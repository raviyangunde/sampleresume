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4ED" w:rsidRPr="00420A37" w:rsidRDefault="007404ED" w:rsidP="00A0305F">
      <w:pPr>
        <w:spacing w:after="0"/>
        <w:ind w:left="-426"/>
        <w:rPr>
          <w:rFonts w:ascii="Times New Roman" w:hAnsi="Times New Roman" w:cs="Times New Roman"/>
          <w:szCs w:val="24"/>
        </w:rPr>
      </w:pPr>
    </w:p>
    <w:p w:rsidR="00A0305F" w:rsidRPr="00F12F2F" w:rsidRDefault="00A0305F" w:rsidP="00A0305F">
      <w:pPr>
        <w:spacing w:after="0"/>
        <w:ind w:left="-426"/>
        <w:rPr>
          <w:rFonts w:ascii="Times New Roman" w:hAnsi="Times New Roman" w:cs="Times New Roman"/>
          <w:sz w:val="24"/>
          <w:szCs w:val="24"/>
        </w:rPr>
      </w:pPr>
    </w:p>
    <w:p w:rsidR="00AA768E" w:rsidRPr="00C41E4E" w:rsidRDefault="00AA768E" w:rsidP="00AA768E">
      <w:pPr>
        <w:pStyle w:val="Heading1"/>
        <w:tabs>
          <w:tab w:val="clear" w:pos="0"/>
        </w:tabs>
        <w:spacing w:before="0"/>
        <w:ind w:left="-426"/>
        <w:rPr>
          <w:rFonts w:ascii="Times New Roman" w:hAnsi="Times New Roman" w:cs="Times New Roman"/>
          <w:u w:val="single"/>
        </w:rPr>
      </w:pPr>
      <w:r w:rsidRPr="00C41E4E">
        <w:rPr>
          <w:rFonts w:ascii="Times New Roman" w:hAnsi="Times New Roman" w:cs="Times New Roman"/>
          <w:u w:val="single"/>
        </w:rPr>
        <w:t>P</w:t>
      </w:r>
      <w:r w:rsidR="009E655E">
        <w:rPr>
          <w:rFonts w:ascii="Times New Roman" w:hAnsi="Times New Roman" w:cs="Times New Roman"/>
          <w:u w:val="single"/>
        </w:rPr>
        <w:t>rofessional  Summary</w:t>
      </w:r>
      <w:r w:rsidRPr="00C41E4E">
        <w:rPr>
          <w:rFonts w:ascii="Times New Roman" w:hAnsi="Times New Roman" w:cs="Times New Roman"/>
          <w:u w:val="single"/>
        </w:rPr>
        <w:t>:</w:t>
      </w:r>
    </w:p>
    <w:p w:rsidR="00AA768E" w:rsidRPr="007D2345" w:rsidRDefault="00C6143B" w:rsidP="002E2DA1">
      <w:pPr>
        <w:pStyle w:val="Heading1"/>
        <w:numPr>
          <w:ilvl w:val="2"/>
          <w:numId w:val="8"/>
        </w:numPr>
        <w:spacing w:before="0" w:line="240" w:lineRule="auto"/>
        <w:ind w:left="-142" w:hanging="284"/>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Total</w:t>
      </w:r>
      <w:r w:rsidR="00AA768E" w:rsidRPr="007D2345">
        <w:rPr>
          <w:rFonts w:ascii="Times New Roman" w:hAnsi="Times New Roman" w:cs="Times New Roman"/>
          <w:b w:val="0"/>
          <w:bCs w:val="0"/>
          <w:color w:val="auto"/>
          <w:sz w:val="20"/>
          <w:szCs w:val="20"/>
        </w:rPr>
        <w:t xml:space="preserve"> </w:t>
      </w:r>
      <w:r w:rsidR="00AA768E" w:rsidRPr="007D2345">
        <w:rPr>
          <w:rFonts w:ascii="Times New Roman" w:hAnsi="Times New Roman" w:cs="Times New Roman"/>
          <w:bCs w:val="0"/>
          <w:color w:val="auto"/>
          <w:sz w:val="20"/>
          <w:szCs w:val="20"/>
        </w:rPr>
        <w:t>3 years</w:t>
      </w:r>
      <w:r>
        <w:rPr>
          <w:rFonts w:ascii="Times New Roman" w:hAnsi="Times New Roman" w:cs="Times New Roman"/>
          <w:b w:val="0"/>
          <w:bCs w:val="0"/>
          <w:color w:val="auto"/>
          <w:sz w:val="20"/>
          <w:szCs w:val="20"/>
        </w:rPr>
        <w:t xml:space="preserve"> of experience </w:t>
      </w:r>
      <w:r w:rsidR="00014511">
        <w:rPr>
          <w:rFonts w:ascii="Times New Roman" w:hAnsi="Times New Roman" w:cs="Times New Roman"/>
          <w:b w:val="0"/>
          <w:bCs w:val="0"/>
          <w:color w:val="auto"/>
          <w:sz w:val="20"/>
          <w:szCs w:val="20"/>
        </w:rPr>
        <w:t xml:space="preserve">in </w:t>
      </w:r>
      <w:r w:rsidR="00014511" w:rsidRPr="00B526F1">
        <w:rPr>
          <w:rFonts w:ascii="Times New Roman" w:hAnsi="Times New Roman" w:cs="Times New Roman"/>
          <w:bCs w:val="0"/>
          <w:color w:val="auto"/>
          <w:sz w:val="20"/>
          <w:szCs w:val="20"/>
        </w:rPr>
        <w:t>QA Testing</w:t>
      </w:r>
      <w:r w:rsidR="00AA768E" w:rsidRPr="007D2345">
        <w:rPr>
          <w:rFonts w:ascii="Times New Roman" w:hAnsi="Times New Roman" w:cs="Times New Roman"/>
          <w:b w:val="0"/>
          <w:bCs w:val="0"/>
          <w:color w:val="auto"/>
          <w:sz w:val="20"/>
          <w:szCs w:val="20"/>
        </w:rPr>
        <w:t>(</w:t>
      </w:r>
      <w:r>
        <w:rPr>
          <w:rFonts w:ascii="Times New Roman" w:hAnsi="Times New Roman" w:cs="Times New Roman"/>
          <w:b w:val="0"/>
          <w:bCs w:val="0"/>
          <w:color w:val="auto"/>
          <w:sz w:val="20"/>
          <w:szCs w:val="20"/>
        </w:rPr>
        <w:t>2</w:t>
      </w:r>
      <w:r w:rsidR="00AA768E" w:rsidRPr="007D2345">
        <w:rPr>
          <w:rFonts w:ascii="Times New Roman" w:hAnsi="Times New Roman" w:cs="Times New Roman"/>
          <w:b w:val="0"/>
          <w:bCs w:val="0"/>
          <w:color w:val="auto"/>
          <w:sz w:val="20"/>
          <w:szCs w:val="20"/>
        </w:rPr>
        <w:t xml:space="preserve"> years in Automation Testing and </w:t>
      </w:r>
      <w:r>
        <w:rPr>
          <w:rFonts w:ascii="Times New Roman" w:hAnsi="Times New Roman" w:cs="Times New Roman"/>
          <w:b w:val="0"/>
          <w:bCs w:val="0"/>
          <w:color w:val="auto"/>
          <w:sz w:val="20"/>
          <w:szCs w:val="20"/>
        </w:rPr>
        <w:t>1</w:t>
      </w:r>
      <w:r w:rsidR="00AA768E" w:rsidRPr="007D234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year</w:t>
      </w:r>
      <w:r w:rsidR="00AA768E" w:rsidRPr="007D2345">
        <w:rPr>
          <w:rFonts w:ascii="Times New Roman" w:hAnsi="Times New Roman" w:cs="Times New Roman"/>
          <w:b w:val="0"/>
          <w:bCs w:val="0"/>
          <w:color w:val="auto"/>
          <w:sz w:val="20"/>
          <w:szCs w:val="20"/>
        </w:rPr>
        <w:t xml:space="preserve"> in Manual Testing)</w:t>
      </w:r>
      <w:r w:rsidR="00014511">
        <w:rPr>
          <w:rFonts w:ascii="Times New Roman" w:hAnsi="Times New Roman" w:cs="Times New Roman"/>
          <w:b w:val="0"/>
          <w:bCs w:val="0"/>
          <w:color w:val="auto"/>
          <w:sz w:val="20"/>
          <w:szCs w:val="20"/>
        </w:rPr>
        <w:t>.</w:t>
      </w:r>
    </w:p>
    <w:p w:rsidR="00235A10" w:rsidRDefault="00AA768E" w:rsidP="00235A10">
      <w:pPr>
        <w:pStyle w:val="ListParagraph"/>
        <w:numPr>
          <w:ilvl w:val="0"/>
          <w:numId w:val="8"/>
        </w:numPr>
        <w:spacing w:after="100" w:afterAutospacing="1" w:line="240" w:lineRule="auto"/>
        <w:ind w:left="-141" w:right="-612" w:hanging="284"/>
        <w:jc w:val="both"/>
        <w:rPr>
          <w:rFonts w:ascii="Times New Roman" w:hAnsi="Times New Roman" w:cs="Times New Roman"/>
          <w:sz w:val="20"/>
          <w:szCs w:val="20"/>
        </w:rPr>
      </w:pPr>
      <w:r w:rsidRPr="007D2345">
        <w:rPr>
          <w:rFonts w:ascii="Times New Roman" w:hAnsi="Times New Roman" w:cs="Times New Roman"/>
          <w:sz w:val="20"/>
          <w:szCs w:val="20"/>
        </w:rPr>
        <w:t xml:space="preserve">Worked as a Software Test Engineer with </w:t>
      </w:r>
      <w:r w:rsidRPr="00F44B8A">
        <w:rPr>
          <w:rFonts w:ascii="Times New Roman" w:hAnsi="Times New Roman" w:cs="Times New Roman"/>
          <w:b/>
          <w:sz w:val="20"/>
          <w:szCs w:val="20"/>
        </w:rPr>
        <w:t>Techsan India Technologies</w:t>
      </w:r>
      <w:r w:rsidRPr="007D2345">
        <w:rPr>
          <w:rFonts w:ascii="Times New Roman" w:hAnsi="Times New Roman" w:cs="Times New Roman"/>
          <w:sz w:val="20"/>
          <w:szCs w:val="20"/>
        </w:rPr>
        <w:t xml:space="preserve"> from Aug 2018 to Jan 2021.</w:t>
      </w:r>
    </w:p>
    <w:p w:rsidR="00081F64" w:rsidRPr="007D2345" w:rsidRDefault="00081F64" w:rsidP="00235A10">
      <w:pPr>
        <w:pStyle w:val="ListParagraph"/>
        <w:numPr>
          <w:ilvl w:val="0"/>
          <w:numId w:val="8"/>
        </w:numPr>
        <w:spacing w:after="100" w:afterAutospacing="1" w:line="240" w:lineRule="auto"/>
        <w:ind w:left="-141" w:right="-612" w:hanging="284"/>
        <w:jc w:val="both"/>
        <w:rPr>
          <w:rFonts w:ascii="Times New Roman" w:hAnsi="Times New Roman" w:cs="Times New Roman"/>
          <w:sz w:val="20"/>
          <w:szCs w:val="20"/>
        </w:rPr>
      </w:pPr>
      <w:r>
        <w:rPr>
          <w:rFonts w:ascii="Times New Roman" w:hAnsi="Times New Roman" w:cs="Times New Roman"/>
          <w:sz w:val="20"/>
          <w:szCs w:val="20"/>
        </w:rPr>
        <w:t xml:space="preserve">Currently I am working </w:t>
      </w:r>
      <w:r w:rsidR="00420A37">
        <w:rPr>
          <w:rFonts w:ascii="Times New Roman" w:hAnsi="Times New Roman" w:cs="Times New Roman"/>
          <w:sz w:val="20"/>
          <w:szCs w:val="20"/>
        </w:rPr>
        <w:t xml:space="preserve">in </w:t>
      </w:r>
      <w:r w:rsidR="00420A37" w:rsidRPr="00F44B8A">
        <w:rPr>
          <w:rFonts w:ascii="Times New Roman" w:hAnsi="Times New Roman" w:cs="Times New Roman"/>
          <w:b/>
          <w:sz w:val="20"/>
          <w:szCs w:val="20"/>
        </w:rPr>
        <w:t>TestYantra Software Solution</w:t>
      </w:r>
      <w:r w:rsidR="00420A37">
        <w:rPr>
          <w:rFonts w:ascii="Times New Roman" w:hAnsi="Times New Roman" w:cs="Times New Roman"/>
          <w:sz w:val="20"/>
          <w:szCs w:val="20"/>
        </w:rPr>
        <w:t xml:space="preserve"> </w:t>
      </w:r>
      <w:r w:rsidR="00F44B8A">
        <w:rPr>
          <w:rFonts w:ascii="Times New Roman" w:hAnsi="Times New Roman" w:cs="Times New Roman"/>
          <w:sz w:val="20"/>
          <w:szCs w:val="20"/>
        </w:rPr>
        <w:t>from</w:t>
      </w:r>
      <w:r w:rsidR="00420A37">
        <w:rPr>
          <w:rFonts w:ascii="Times New Roman" w:hAnsi="Times New Roman" w:cs="Times New Roman"/>
          <w:sz w:val="20"/>
          <w:szCs w:val="20"/>
        </w:rPr>
        <w:t xml:space="preserve"> Mar 2021.</w:t>
      </w:r>
    </w:p>
    <w:p w:rsidR="00AA768E" w:rsidRPr="00C41E4E" w:rsidRDefault="009E655E" w:rsidP="00B10F58">
      <w:pPr>
        <w:pStyle w:val="Heading1"/>
        <w:tabs>
          <w:tab w:val="left" w:pos="0"/>
        </w:tabs>
        <w:spacing w:before="0"/>
        <w:ind w:hanging="426"/>
        <w:rPr>
          <w:rFonts w:ascii="Times New Roman" w:hAnsi="Times New Roman" w:cs="Times New Roman"/>
          <w:u w:val="single"/>
        </w:rPr>
      </w:pPr>
      <w:r>
        <w:rPr>
          <w:rFonts w:ascii="Times New Roman" w:hAnsi="Times New Roman" w:cs="Times New Roman"/>
          <w:u w:val="single"/>
        </w:rPr>
        <w:t xml:space="preserve">Technical  </w:t>
      </w:r>
      <w:r w:rsidR="008164D8">
        <w:rPr>
          <w:rFonts w:ascii="Times New Roman" w:hAnsi="Times New Roman" w:cs="Times New Roman"/>
          <w:u w:val="single"/>
        </w:rPr>
        <w:t>Skills</w:t>
      </w:r>
      <w:r w:rsidR="00AA768E" w:rsidRPr="00C41E4E">
        <w:rPr>
          <w:rFonts w:ascii="Times New Roman" w:hAnsi="Times New Roman" w:cs="Times New Roman"/>
          <w:u w:val="single"/>
        </w:rPr>
        <w:t>:</w:t>
      </w:r>
    </w:p>
    <w:p w:rsidR="005C6019" w:rsidRDefault="00E27FB8" w:rsidP="005C6019">
      <w:pPr>
        <w:pStyle w:val="Heading2"/>
        <w:numPr>
          <w:ilvl w:val="0"/>
          <w:numId w:val="14"/>
        </w:numPr>
        <w:spacing w:before="0"/>
        <w:rPr>
          <w:rFonts w:ascii="Times New Roman" w:hAnsi="Times New Roman" w:cs="Times New Roman"/>
          <w:sz w:val="24"/>
          <w:szCs w:val="24"/>
          <w:u w:val="single"/>
        </w:rPr>
      </w:pPr>
      <w:r>
        <w:rPr>
          <w:rFonts w:ascii="Times New Roman" w:hAnsi="Times New Roman" w:cs="Times New Roman"/>
          <w:sz w:val="24"/>
          <w:szCs w:val="24"/>
          <w:u w:val="single"/>
        </w:rPr>
        <w:t>Automation</w:t>
      </w:r>
      <w:r w:rsidR="00AA768E" w:rsidRPr="00C41E4E">
        <w:rPr>
          <w:rFonts w:ascii="Times New Roman" w:hAnsi="Times New Roman" w:cs="Times New Roman"/>
          <w:sz w:val="24"/>
          <w:szCs w:val="24"/>
          <w:u w:val="single"/>
        </w:rPr>
        <w:t xml:space="preserve"> [</w:t>
      </w:r>
      <w:r>
        <w:rPr>
          <w:rFonts w:ascii="Times New Roman" w:hAnsi="Times New Roman" w:cs="Times New Roman"/>
          <w:sz w:val="24"/>
          <w:szCs w:val="24"/>
          <w:u w:val="single"/>
        </w:rPr>
        <w:t>Selenium Webdriver</w:t>
      </w:r>
      <w:r w:rsidR="00AA768E" w:rsidRPr="00C41E4E">
        <w:rPr>
          <w:rFonts w:ascii="Times New Roman" w:hAnsi="Times New Roman" w:cs="Times New Roman"/>
          <w:sz w:val="24"/>
          <w:szCs w:val="24"/>
          <w:u w:val="single"/>
        </w:rPr>
        <w:t>]:</w:t>
      </w:r>
    </w:p>
    <w:p w:rsidR="00E27FB8" w:rsidRPr="00E27FB8" w:rsidRDefault="00551FD1" w:rsidP="005C6019">
      <w:pPr>
        <w:pStyle w:val="Heading2"/>
        <w:numPr>
          <w:ilvl w:val="0"/>
          <w:numId w:val="15"/>
        </w:numPr>
        <w:spacing w:before="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Experience</w:t>
      </w:r>
      <w:r w:rsidR="00CF0F1B">
        <w:rPr>
          <w:rFonts w:ascii="Times New Roman" w:hAnsi="Times New Roman" w:cs="Times New Roman"/>
          <w:b w:val="0"/>
          <w:bCs w:val="0"/>
          <w:color w:val="auto"/>
          <w:sz w:val="20"/>
          <w:szCs w:val="20"/>
        </w:rPr>
        <w:t xml:space="preserve"> on </w:t>
      </w:r>
      <w:r w:rsidR="00CF0F1B" w:rsidRPr="00A830EE">
        <w:rPr>
          <w:rFonts w:ascii="Times New Roman" w:hAnsi="Times New Roman" w:cs="Times New Roman"/>
          <w:bCs w:val="0"/>
          <w:color w:val="auto"/>
          <w:sz w:val="20"/>
          <w:szCs w:val="20"/>
        </w:rPr>
        <w:t>Hybrid Framework</w:t>
      </w:r>
      <w:r w:rsidR="00E27FB8" w:rsidRPr="00E27FB8">
        <w:rPr>
          <w:rFonts w:ascii="Times New Roman" w:hAnsi="Times New Roman" w:cs="Times New Roman"/>
          <w:b w:val="0"/>
          <w:bCs w:val="0"/>
          <w:color w:val="auto"/>
          <w:sz w:val="20"/>
          <w:szCs w:val="20"/>
        </w:rPr>
        <w:t>.</w:t>
      </w:r>
    </w:p>
    <w:p w:rsidR="00E27FB8" w:rsidRPr="00E27FB8" w:rsidRDefault="00E27FB8" w:rsidP="00E27FB8">
      <w:pPr>
        <w:pStyle w:val="Heading2"/>
        <w:numPr>
          <w:ilvl w:val="0"/>
          <w:numId w:val="15"/>
        </w:numPr>
        <w:spacing w:before="0"/>
        <w:rPr>
          <w:rFonts w:ascii="Times New Roman" w:hAnsi="Times New Roman" w:cs="Times New Roman"/>
          <w:b w:val="0"/>
          <w:bCs w:val="0"/>
          <w:color w:val="auto"/>
          <w:sz w:val="20"/>
          <w:szCs w:val="20"/>
        </w:rPr>
      </w:pPr>
      <w:r w:rsidRPr="00E27FB8">
        <w:rPr>
          <w:rFonts w:ascii="Times New Roman" w:hAnsi="Times New Roman" w:cs="Times New Roman"/>
          <w:b w:val="0"/>
          <w:bCs w:val="0"/>
          <w:color w:val="auto"/>
          <w:sz w:val="20"/>
          <w:szCs w:val="20"/>
        </w:rPr>
        <w:t xml:space="preserve">Good in writing </w:t>
      </w:r>
      <w:r w:rsidRPr="00A830EE">
        <w:rPr>
          <w:rFonts w:ascii="Times New Roman" w:hAnsi="Times New Roman" w:cs="Times New Roman"/>
          <w:bCs w:val="0"/>
          <w:color w:val="auto"/>
          <w:sz w:val="20"/>
          <w:szCs w:val="20"/>
        </w:rPr>
        <w:t>Xpath</w:t>
      </w:r>
      <w:r w:rsidRPr="00E27FB8">
        <w:rPr>
          <w:rFonts w:ascii="Times New Roman" w:hAnsi="Times New Roman" w:cs="Times New Roman"/>
          <w:b w:val="0"/>
          <w:bCs w:val="0"/>
          <w:color w:val="auto"/>
          <w:sz w:val="20"/>
          <w:szCs w:val="20"/>
        </w:rPr>
        <w:t xml:space="preserve"> Expression.</w:t>
      </w:r>
    </w:p>
    <w:p w:rsidR="005C6019" w:rsidRPr="005C6019" w:rsidRDefault="00CF0F1B" w:rsidP="005C6019">
      <w:pPr>
        <w:pStyle w:val="Heading2"/>
        <w:numPr>
          <w:ilvl w:val="0"/>
          <w:numId w:val="15"/>
        </w:numPr>
        <w:spacing w:before="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Experience on </w:t>
      </w:r>
      <w:r w:rsidRPr="00A830EE">
        <w:rPr>
          <w:rFonts w:ascii="Times New Roman" w:hAnsi="Times New Roman" w:cs="Times New Roman"/>
          <w:bCs w:val="0"/>
          <w:color w:val="auto"/>
          <w:sz w:val="20"/>
          <w:szCs w:val="20"/>
        </w:rPr>
        <w:t>Page Object Model</w:t>
      </w:r>
      <w:r>
        <w:rPr>
          <w:rFonts w:ascii="Times New Roman" w:hAnsi="Times New Roman" w:cs="Times New Roman"/>
          <w:b w:val="0"/>
          <w:bCs w:val="0"/>
          <w:color w:val="auto"/>
          <w:sz w:val="20"/>
          <w:szCs w:val="20"/>
        </w:rPr>
        <w:t xml:space="preserve"> </w:t>
      </w:r>
      <w:r w:rsidR="00AA768E" w:rsidRPr="005C6019">
        <w:rPr>
          <w:rFonts w:ascii="Times New Roman" w:hAnsi="Times New Roman" w:cs="Times New Roman"/>
          <w:b w:val="0"/>
          <w:bCs w:val="0"/>
          <w:color w:val="auto"/>
          <w:sz w:val="20"/>
          <w:szCs w:val="20"/>
        </w:rPr>
        <w:t>Design Pattern.</w:t>
      </w:r>
    </w:p>
    <w:p w:rsidR="005C6019" w:rsidRPr="005C6019" w:rsidRDefault="00EE5A50" w:rsidP="005C6019">
      <w:pPr>
        <w:pStyle w:val="Heading2"/>
        <w:numPr>
          <w:ilvl w:val="0"/>
          <w:numId w:val="15"/>
        </w:numPr>
        <w:spacing w:before="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H</w:t>
      </w:r>
      <w:r w:rsidR="00CF0F1B">
        <w:rPr>
          <w:rFonts w:ascii="Times New Roman" w:hAnsi="Times New Roman" w:cs="Times New Roman"/>
          <w:b w:val="0"/>
          <w:bCs w:val="0"/>
          <w:color w:val="auto"/>
          <w:sz w:val="20"/>
          <w:szCs w:val="20"/>
        </w:rPr>
        <w:t xml:space="preserve">ands on </w:t>
      </w:r>
      <w:r w:rsidR="00CF0F1B" w:rsidRPr="00CF0F1B">
        <w:rPr>
          <w:rFonts w:ascii="Times New Roman" w:hAnsi="Times New Roman" w:cs="Times New Roman"/>
          <w:b w:val="0"/>
          <w:bCs w:val="0"/>
          <w:color w:val="auto"/>
          <w:sz w:val="20"/>
          <w:szCs w:val="20"/>
        </w:rPr>
        <w:t>Converting Test Cases into Test scripts</w:t>
      </w:r>
      <w:r w:rsidR="00AA768E" w:rsidRPr="005C6019">
        <w:rPr>
          <w:rFonts w:ascii="Times New Roman" w:hAnsi="Times New Roman" w:cs="Times New Roman"/>
          <w:b w:val="0"/>
          <w:bCs w:val="0"/>
          <w:color w:val="auto"/>
          <w:sz w:val="20"/>
          <w:szCs w:val="20"/>
        </w:rPr>
        <w:t>.</w:t>
      </w:r>
    </w:p>
    <w:p w:rsidR="005C6019" w:rsidRPr="005C6019" w:rsidRDefault="00EE5A50" w:rsidP="005C6019">
      <w:pPr>
        <w:pStyle w:val="Heading2"/>
        <w:numPr>
          <w:ilvl w:val="0"/>
          <w:numId w:val="15"/>
        </w:numPr>
        <w:spacing w:before="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Working knowledge on handling </w:t>
      </w:r>
      <w:r w:rsidRPr="00A830EE">
        <w:rPr>
          <w:rFonts w:ascii="Times New Roman" w:hAnsi="Times New Roman" w:cs="Times New Roman"/>
          <w:bCs w:val="0"/>
          <w:color w:val="auto"/>
          <w:sz w:val="20"/>
          <w:szCs w:val="20"/>
        </w:rPr>
        <w:t>popup, dropdown</w:t>
      </w:r>
      <w:r>
        <w:rPr>
          <w:rFonts w:ascii="Times New Roman" w:hAnsi="Times New Roman" w:cs="Times New Roman"/>
          <w:b w:val="0"/>
          <w:bCs w:val="0"/>
          <w:color w:val="auto"/>
          <w:sz w:val="20"/>
          <w:szCs w:val="20"/>
        </w:rPr>
        <w:t xml:space="preserve"> and </w:t>
      </w:r>
      <w:r w:rsidRPr="00A830EE">
        <w:rPr>
          <w:rFonts w:ascii="Times New Roman" w:hAnsi="Times New Roman" w:cs="Times New Roman"/>
          <w:bCs w:val="0"/>
          <w:color w:val="auto"/>
          <w:sz w:val="20"/>
          <w:szCs w:val="20"/>
        </w:rPr>
        <w:t>mouse hover actions</w:t>
      </w:r>
      <w:r w:rsidR="00AA768E" w:rsidRPr="005C6019">
        <w:rPr>
          <w:rFonts w:ascii="Times New Roman" w:hAnsi="Times New Roman" w:cs="Times New Roman"/>
          <w:b w:val="0"/>
          <w:bCs w:val="0"/>
          <w:color w:val="auto"/>
          <w:sz w:val="20"/>
          <w:szCs w:val="20"/>
        </w:rPr>
        <w:t>.</w:t>
      </w:r>
    </w:p>
    <w:p w:rsidR="005C6019" w:rsidRPr="005C6019" w:rsidRDefault="00AA768E" w:rsidP="005C6019">
      <w:pPr>
        <w:pStyle w:val="Heading2"/>
        <w:numPr>
          <w:ilvl w:val="0"/>
          <w:numId w:val="15"/>
        </w:numPr>
        <w:spacing w:before="0"/>
        <w:rPr>
          <w:rFonts w:ascii="Times New Roman" w:hAnsi="Times New Roman" w:cs="Times New Roman"/>
          <w:b w:val="0"/>
          <w:bCs w:val="0"/>
          <w:color w:val="auto"/>
          <w:sz w:val="20"/>
          <w:szCs w:val="20"/>
        </w:rPr>
      </w:pPr>
      <w:r w:rsidRPr="005C6019">
        <w:rPr>
          <w:rFonts w:ascii="Times New Roman" w:hAnsi="Times New Roman" w:cs="Times New Roman"/>
          <w:b w:val="0"/>
          <w:bCs w:val="0"/>
          <w:color w:val="auto"/>
          <w:sz w:val="20"/>
          <w:szCs w:val="20"/>
        </w:rPr>
        <w:t xml:space="preserve">Good knowledge </w:t>
      </w:r>
      <w:r w:rsidR="00E27FB8">
        <w:rPr>
          <w:rFonts w:ascii="Times New Roman" w:hAnsi="Times New Roman" w:cs="Times New Roman"/>
          <w:b w:val="0"/>
          <w:bCs w:val="0"/>
          <w:color w:val="auto"/>
          <w:sz w:val="20"/>
          <w:szCs w:val="20"/>
        </w:rPr>
        <w:t>on</w:t>
      </w:r>
      <w:r w:rsidRPr="005C6019">
        <w:rPr>
          <w:rFonts w:ascii="Times New Roman" w:hAnsi="Times New Roman" w:cs="Times New Roman"/>
          <w:b w:val="0"/>
          <w:bCs w:val="0"/>
          <w:color w:val="auto"/>
          <w:sz w:val="20"/>
          <w:szCs w:val="20"/>
        </w:rPr>
        <w:t xml:space="preserve"> </w:t>
      </w:r>
      <w:r w:rsidRPr="00A830EE">
        <w:rPr>
          <w:rFonts w:ascii="Times New Roman" w:hAnsi="Times New Roman" w:cs="Times New Roman"/>
          <w:bCs w:val="0"/>
          <w:color w:val="auto"/>
          <w:sz w:val="20"/>
          <w:szCs w:val="20"/>
        </w:rPr>
        <w:t>Test</w:t>
      </w:r>
      <w:r w:rsidR="00B10F58" w:rsidRPr="00A830EE">
        <w:rPr>
          <w:rFonts w:ascii="Times New Roman" w:hAnsi="Times New Roman" w:cs="Times New Roman"/>
          <w:bCs w:val="0"/>
          <w:color w:val="auto"/>
          <w:sz w:val="20"/>
          <w:szCs w:val="20"/>
        </w:rPr>
        <w:t xml:space="preserve"> </w:t>
      </w:r>
      <w:r w:rsidRPr="00A830EE">
        <w:rPr>
          <w:rFonts w:ascii="Times New Roman" w:hAnsi="Times New Roman" w:cs="Times New Roman"/>
          <w:bCs w:val="0"/>
          <w:color w:val="auto"/>
          <w:sz w:val="20"/>
          <w:szCs w:val="20"/>
        </w:rPr>
        <w:t>NG</w:t>
      </w:r>
      <w:r w:rsidRPr="005C6019">
        <w:rPr>
          <w:rFonts w:ascii="Times New Roman" w:hAnsi="Times New Roman" w:cs="Times New Roman"/>
          <w:b w:val="0"/>
          <w:bCs w:val="0"/>
          <w:color w:val="auto"/>
          <w:sz w:val="20"/>
          <w:szCs w:val="20"/>
        </w:rPr>
        <w:t xml:space="preserve"> annotations.</w:t>
      </w:r>
    </w:p>
    <w:p w:rsidR="005C6019" w:rsidRDefault="00AA768E" w:rsidP="005C6019">
      <w:pPr>
        <w:pStyle w:val="Heading2"/>
        <w:numPr>
          <w:ilvl w:val="0"/>
          <w:numId w:val="15"/>
        </w:numPr>
        <w:spacing w:before="0"/>
        <w:rPr>
          <w:rFonts w:ascii="Times New Roman" w:hAnsi="Times New Roman" w:cs="Times New Roman"/>
          <w:b w:val="0"/>
          <w:bCs w:val="0"/>
          <w:color w:val="auto"/>
          <w:sz w:val="20"/>
          <w:szCs w:val="20"/>
        </w:rPr>
      </w:pPr>
      <w:r w:rsidRPr="005C6019">
        <w:rPr>
          <w:rFonts w:ascii="Times New Roman" w:hAnsi="Times New Roman" w:cs="Times New Roman"/>
          <w:b w:val="0"/>
          <w:bCs w:val="0"/>
          <w:color w:val="auto"/>
          <w:sz w:val="20"/>
          <w:szCs w:val="20"/>
        </w:rPr>
        <w:t xml:space="preserve">Good experience on build Management tool </w:t>
      </w:r>
      <w:r w:rsidRPr="00A830EE">
        <w:rPr>
          <w:rFonts w:ascii="Times New Roman" w:hAnsi="Times New Roman" w:cs="Times New Roman"/>
          <w:bCs w:val="0"/>
          <w:color w:val="auto"/>
          <w:sz w:val="20"/>
          <w:szCs w:val="20"/>
        </w:rPr>
        <w:t>Maven</w:t>
      </w:r>
      <w:r w:rsidRPr="005C6019">
        <w:rPr>
          <w:rFonts w:ascii="Times New Roman" w:hAnsi="Times New Roman" w:cs="Times New Roman"/>
          <w:b w:val="0"/>
          <w:bCs w:val="0"/>
          <w:color w:val="auto"/>
          <w:sz w:val="20"/>
          <w:szCs w:val="20"/>
        </w:rPr>
        <w:t>.</w:t>
      </w:r>
    </w:p>
    <w:p w:rsidR="00C821F4" w:rsidRPr="00551FD1" w:rsidRDefault="00081F64" w:rsidP="00C821F4">
      <w:pPr>
        <w:pStyle w:val="BodyText"/>
        <w:numPr>
          <w:ilvl w:val="0"/>
          <w:numId w:val="15"/>
        </w:numPr>
        <w:rPr>
          <w:sz w:val="20"/>
          <w:lang w:val="en-US" w:eastAsia="ar-SA" w:bidi="ar-SA"/>
        </w:rPr>
      </w:pPr>
      <w:r>
        <w:rPr>
          <w:sz w:val="20"/>
          <w:lang w:val="en-US" w:eastAsia="ar-SA" w:bidi="ar-SA"/>
        </w:rPr>
        <w:t xml:space="preserve">Hands on Experience in </w:t>
      </w:r>
      <w:r w:rsidR="00C821F4" w:rsidRPr="00A830EE">
        <w:rPr>
          <w:b/>
          <w:sz w:val="20"/>
          <w:lang w:val="en-US" w:eastAsia="ar-SA" w:bidi="ar-SA"/>
        </w:rPr>
        <w:t>Dynamic xpath</w:t>
      </w:r>
      <w:r w:rsidRPr="00A830EE">
        <w:rPr>
          <w:b/>
          <w:sz w:val="20"/>
          <w:lang w:val="en-US" w:eastAsia="ar-SA" w:bidi="ar-SA"/>
        </w:rPr>
        <w:t xml:space="preserve">, </w:t>
      </w:r>
      <w:r w:rsidR="00AC5DD4" w:rsidRPr="00A830EE">
        <w:rPr>
          <w:b/>
          <w:sz w:val="20"/>
          <w:lang w:val="en-US" w:eastAsia="ar-SA" w:bidi="ar-SA"/>
        </w:rPr>
        <w:t>Calendar</w:t>
      </w:r>
      <w:r w:rsidRPr="00A830EE">
        <w:rPr>
          <w:b/>
          <w:sz w:val="20"/>
          <w:lang w:val="en-US" w:eastAsia="ar-SA" w:bidi="ar-SA"/>
        </w:rPr>
        <w:t>, DataProvider</w:t>
      </w:r>
    </w:p>
    <w:p w:rsidR="00C821F4" w:rsidRPr="00A830EE" w:rsidRDefault="004D1FDC" w:rsidP="00C821F4">
      <w:pPr>
        <w:pStyle w:val="BodyText"/>
        <w:numPr>
          <w:ilvl w:val="0"/>
          <w:numId w:val="15"/>
        </w:numPr>
        <w:rPr>
          <w:b/>
          <w:sz w:val="20"/>
          <w:lang w:val="en-US" w:eastAsia="ar-SA" w:bidi="ar-SA"/>
        </w:rPr>
      </w:pPr>
      <w:r>
        <w:rPr>
          <w:sz w:val="20"/>
          <w:lang w:val="en-US" w:eastAsia="ar-SA" w:bidi="ar-SA"/>
        </w:rPr>
        <w:t xml:space="preserve">Good understanding in </w:t>
      </w:r>
      <w:r w:rsidR="00C821F4" w:rsidRPr="00A830EE">
        <w:rPr>
          <w:b/>
          <w:sz w:val="20"/>
          <w:lang w:val="en-US" w:eastAsia="ar-SA" w:bidi="ar-SA"/>
        </w:rPr>
        <w:t>Debugging</w:t>
      </w:r>
      <w:r w:rsidR="00B526F1" w:rsidRPr="00A830EE">
        <w:rPr>
          <w:b/>
          <w:sz w:val="20"/>
          <w:lang w:val="en-US" w:eastAsia="ar-SA" w:bidi="ar-SA"/>
        </w:rPr>
        <w:t>.</w:t>
      </w:r>
    </w:p>
    <w:p w:rsidR="00C821F4" w:rsidRPr="00A830EE" w:rsidRDefault="00081F64" w:rsidP="00C821F4">
      <w:pPr>
        <w:pStyle w:val="BodyText"/>
        <w:numPr>
          <w:ilvl w:val="0"/>
          <w:numId w:val="15"/>
        </w:numPr>
        <w:rPr>
          <w:b/>
          <w:sz w:val="20"/>
          <w:lang w:val="en-US" w:eastAsia="ar-SA" w:bidi="ar-SA"/>
        </w:rPr>
      </w:pPr>
      <w:r>
        <w:rPr>
          <w:sz w:val="20"/>
          <w:lang w:val="en-US" w:eastAsia="ar-SA" w:bidi="ar-SA"/>
        </w:rPr>
        <w:t xml:space="preserve">Hands on Experience in </w:t>
      </w:r>
      <w:r w:rsidR="00C821F4" w:rsidRPr="00A830EE">
        <w:rPr>
          <w:b/>
          <w:sz w:val="20"/>
          <w:lang w:val="en-US" w:eastAsia="ar-SA" w:bidi="ar-SA"/>
        </w:rPr>
        <w:t>Data Driven Testing</w:t>
      </w:r>
    </w:p>
    <w:p w:rsidR="005C6019" w:rsidRPr="00A830EE" w:rsidRDefault="00EE5A50" w:rsidP="005C6019">
      <w:pPr>
        <w:pStyle w:val="Heading2"/>
        <w:numPr>
          <w:ilvl w:val="0"/>
          <w:numId w:val="15"/>
        </w:numPr>
        <w:spacing w:before="0"/>
        <w:rPr>
          <w:rFonts w:ascii="Times New Roman" w:hAnsi="Times New Roman" w:cs="Times New Roman"/>
          <w:bCs w:val="0"/>
          <w:color w:val="auto"/>
          <w:sz w:val="20"/>
          <w:szCs w:val="20"/>
        </w:rPr>
      </w:pPr>
      <w:r>
        <w:rPr>
          <w:rFonts w:ascii="Times New Roman" w:hAnsi="Times New Roman" w:cs="Times New Roman"/>
          <w:b w:val="0"/>
          <w:bCs w:val="0"/>
          <w:color w:val="auto"/>
          <w:sz w:val="20"/>
          <w:szCs w:val="20"/>
        </w:rPr>
        <w:t>Basic understanding</w:t>
      </w:r>
      <w:r w:rsidR="00AA768E" w:rsidRPr="005C6019">
        <w:rPr>
          <w:rFonts w:ascii="Times New Roman" w:hAnsi="Times New Roman" w:cs="Times New Roman"/>
          <w:b w:val="0"/>
          <w:bCs w:val="0"/>
          <w:color w:val="auto"/>
          <w:sz w:val="20"/>
          <w:szCs w:val="20"/>
        </w:rPr>
        <w:t xml:space="preserve"> continuous Integration tool </w:t>
      </w:r>
      <w:r w:rsidR="00AA768E" w:rsidRPr="00A830EE">
        <w:rPr>
          <w:rFonts w:ascii="Times New Roman" w:hAnsi="Times New Roman" w:cs="Times New Roman"/>
          <w:bCs w:val="0"/>
          <w:color w:val="auto"/>
          <w:sz w:val="20"/>
          <w:szCs w:val="20"/>
        </w:rPr>
        <w:t>Jenkins.</w:t>
      </w:r>
    </w:p>
    <w:p w:rsidR="00AA768E" w:rsidRDefault="00CE5369" w:rsidP="00CE5369">
      <w:pPr>
        <w:pStyle w:val="Heading2"/>
        <w:numPr>
          <w:ilvl w:val="0"/>
          <w:numId w:val="15"/>
        </w:numPr>
        <w:spacing w:before="0"/>
        <w:rPr>
          <w:rFonts w:ascii="Times New Roman" w:hAnsi="Times New Roman" w:cs="Times New Roman"/>
          <w:b w:val="0"/>
          <w:bCs w:val="0"/>
          <w:color w:val="auto"/>
          <w:sz w:val="20"/>
          <w:szCs w:val="20"/>
        </w:rPr>
      </w:pPr>
      <w:r w:rsidRPr="005C6019">
        <w:rPr>
          <w:rFonts w:ascii="Times New Roman" w:hAnsi="Times New Roman" w:cs="Times New Roman"/>
          <w:b w:val="0"/>
          <w:bCs w:val="0"/>
          <w:color w:val="auto"/>
          <w:sz w:val="20"/>
          <w:szCs w:val="20"/>
        </w:rPr>
        <w:t>Executed test scripts on IE, Chrome and Firefox</w:t>
      </w:r>
      <w:r w:rsidR="00AA768E" w:rsidRPr="005C6019">
        <w:rPr>
          <w:rFonts w:ascii="Times New Roman" w:hAnsi="Times New Roman" w:cs="Times New Roman"/>
          <w:b w:val="0"/>
          <w:bCs w:val="0"/>
          <w:color w:val="auto"/>
          <w:sz w:val="20"/>
          <w:szCs w:val="20"/>
        </w:rPr>
        <w:t>.</w:t>
      </w:r>
    </w:p>
    <w:p w:rsidR="00C821F4" w:rsidRPr="00C821F4" w:rsidRDefault="00C821F4" w:rsidP="00C821F4">
      <w:pPr>
        <w:pStyle w:val="BodyText"/>
        <w:rPr>
          <w:lang w:val="en-US" w:eastAsia="ar-SA" w:bidi="ar-SA"/>
        </w:rPr>
      </w:pPr>
    </w:p>
    <w:p w:rsidR="008164D8" w:rsidRPr="008164D8" w:rsidRDefault="008164D8" w:rsidP="008164D8">
      <w:pPr>
        <w:pStyle w:val="ListParagraph"/>
        <w:spacing w:after="0" w:line="240" w:lineRule="auto"/>
        <w:ind w:left="1080"/>
        <w:jc w:val="both"/>
        <w:rPr>
          <w:rFonts w:ascii="Times New Roman" w:hAnsi="Times New Roman" w:cs="Times New Roman"/>
          <w:sz w:val="20"/>
          <w:szCs w:val="20"/>
        </w:rPr>
      </w:pPr>
    </w:p>
    <w:p w:rsidR="00BB0532" w:rsidRDefault="00AA768E" w:rsidP="00A343F5">
      <w:pPr>
        <w:pStyle w:val="Heading2"/>
        <w:numPr>
          <w:ilvl w:val="0"/>
          <w:numId w:val="14"/>
        </w:numPr>
        <w:spacing w:before="0"/>
        <w:rPr>
          <w:rFonts w:ascii="Times New Roman" w:hAnsi="Times New Roman" w:cs="Times New Roman"/>
          <w:sz w:val="24"/>
          <w:szCs w:val="24"/>
          <w:u w:val="single"/>
        </w:rPr>
      </w:pPr>
      <w:r w:rsidRPr="00C41E4E">
        <w:rPr>
          <w:rFonts w:ascii="Times New Roman" w:hAnsi="Times New Roman" w:cs="Times New Roman"/>
          <w:sz w:val="24"/>
          <w:szCs w:val="24"/>
          <w:u w:val="single"/>
        </w:rPr>
        <w:t>C</w:t>
      </w:r>
      <w:r w:rsidR="00E27FB8">
        <w:rPr>
          <w:rFonts w:ascii="Times New Roman" w:hAnsi="Times New Roman" w:cs="Times New Roman"/>
          <w:sz w:val="24"/>
          <w:szCs w:val="24"/>
          <w:u w:val="single"/>
        </w:rPr>
        <w:t>ore Java</w:t>
      </w:r>
      <w:r w:rsidRPr="00C41E4E">
        <w:rPr>
          <w:rFonts w:ascii="Times New Roman" w:hAnsi="Times New Roman" w:cs="Times New Roman"/>
          <w:sz w:val="24"/>
          <w:szCs w:val="24"/>
          <w:u w:val="single"/>
        </w:rPr>
        <w:t>:</w:t>
      </w:r>
    </w:p>
    <w:p w:rsidR="00BB0532" w:rsidRDefault="00F12F2F" w:rsidP="00BB0532">
      <w:pPr>
        <w:pStyle w:val="Heading2"/>
        <w:numPr>
          <w:ilvl w:val="0"/>
          <w:numId w:val="13"/>
        </w:numPr>
        <w:spacing w:before="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Implemented</w:t>
      </w:r>
      <w:r w:rsidR="00AA768E" w:rsidRPr="00BB0532">
        <w:rPr>
          <w:rFonts w:ascii="Times New Roman" w:hAnsi="Times New Roman" w:cs="Times New Roman"/>
          <w:b w:val="0"/>
          <w:bCs w:val="0"/>
          <w:color w:val="auto"/>
          <w:sz w:val="20"/>
          <w:szCs w:val="20"/>
        </w:rPr>
        <w:t xml:space="preserve"> OOPS concepts</w:t>
      </w:r>
      <w:r>
        <w:rPr>
          <w:rFonts w:ascii="Times New Roman" w:hAnsi="Times New Roman" w:cs="Times New Roman"/>
          <w:b w:val="0"/>
          <w:bCs w:val="0"/>
          <w:color w:val="auto"/>
          <w:sz w:val="20"/>
          <w:szCs w:val="20"/>
        </w:rPr>
        <w:t xml:space="preserve"> like</w:t>
      </w:r>
      <w:r w:rsidR="006178CD" w:rsidRPr="00BB0532">
        <w:rPr>
          <w:rFonts w:ascii="Times New Roman" w:hAnsi="Times New Roman" w:cs="Times New Roman"/>
          <w:b w:val="0"/>
          <w:bCs w:val="0"/>
          <w:color w:val="auto"/>
          <w:sz w:val="20"/>
          <w:szCs w:val="20"/>
        </w:rPr>
        <w:t xml:space="preserve"> (Inheritance, Abstraction, Encapsulation, Polymorphism)</w:t>
      </w:r>
      <w:r w:rsidR="00AA768E" w:rsidRPr="00BB0532">
        <w:rPr>
          <w:rFonts w:ascii="Times New Roman" w:hAnsi="Times New Roman" w:cs="Times New Roman"/>
          <w:b w:val="0"/>
          <w:bCs w:val="0"/>
          <w:color w:val="auto"/>
          <w:sz w:val="20"/>
          <w:szCs w:val="20"/>
        </w:rPr>
        <w:t>.</w:t>
      </w:r>
    </w:p>
    <w:p w:rsidR="00BB0532" w:rsidRPr="00BB0532" w:rsidRDefault="006178CD" w:rsidP="00BB0532">
      <w:pPr>
        <w:pStyle w:val="Heading2"/>
        <w:numPr>
          <w:ilvl w:val="0"/>
          <w:numId w:val="13"/>
        </w:numPr>
        <w:spacing w:before="0"/>
        <w:rPr>
          <w:rFonts w:ascii="Times New Roman" w:hAnsi="Times New Roman" w:cs="Times New Roman"/>
          <w:b w:val="0"/>
          <w:bCs w:val="0"/>
          <w:color w:val="auto"/>
          <w:sz w:val="20"/>
          <w:szCs w:val="20"/>
        </w:rPr>
      </w:pPr>
      <w:r w:rsidRPr="00BB0532">
        <w:rPr>
          <w:rFonts w:ascii="Times New Roman" w:hAnsi="Times New Roman" w:cs="Times New Roman"/>
          <w:b w:val="0"/>
          <w:bCs w:val="0"/>
          <w:color w:val="auto"/>
          <w:sz w:val="20"/>
          <w:szCs w:val="20"/>
        </w:rPr>
        <w:t>Worked on different</w:t>
      </w:r>
      <w:r w:rsidR="00AA768E" w:rsidRPr="00BB0532">
        <w:rPr>
          <w:rFonts w:ascii="Times New Roman" w:hAnsi="Times New Roman" w:cs="Times New Roman"/>
          <w:b w:val="0"/>
          <w:bCs w:val="0"/>
          <w:color w:val="auto"/>
          <w:sz w:val="20"/>
          <w:szCs w:val="20"/>
        </w:rPr>
        <w:t xml:space="preserve"> </w:t>
      </w:r>
      <w:r w:rsidRPr="00BB0532">
        <w:rPr>
          <w:rFonts w:ascii="Times New Roman" w:hAnsi="Times New Roman" w:cs="Times New Roman"/>
          <w:b w:val="0"/>
          <w:bCs w:val="0"/>
          <w:color w:val="auto"/>
          <w:sz w:val="20"/>
          <w:szCs w:val="20"/>
        </w:rPr>
        <w:t>Collection</w:t>
      </w:r>
      <w:r w:rsidR="00636903" w:rsidRPr="00BB0532">
        <w:rPr>
          <w:rFonts w:ascii="Times New Roman" w:hAnsi="Times New Roman" w:cs="Times New Roman"/>
          <w:b w:val="0"/>
          <w:bCs w:val="0"/>
          <w:color w:val="auto"/>
          <w:sz w:val="20"/>
          <w:szCs w:val="20"/>
        </w:rPr>
        <w:t xml:space="preserve"> concepts.</w:t>
      </w:r>
    </w:p>
    <w:p w:rsidR="00C821F4" w:rsidRDefault="00AA768E" w:rsidP="00C821F4">
      <w:pPr>
        <w:pStyle w:val="Heading2"/>
        <w:numPr>
          <w:ilvl w:val="0"/>
          <w:numId w:val="13"/>
        </w:numPr>
        <w:spacing w:before="0"/>
        <w:rPr>
          <w:rFonts w:ascii="Times New Roman" w:hAnsi="Times New Roman" w:cs="Times New Roman"/>
          <w:b w:val="0"/>
          <w:bCs w:val="0"/>
          <w:color w:val="auto"/>
          <w:sz w:val="20"/>
          <w:szCs w:val="20"/>
        </w:rPr>
      </w:pPr>
      <w:r w:rsidRPr="00BB0532">
        <w:rPr>
          <w:rFonts w:ascii="Times New Roman" w:hAnsi="Times New Roman" w:cs="Times New Roman"/>
          <w:b w:val="0"/>
          <w:bCs w:val="0"/>
          <w:color w:val="auto"/>
          <w:sz w:val="20"/>
          <w:szCs w:val="20"/>
        </w:rPr>
        <w:t>Good knowledge in  Exception</w:t>
      </w:r>
      <w:r w:rsidR="00636903" w:rsidRPr="00BB0532">
        <w:rPr>
          <w:rFonts w:ascii="Times New Roman" w:hAnsi="Times New Roman" w:cs="Times New Roman"/>
          <w:b w:val="0"/>
          <w:bCs w:val="0"/>
          <w:color w:val="auto"/>
          <w:sz w:val="20"/>
          <w:szCs w:val="20"/>
        </w:rPr>
        <w:t xml:space="preserve"> handling</w:t>
      </w:r>
      <w:r w:rsidRPr="00BB0532">
        <w:rPr>
          <w:rFonts w:ascii="Times New Roman" w:hAnsi="Times New Roman" w:cs="Times New Roman"/>
          <w:b w:val="0"/>
          <w:bCs w:val="0"/>
          <w:color w:val="auto"/>
          <w:sz w:val="20"/>
          <w:szCs w:val="20"/>
        </w:rPr>
        <w:t>.</w:t>
      </w:r>
    </w:p>
    <w:p w:rsidR="00DB4EA7" w:rsidRDefault="00DB4EA7" w:rsidP="00DB4EA7">
      <w:pPr>
        <w:pStyle w:val="Heading2"/>
        <w:numPr>
          <w:ilvl w:val="0"/>
          <w:numId w:val="14"/>
        </w:numPr>
        <w:spacing w:before="0"/>
        <w:rPr>
          <w:rFonts w:ascii="Times New Roman" w:hAnsi="Times New Roman" w:cs="Times New Roman"/>
          <w:sz w:val="24"/>
          <w:szCs w:val="24"/>
          <w:u w:val="single"/>
        </w:rPr>
      </w:pPr>
      <w:r>
        <w:rPr>
          <w:rFonts w:ascii="Times New Roman" w:hAnsi="Times New Roman" w:cs="Times New Roman"/>
          <w:sz w:val="24"/>
          <w:szCs w:val="24"/>
          <w:u w:val="single"/>
        </w:rPr>
        <w:t>Manual</w:t>
      </w:r>
      <w:r w:rsidR="00AA768E" w:rsidRPr="00C41E4E">
        <w:rPr>
          <w:rFonts w:ascii="Times New Roman" w:hAnsi="Times New Roman" w:cs="Times New Roman"/>
          <w:sz w:val="24"/>
          <w:szCs w:val="24"/>
          <w:u w:val="single"/>
        </w:rPr>
        <w:t xml:space="preserve"> </w:t>
      </w:r>
      <w:r>
        <w:rPr>
          <w:rFonts w:ascii="Times New Roman" w:hAnsi="Times New Roman" w:cs="Times New Roman"/>
          <w:sz w:val="24"/>
          <w:szCs w:val="24"/>
          <w:u w:val="single"/>
        </w:rPr>
        <w:t>Testing</w:t>
      </w:r>
      <w:r w:rsidR="00AA768E" w:rsidRPr="00C41E4E">
        <w:rPr>
          <w:rFonts w:ascii="Times New Roman" w:hAnsi="Times New Roman" w:cs="Times New Roman"/>
          <w:sz w:val="24"/>
          <w:szCs w:val="24"/>
          <w:u w:val="single"/>
        </w:rPr>
        <w:t>:</w:t>
      </w:r>
    </w:p>
    <w:p w:rsidR="00DB4EA7" w:rsidRPr="00DB4EA7" w:rsidRDefault="00AA768E" w:rsidP="00DB4EA7">
      <w:pPr>
        <w:pStyle w:val="Heading2"/>
        <w:numPr>
          <w:ilvl w:val="0"/>
          <w:numId w:val="16"/>
        </w:numPr>
        <w:spacing w:before="0"/>
        <w:rPr>
          <w:rFonts w:ascii="Times New Roman" w:hAnsi="Times New Roman" w:cs="Times New Roman"/>
          <w:b w:val="0"/>
          <w:bCs w:val="0"/>
          <w:color w:val="auto"/>
          <w:sz w:val="20"/>
          <w:szCs w:val="20"/>
        </w:rPr>
      </w:pPr>
      <w:r w:rsidRPr="00DB4EA7">
        <w:rPr>
          <w:rFonts w:ascii="Times New Roman" w:hAnsi="Times New Roman" w:cs="Times New Roman"/>
          <w:b w:val="0"/>
          <w:bCs w:val="0"/>
          <w:color w:val="auto"/>
          <w:sz w:val="20"/>
          <w:szCs w:val="20"/>
        </w:rPr>
        <w:t>Well acquainted with Software Test Life cycle.</w:t>
      </w:r>
    </w:p>
    <w:p w:rsidR="00DB4EA7" w:rsidRPr="00DB4EA7" w:rsidRDefault="00AA768E" w:rsidP="00DB4EA7">
      <w:pPr>
        <w:pStyle w:val="Heading2"/>
        <w:numPr>
          <w:ilvl w:val="0"/>
          <w:numId w:val="16"/>
        </w:numPr>
        <w:spacing w:before="0"/>
        <w:rPr>
          <w:rFonts w:ascii="Times New Roman" w:hAnsi="Times New Roman" w:cs="Times New Roman"/>
          <w:b w:val="0"/>
          <w:bCs w:val="0"/>
          <w:color w:val="auto"/>
          <w:sz w:val="20"/>
          <w:szCs w:val="20"/>
        </w:rPr>
      </w:pPr>
      <w:r w:rsidRPr="00DB4EA7">
        <w:rPr>
          <w:rFonts w:ascii="Times New Roman" w:hAnsi="Times New Roman" w:cs="Times New Roman"/>
          <w:b w:val="0"/>
          <w:bCs w:val="0"/>
          <w:color w:val="auto"/>
          <w:sz w:val="20"/>
          <w:szCs w:val="20"/>
        </w:rPr>
        <w:t>Proficient in Functional, Integration, System, Regression and Compatibility Testing.</w:t>
      </w:r>
    </w:p>
    <w:p w:rsidR="00DB4EA7" w:rsidRDefault="00AA768E" w:rsidP="00DB4EA7">
      <w:pPr>
        <w:pStyle w:val="Heading2"/>
        <w:numPr>
          <w:ilvl w:val="0"/>
          <w:numId w:val="16"/>
        </w:numPr>
        <w:spacing w:before="0"/>
        <w:rPr>
          <w:rFonts w:ascii="Times New Roman" w:hAnsi="Times New Roman" w:cs="Times New Roman"/>
          <w:b w:val="0"/>
          <w:bCs w:val="0"/>
          <w:color w:val="auto"/>
          <w:sz w:val="20"/>
          <w:szCs w:val="20"/>
        </w:rPr>
      </w:pPr>
      <w:r w:rsidRPr="00DB4EA7">
        <w:rPr>
          <w:rFonts w:ascii="Times New Roman" w:hAnsi="Times New Roman" w:cs="Times New Roman"/>
          <w:b w:val="0"/>
          <w:bCs w:val="0"/>
          <w:color w:val="auto"/>
          <w:sz w:val="20"/>
          <w:szCs w:val="20"/>
        </w:rPr>
        <w:t>Good knowledge on Smoke testing</w:t>
      </w:r>
      <w:r w:rsidR="00DB4EA7">
        <w:rPr>
          <w:rFonts w:ascii="Times New Roman" w:hAnsi="Times New Roman" w:cs="Times New Roman"/>
          <w:b w:val="0"/>
          <w:bCs w:val="0"/>
          <w:color w:val="auto"/>
          <w:sz w:val="20"/>
          <w:szCs w:val="20"/>
        </w:rPr>
        <w:t xml:space="preserve"> .</w:t>
      </w:r>
    </w:p>
    <w:p w:rsidR="00C821F4" w:rsidRPr="00233311" w:rsidRDefault="00C821F4" w:rsidP="00C821F4">
      <w:pPr>
        <w:pStyle w:val="BodyText"/>
        <w:numPr>
          <w:ilvl w:val="0"/>
          <w:numId w:val="16"/>
        </w:numPr>
        <w:rPr>
          <w:sz w:val="20"/>
          <w:lang w:val="en-US" w:eastAsia="ar-SA" w:bidi="ar-SA"/>
        </w:rPr>
      </w:pPr>
      <w:r w:rsidRPr="00233311">
        <w:rPr>
          <w:sz w:val="20"/>
          <w:lang w:val="en-US" w:eastAsia="ar-SA" w:bidi="ar-SA"/>
        </w:rPr>
        <w:t>Performed Smoke Testing</w:t>
      </w:r>
    </w:p>
    <w:p w:rsidR="00DB4EA7" w:rsidRDefault="00AA768E" w:rsidP="00DB4EA7">
      <w:pPr>
        <w:pStyle w:val="Heading2"/>
        <w:numPr>
          <w:ilvl w:val="0"/>
          <w:numId w:val="16"/>
        </w:numPr>
        <w:spacing w:before="0"/>
        <w:rPr>
          <w:rFonts w:ascii="Times New Roman" w:hAnsi="Times New Roman" w:cs="Times New Roman"/>
          <w:b w:val="0"/>
          <w:bCs w:val="0"/>
          <w:color w:val="auto"/>
          <w:sz w:val="20"/>
          <w:szCs w:val="20"/>
        </w:rPr>
      </w:pPr>
      <w:r w:rsidRPr="00DB4EA7">
        <w:rPr>
          <w:rFonts w:ascii="Times New Roman" w:hAnsi="Times New Roman" w:cs="Times New Roman"/>
          <w:b w:val="0"/>
          <w:bCs w:val="0"/>
          <w:color w:val="auto"/>
          <w:sz w:val="20"/>
          <w:szCs w:val="20"/>
        </w:rPr>
        <w:t>Good understanding in Test Case Design Techniques.</w:t>
      </w:r>
    </w:p>
    <w:p w:rsidR="00DB4EA7" w:rsidRDefault="00C821F4" w:rsidP="00DB4EA7">
      <w:pPr>
        <w:pStyle w:val="BodyText"/>
        <w:numPr>
          <w:ilvl w:val="0"/>
          <w:numId w:val="16"/>
        </w:numPr>
        <w:rPr>
          <w:rFonts w:cs="Times New Roman"/>
          <w:sz w:val="20"/>
          <w:szCs w:val="20"/>
          <w:lang w:val="en-US" w:eastAsia="ar-SA" w:bidi="ar-SA"/>
        </w:rPr>
      </w:pPr>
      <w:r>
        <w:rPr>
          <w:rFonts w:cs="Times New Roman"/>
          <w:sz w:val="20"/>
          <w:szCs w:val="20"/>
          <w:lang w:val="en-US" w:eastAsia="ar-SA" w:bidi="ar-SA"/>
        </w:rPr>
        <w:t>Good</w:t>
      </w:r>
      <w:r w:rsidR="00DB4EA7" w:rsidRPr="00DB4EA7">
        <w:rPr>
          <w:rFonts w:cs="Times New Roman"/>
          <w:sz w:val="20"/>
          <w:szCs w:val="20"/>
          <w:lang w:val="en-US" w:eastAsia="ar-SA" w:bidi="ar-SA"/>
        </w:rPr>
        <w:t xml:space="preserve"> knowledge on defect Lifecycle.</w:t>
      </w:r>
    </w:p>
    <w:p w:rsidR="0045425C" w:rsidRDefault="0045425C" w:rsidP="0045425C">
      <w:pPr>
        <w:pStyle w:val="Heading2"/>
        <w:numPr>
          <w:ilvl w:val="0"/>
          <w:numId w:val="16"/>
        </w:numPr>
        <w:spacing w:before="0"/>
        <w:rPr>
          <w:rFonts w:ascii="Times New Roman" w:hAnsi="Times New Roman" w:cs="Times New Roman"/>
          <w:b w:val="0"/>
          <w:bCs w:val="0"/>
          <w:color w:val="auto"/>
          <w:sz w:val="20"/>
          <w:szCs w:val="20"/>
        </w:rPr>
      </w:pPr>
      <w:r w:rsidRPr="00DB4EA7">
        <w:rPr>
          <w:rFonts w:ascii="Times New Roman" w:hAnsi="Times New Roman" w:cs="Times New Roman"/>
          <w:b w:val="0"/>
          <w:bCs w:val="0"/>
          <w:color w:val="auto"/>
          <w:sz w:val="20"/>
          <w:szCs w:val="20"/>
        </w:rPr>
        <w:t>Prepared Traceability Matrix to ensure the test case coverage for all requirements.</w:t>
      </w:r>
    </w:p>
    <w:p w:rsidR="00512C3F" w:rsidRDefault="00512C3F" w:rsidP="00512C3F">
      <w:pPr>
        <w:pStyle w:val="BodyText"/>
        <w:rPr>
          <w:lang w:val="en-US" w:eastAsia="ar-SA" w:bidi="ar-SA"/>
        </w:rPr>
      </w:pPr>
    </w:p>
    <w:p w:rsidR="00C821F4" w:rsidRDefault="00C821F4" w:rsidP="00C821F4">
      <w:pPr>
        <w:pStyle w:val="Heading1"/>
        <w:tabs>
          <w:tab w:val="left" w:pos="0"/>
        </w:tabs>
        <w:spacing w:before="0"/>
        <w:ind w:hanging="426"/>
        <w:rPr>
          <w:rFonts w:ascii="Times New Roman" w:hAnsi="Times New Roman" w:cs="Times New Roman"/>
          <w:u w:val="single"/>
        </w:rPr>
      </w:pPr>
      <w:r>
        <w:rPr>
          <w:rFonts w:ascii="Times New Roman" w:hAnsi="Times New Roman" w:cs="Times New Roman"/>
          <w:u w:val="single"/>
        </w:rPr>
        <w:t>Skill Set</w:t>
      </w:r>
    </w:p>
    <w:p w:rsidR="00C821F4" w:rsidRPr="00F01D30" w:rsidRDefault="00C821F4" w:rsidP="00C821F4">
      <w:pPr>
        <w:pStyle w:val="BodyText"/>
        <w:rPr>
          <w:rFonts w:cs="Times New Roman"/>
          <w:sz w:val="20"/>
          <w:szCs w:val="20"/>
          <w:lang w:val="en-US" w:eastAsia="ar-SA" w:bidi="ar-SA"/>
        </w:rPr>
      </w:pPr>
      <w:r w:rsidRPr="00F01D30">
        <w:rPr>
          <w:rFonts w:cs="Times New Roman"/>
          <w:b/>
          <w:sz w:val="20"/>
          <w:szCs w:val="20"/>
          <w:lang w:val="en-US" w:eastAsia="ar-SA" w:bidi="ar-SA"/>
        </w:rPr>
        <w:t>Programming Language</w:t>
      </w:r>
      <w:r w:rsidRPr="00F01D30">
        <w:rPr>
          <w:rFonts w:cs="Times New Roman"/>
          <w:sz w:val="20"/>
          <w:szCs w:val="20"/>
          <w:lang w:val="en-US" w:eastAsia="ar-SA" w:bidi="ar-SA"/>
        </w:rPr>
        <w:t>:</w:t>
      </w:r>
      <w:r w:rsidRPr="00F01D30">
        <w:rPr>
          <w:rFonts w:cs="Times New Roman"/>
          <w:sz w:val="20"/>
          <w:szCs w:val="20"/>
          <w:lang w:val="en-US" w:eastAsia="ar-SA" w:bidi="ar-SA"/>
        </w:rPr>
        <w:tab/>
        <w:t xml:space="preserve">             </w:t>
      </w:r>
      <w:r>
        <w:rPr>
          <w:rFonts w:cs="Times New Roman"/>
          <w:sz w:val="20"/>
          <w:szCs w:val="20"/>
          <w:lang w:val="en-US" w:eastAsia="ar-SA" w:bidi="ar-SA"/>
        </w:rPr>
        <w:tab/>
      </w:r>
      <w:r>
        <w:rPr>
          <w:rFonts w:cs="Times New Roman"/>
          <w:sz w:val="20"/>
          <w:szCs w:val="20"/>
          <w:lang w:val="en-US" w:eastAsia="ar-SA" w:bidi="ar-SA"/>
        </w:rPr>
        <w:tab/>
      </w:r>
      <w:r w:rsidRPr="00F01D30">
        <w:rPr>
          <w:rFonts w:cs="Times New Roman"/>
          <w:sz w:val="20"/>
          <w:szCs w:val="20"/>
          <w:lang w:val="en-US" w:eastAsia="ar-SA" w:bidi="ar-SA"/>
        </w:rPr>
        <w:t>Core Java</w:t>
      </w:r>
    </w:p>
    <w:p w:rsidR="00C821F4" w:rsidRPr="00F01D30" w:rsidRDefault="00C821F4" w:rsidP="00C821F4">
      <w:pPr>
        <w:pStyle w:val="BodyText"/>
        <w:rPr>
          <w:rFonts w:cs="Times New Roman"/>
          <w:sz w:val="20"/>
          <w:szCs w:val="20"/>
          <w:lang w:val="en-US" w:eastAsia="ar-SA" w:bidi="ar-SA"/>
        </w:rPr>
      </w:pPr>
      <w:r w:rsidRPr="00F01D30">
        <w:rPr>
          <w:rFonts w:cs="Times New Roman"/>
          <w:b/>
          <w:sz w:val="20"/>
          <w:szCs w:val="20"/>
          <w:lang w:val="en-US" w:eastAsia="ar-SA" w:bidi="ar-SA"/>
        </w:rPr>
        <w:t>Database</w:t>
      </w:r>
      <w:r w:rsidRPr="00F01D30">
        <w:rPr>
          <w:rFonts w:cs="Times New Roman"/>
          <w:sz w:val="20"/>
          <w:szCs w:val="20"/>
          <w:lang w:val="en-US" w:eastAsia="ar-SA" w:bidi="ar-SA"/>
        </w:rPr>
        <w:t>:</w:t>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t>Oracle</w:t>
      </w:r>
    </w:p>
    <w:p w:rsidR="00C821F4" w:rsidRPr="00F01D30" w:rsidRDefault="00C821F4" w:rsidP="00C821F4">
      <w:pPr>
        <w:pStyle w:val="BodyText"/>
        <w:rPr>
          <w:rFonts w:cs="Times New Roman"/>
          <w:sz w:val="20"/>
          <w:szCs w:val="20"/>
          <w:lang w:val="en-US" w:eastAsia="ar-SA" w:bidi="ar-SA"/>
        </w:rPr>
      </w:pPr>
      <w:r w:rsidRPr="00F01D30">
        <w:rPr>
          <w:rFonts w:cs="Times New Roman"/>
          <w:b/>
          <w:sz w:val="20"/>
          <w:szCs w:val="20"/>
          <w:lang w:val="en-US" w:eastAsia="ar-SA" w:bidi="ar-SA"/>
        </w:rPr>
        <w:t>Methodology</w:t>
      </w:r>
      <w:r w:rsidRPr="00F01D30">
        <w:rPr>
          <w:rFonts w:cs="Times New Roman"/>
          <w:sz w:val="20"/>
          <w:szCs w:val="20"/>
          <w:lang w:val="en-US" w:eastAsia="ar-SA" w:bidi="ar-SA"/>
        </w:rPr>
        <w:t xml:space="preserve">:                                          </w:t>
      </w:r>
      <w:r>
        <w:rPr>
          <w:rFonts w:cs="Times New Roman"/>
          <w:sz w:val="20"/>
          <w:szCs w:val="20"/>
          <w:lang w:val="en-US" w:eastAsia="ar-SA" w:bidi="ar-SA"/>
        </w:rPr>
        <w:tab/>
      </w:r>
      <w:r w:rsidRPr="00F01D30">
        <w:rPr>
          <w:rFonts w:cs="Times New Roman"/>
          <w:sz w:val="20"/>
          <w:szCs w:val="20"/>
          <w:lang w:val="en-US" w:eastAsia="ar-SA" w:bidi="ar-SA"/>
        </w:rPr>
        <w:t>Agile</w:t>
      </w:r>
    </w:p>
    <w:p w:rsidR="00C821F4" w:rsidRPr="00F01D30" w:rsidRDefault="00C821F4" w:rsidP="00C821F4">
      <w:pPr>
        <w:pStyle w:val="BodyText"/>
        <w:rPr>
          <w:rFonts w:cs="Times New Roman"/>
          <w:sz w:val="20"/>
          <w:szCs w:val="20"/>
          <w:lang w:val="en-US" w:eastAsia="ar-SA" w:bidi="ar-SA"/>
        </w:rPr>
      </w:pPr>
      <w:r w:rsidRPr="00F01D30">
        <w:rPr>
          <w:rFonts w:cs="Times New Roman"/>
          <w:b/>
          <w:sz w:val="20"/>
          <w:szCs w:val="20"/>
          <w:lang w:val="en-US" w:eastAsia="ar-SA" w:bidi="ar-SA"/>
        </w:rPr>
        <w:t>IDE</w:t>
      </w:r>
      <w:r w:rsidRPr="00F01D30">
        <w:rPr>
          <w:rFonts w:cs="Times New Roman"/>
          <w:sz w:val="20"/>
          <w:szCs w:val="20"/>
          <w:lang w:val="en-US" w:eastAsia="ar-SA" w:bidi="ar-SA"/>
        </w:rPr>
        <w:t xml:space="preserve">: </w:t>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t>Eclipse</w:t>
      </w:r>
      <w:r w:rsidRPr="00F01D30">
        <w:rPr>
          <w:rFonts w:cs="Times New Roman"/>
          <w:sz w:val="20"/>
          <w:szCs w:val="20"/>
          <w:lang w:val="en-US" w:eastAsia="ar-SA" w:bidi="ar-SA"/>
        </w:rPr>
        <w:tab/>
      </w:r>
    </w:p>
    <w:p w:rsidR="00C821F4" w:rsidRPr="00F01D30" w:rsidRDefault="00C821F4" w:rsidP="00C821F4">
      <w:pPr>
        <w:pStyle w:val="BodyText"/>
        <w:rPr>
          <w:rFonts w:cs="Times New Roman"/>
          <w:sz w:val="20"/>
          <w:szCs w:val="20"/>
          <w:lang w:val="en-US" w:eastAsia="ar-SA" w:bidi="ar-SA"/>
        </w:rPr>
      </w:pPr>
      <w:r w:rsidRPr="00F01D30">
        <w:rPr>
          <w:rFonts w:cs="Times New Roman"/>
          <w:b/>
          <w:sz w:val="20"/>
          <w:szCs w:val="20"/>
          <w:lang w:val="en-US" w:eastAsia="ar-SA" w:bidi="ar-SA"/>
        </w:rPr>
        <w:t>Tools</w:t>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t xml:space="preserve">Selenium Web Driver, Test NG, Maven and Apache POI, </w:t>
      </w:r>
    </w:p>
    <w:p w:rsidR="00C821F4" w:rsidRPr="00F01D30" w:rsidRDefault="00C821F4" w:rsidP="00C821F4">
      <w:pPr>
        <w:pStyle w:val="BodyText"/>
        <w:rPr>
          <w:rFonts w:cs="Times New Roman"/>
          <w:sz w:val="20"/>
          <w:szCs w:val="20"/>
          <w:lang w:val="en-US" w:eastAsia="ar-SA" w:bidi="ar-SA"/>
        </w:rPr>
      </w:pP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r>
      <w:r w:rsidRPr="00F01D30">
        <w:rPr>
          <w:rFonts w:cs="Times New Roman"/>
          <w:sz w:val="20"/>
          <w:szCs w:val="20"/>
          <w:lang w:val="en-US" w:eastAsia="ar-SA" w:bidi="ar-SA"/>
        </w:rPr>
        <w:tab/>
        <w:t>Jira, Jenkins and GIT</w:t>
      </w:r>
    </w:p>
    <w:p w:rsidR="00F44B8A" w:rsidRDefault="00F44B8A" w:rsidP="002E2DA1">
      <w:pPr>
        <w:pStyle w:val="Heading1"/>
        <w:tabs>
          <w:tab w:val="left" w:pos="0"/>
        </w:tabs>
        <w:spacing w:before="0"/>
        <w:ind w:hanging="426"/>
        <w:rPr>
          <w:rFonts w:ascii="Times New Roman" w:hAnsi="Times New Roman" w:cs="Times New Roman"/>
          <w:u w:val="single"/>
        </w:rPr>
      </w:pPr>
    </w:p>
    <w:p w:rsidR="00AA768E" w:rsidRPr="00C41E4E" w:rsidRDefault="0045425C" w:rsidP="002E2DA1">
      <w:pPr>
        <w:pStyle w:val="Heading1"/>
        <w:tabs>
          <w:tab w:val="left" w:pos="0"/>
        </w:tabs>
        <w:spacing w:before="0"/>
        <w:ind w:hanging="426"/>
        <w:rPr>
          <w:rFonts w:ascii="Times New Roman" w:hAnsi="Times New Roman" w:cs="Times New Roman"/>
          <w:sz w:val="20"/>
          <w:szCs w:val="20"/>
        </w:rPr>
      </w:pPr>
      <w:r w:rsidRPr="0045425C">
        <w:rPr>
          <w:rFonts w:ascii="Times New Roman" w:hAnsi="Times New Roman" w:cs="Times New Roman"/>
          <w:u w:val="single"/>
        </w:rPr>
        <w:t>Project Overview</w:t>
      </w:r>
      <w:r w:rsidR="00AA768E" w:rsidRPr="00C41E4E">
        <w:rPr>
          <w:rFonts w:ascii="Times New Roman" w:hAnsi="Times New Roman" w:cs="Times New Roman"/>
          <w:u w:val="single"/>
        </w:rPr>
        <w:t>:</w:t>
      </w:r>
    </w:p>
    <w:p w:rsidR="00AA768E" w:rsidRPr="00C41E4E" w:rsidRDefault="0045425C" w:rsidP="007404ED">
      <w:pPr>
        <w:pStyle w:val="Heading1"/>
        <w:tabs>
          <w:tab w:val="left" w:pos="0"/>
        </w:tabs>
        <w:spacing w:before="0"/>
        <w:ind w:hanging="426"/>
        <w:rPr>
          <w:rFonts w:ascii="Times New Roman" w:hAnsi="Times New Roman" w:cs="Times New Roman"/>
          <w:sz w:val="20"/>
          <w:szCs w:val="20"/>
        </w:rPr>
      </w:pPr>
      <w:r>
        <w:rPr>
          <w:rFonts w:ascii="Times New Roman" w:hAnsi="Times New Roman" w:cs="Times New Roman"/>
          <w:sz w:val="24"/>
          <w:szCs w:val="24"/>
          <w:u w:val="single"/>
        </w:rPr>
        <w:t>Project</w:t>
      </w:r>
      <w:r w:rsidR="00AA768E" w:rsidRPr="00C41E4E">
        <w:rPr>
          <w:rFonts w:ascii="Times New Roman" w:hAnsi="Times New Roman" w:cs="Times New Roman"/>
          <w:sz w:val="24"/>
          <w:szCs w:val="24"/>
          <w:u w:val="single"/>
        </w:rPr>
        <w:t xml:space="preserve"> 1:</w:t>
      </w:r>
    </w:p>
    <w:p w:rsidR="00AA768E" w:rsidRPr="00C41E4E" w:rsidRDefault="00AA768E" w:rsidP="002E2DA1">
      <w:pPr>
        <w:pStyle w:val="BodyText"/>
        <w:spacing w:after="0" w:line="276" w:lineRule="auto"/>
        <w:ind w:left="-426" w:hanging="360"/>
        <w:jc w:val="both"/>
        <w:rPr>
          <w:rFonts w:cs="Times New Roman"/>
          <w:color w:val="00000A"/>
          <w:sz w:val="20"/>
          <w:szCs w:val="20"/>
        </w:rPr>
      </w:pPr>
      <w:r w:rsidRPr="00C41E4E">
        <w:rPr>
          <w:rFonts w:cs="Times New Roman"/>
          <w:b/>
          <w:color w:val="00000A"/>
          <w:sz w:val="20"/>
          <w:szCs w:val="20"/>
        </w:rPr>
        <w:tab/>
      </w:r>
      <w:r w:rsidRPr="00C41E4E">
        <w:rPr>
          <w:rFonts w:cs="Times New Roman"/>
          <w:color w:val="00000A"/>
          <w:sz w:val="20"/>
          <w:szCs w:val="20"/>
        </w:rPr>
        <w:t xml:space="preserve">Title </w:t>
      </w:r>
      <w:r w:rsidRPr="00C41E4E">
        <w:rPr>
          <w:rFonts w:cs="Times New Roman"/>
          <w:color w:val="00000A"/>
          <w:sz w:val="20"/>
          <w:szCs w:val="20"/>
        </w:rPr>
        <w:tab/>
      </w:r>
      <w:r w:rsidRPr="00C41E4E">
        <w:rPr>
          <w:rFonts w:cs="Times New Roman"/>
          <w:color w:val="00000A"/>
          <w:sz w:val="20"/>
          <w:szCs w:val="20"/>
        </w:rPr>
        <w:tab/>
      </w:r>
      <w:r w:rsidRPr="00C41E4E">
        <w:rPr>
          <w:rFonts w:cs="Times New Roman"/>
          <w:color w:val="00000A"/>
          <w:sz w:val="20"/>
          <w:szCs w:val="20"/>
        </w:rPr>
        <w:tab/>
      </w:r>
      <w:r w:rsidR="00C41E4E" w:rsidRPr="00C41E4E">
        <w:rPr>
          <w:rFonts w:cs="Times New Roman"/>
          <w:color w:val="00000A"/>
          <w:sz w:val="20"/>
          <w:szCs w:val="20"/>
        </w:rPr>
        <w:tab/>
      </w:r>
      <w:r w:rsidRPr="00C41E4E">
        <w:rPr>
          <w:rFonts w:cs="Times New Roman"/>
          <w:color w:val="00000A"/>
          <w:sz w:val="20"/>
          <w:szCs w:val="20"/>
        </w:rPr>
        <w:t xml:space="preserve">:  </w:t>
      </w:r>
      <w:r w:rsidR="00CC5106">
        <w:rPr>
          <w:rFonts w:cs="Times New Roman"/>
          <w:color w:val="00000A"/>
          <w:sz w:val="20"/>
          <w:szCs w:val="20"/>
        </w:rPr>
        <w:t>QB</w:t>
      </w:r>
      <w:r w:rsidR="00E60DA0">
        <w:rPr>
          <w:rFonts w:cs="Times New Roman"/>
          <w:color w:val="00000A"/>
          <w:sz w:val="20"/>
          <w:szCs w:val="20"/>
        </w:rPr>
        <w:t xml:space="preserve"> Management Services</w:t>
      </w:r>
    </w:p>
    <w:p w:rsidR="00C14CA2" w:rsidRPr="00C41E4E" w:rsidRDefault="00AA768E" w:rsidP="002E2DA1">
      <w:pPr>
        <w:pStyle w:val="BodyText"/>
        <w:spacing w:after="0" w:line="276" w:lineRule="auto"/>
        <w:ind w:left="-426"/>
        <w:jc w:val="both"/>
        <w:rPr>
          <w:rFonts w:cs="Times New Roman"/>
          <w:color w:val="00000A"/>
          <w:sz w:val="20"/>
          <w:szCs w:val="20"/>
        </w:rPr>
      </w:pPr>
      <w:r w:rsidRPr="00C41E4E">
        <w:rPr>
          <w:rFonts w:cs="Times New Roman"/>
          <w:color w:val="00000A"/>
          <w:sz w:val="20"/>
          <w:szCs w:val="20"/>
        </w:rPr>
        <w:t>Environment</w:t>
      </w:r>
      <w:r w:rsidRPr="00C41E4E">
        <w:rPr>
          <w:rFonts w:cs="Times New Roman"/>
          <w:color w:val="00000A"/>
          <w:sz w:val="20"/>
          <w:szCs w:val="20"/>
        </w:rPr>
        <w:tab/>
      </w:r>
      <w:r w:rsidRPr="00C41E4E">
        <w:rPr>
          <w:rFonts w:cs="Times New Roman"/>
          <w:color w:val="00000A"/>
          <w:sz w:val="20"/>
          <w:szCs w:val="20"/>
        </w:rPr>
        <w:tab/>
      </w:r>
      <w:r w:rsidR="00C41E4E" w:rsidRPr="00C41E4E">
        <w:rPr>
          <w:rFonts w:cs="Times New Roman"/>
          <w:color w:val="00000A"/>
          <w:sz w:val="20"/>
          <w:szCs w:val="20"/>
        </w:rPr>
        <w:tab/>
      </w:r>
      <w:r w:rsidR="00C14CA2" w:rsidRPr="00C41E4E">
        <w:rPr>
          <w:rFonts w:cs="Times New Roman"/>
          <w:color w:val="00000A"/>
          <w:sz w:val="20"/>
          <w:szCs w:val="20"/>
        </w:rPr>
        <w:t xml:space="preserve">:  JAVA, Selenium </w:t>
      </w:r>
      <w:r w:rsidR="00CF48DF" w:rsidRPr="00C41E4E">
        <w:rPr>
          <w:rFonts w:cs="Times New Roman"/>
          <w:color w:val="00000A"/>
          <w:sz w:val="20"/>
          <w:szCs w:val="20"/>
        </w:rPr>
        <w:t>Web Driver</w:t>
      </w:r>
    </w:p>
    <w:p w:rsidR="00C14CA2" w:rsidRPr="00C41E4E" w:rsidRDefault="00AA768E" w:rsidP="00EC75C4">
      <w:pPr>
        <w:pStyle w:val="BodyText"/>
        <w:spacing w:after="0" w:line="240" w:lineRule="auto"/>
        <w:ind w:left="-426"/>
        <w:jc w:val="both"/>
        <w:rPr>
          <w:rFonts w:cs="Times New Roman"/>
          <w:color w:val="00000A"/>
          <w:sz w:val="20"/>
          <w:szCs w:val="20"/>
        </w:rPr>
      </w:pPr>
      <w:r w:rsidRPr="00C41E4E">
        <w:rPr>
          <w:rFonts w:cs="Times New Roman"/>
          <w:color w:val="00000A"/>
          <w:sz w:val="20"/>
          <w:szCs w:val="20"/>
        </w:rPr>
        <w:t xml:space="preserve">Team Size </w:t>
      </w:r>
      <w:r w:rsidRPr="00C41E4E">
        <w:rPr>
          <w:rFonts w:cs="Times New Roman"/>
          <w:color w:val="00000A"/>
          <w:sz w:val="20"/>
          <w:szCs w:val="20"/>
        </w:rPr>
        <w:tab/>
      </w:r>
      <w:r w:rsidRPr="00C41E4E">
        <w:rPr>
          <w:rFonts w:cs="Times New Roman"/>
          <w:color w:val="00000A"/>
          <w:sz w:val="20"/>
          <w:szCs w:val="20"/>
        </w:rPr>
        <w:tab/>
      </w:r>
      <w:r w:rsidR="00C41E4E" w:rsidRPr="00C41E4E">
        <w:rPr>
          <w:rFonts w:cs="Times New Roman"/>
          <w:color w:val="00000A"/>
          <w:sz w:val="20"/>
          <w:szCs w:val="20"/>
        </w:rPr>
        <w:tab/>
      </w:r>
      <w:r w:rsidRPr="00C41E4E">
        <w:rPr>
          <w:rFonts w:cs="Times New Roman"/>
          <w:color w:val="00000A"/>
          <w:sz w:val="20"/>
          <w:szCs w:val="20"/>
        </w:rPr>
        <w:t xml:space="preserve">: </w:t>
      </w:r>
      <w:r w:rsidR="00C14CA2" w:rsidRPr="00C41E4E">
        <w:rPr>
          <w:rFonts w:cs="Times New Roman"/>
          <w:color w:val="00000A"/>
          <w:sz w:val="20"/>
          <w:szCs w:val="20"/>
        </w:rPr>
        <w:t xml:space="preserve"> </w:t>
      </w:r>
      <w:r w:rsidR="00544F65">
        <w:rPr>
          <w:rFonts w:cs="Times New Roman"/>
          <w:color w:val="00000A"/>
          <w:sz w:val="20"/>
          <w:szCs w:val="20"/>
        </w:rPr>
        <w:t>7</w:t>
      </w:r>
    </w:p>
    <w:p w:rsidR="00C41E4E" w:rsidRPr="00C41E4E" w:rsidRDefault="00C41E4E" w:rsidP="00F44B8A">
      <w:pPr>
        <w:pStyle w:val="BodyText"/>
        <w:spacing w:after="0" w:line="120" w:lineRule="auto"/>
        <w:ind w:hanging="425"/>
        <w:jc w:val="both"/>
        <w:rPr>
          <w:rFonts w:cs="Times New Roman"/>
          <w:b/>
          <w:color w:val="4472C4" w:themeColor="accent1"/>
        </w:rPr>
      </w:pPr>
    </w:p>
    <w:p w:rsidR="00AA768E" w:rsidRPr="00C41E4E" w:rsidRDefault="00AA768E" w:rsidP="00EC75C4">
      <w:pPr>
        <w:pStyle w:val="BodyText"/>
        <w:spacing w:after="0" w:line="240" w:lineRule="auto"/>
        <w:ind w:hanging="426"/>
        <w:jc w:val="both"/>
        <w:rPr>
          <w:rFonts w:cs="Times New Roman"/>
          <w:color w:val="4472C4" w:themeColor="accent1"/>
        </w:rPr>
      </w:pPr>
      <w:r w:rsidRPr="00F01D30">
        <w:rPr>
          <w:rFonts w:cs="Times New Roman"/>
          <w:b/>
          <w:color w:val="4472C4" w:themeColor="accent1"/>
          <w:sz w:val="22"/>
        </w:rPr>
        <w:lastRenderedPageBreak/>
        <w:t>Description</w:t>
      </w:r>
      <w:r w:rsidRPr="00C41E4E">
        <w:rPr>
          <w:rFonts w:cs="Times New Roman"/>
          <w:b/>
          <w:color w:val="4472C4" w:themeColor="accent1"/>
        </w:rPr>
        <w:t>:</w:t>
      </w:r>
    </w:p>
    <w:p w:rsidR="007404ED" w:rsidRPr="00C41E4E" w:rsidRDefault="00AA768E" w:rsidP="002E2DA1">
      <w:pPr>
        <w:pStyle w:val="BodyText"/>
        <w:spacing w:line="276" w:lineRule="auto"/>
        <w:ind w:left="-426"/>
        <w:jc w:val="both"/>
        <w:rPr>
          <w:rFonts w:cs="Times New Roman"/>
          <w:sz w:val="20"/>
          <w:szCs w:val="20"/>
        </w:rPr>
      </w:pPr>
      <w:r w:rsidRPr="00C41E4E">
        <w:rPr>
          <w:rFonts w:cs="Times New Roman"/>
          <w:sz w:val="20"/>
          <w:szCs w:val="20"/>
        </w:rPr>
        <w:t>This applicat</w:t>
      </w:r>
      <w:r w:rsidR="000A337E">
        <w:rPr>
          <w:rFonts w:cs="Times New Roman"/>
          <w:sz w:val="20"/>
          <w:szCs w:val="20"/>
        </w:rPr>
        <w:t>ion is leading and driving natural organic product development with natural beauty application. It has largest percentage of leading skincare product for the growth of business. It is very important that every employee of every department can access data easily. So by that application we have integrated all the systems to make a centralized system that can be accessed by</w:t>
      </w:r>
      <w:r w:rsidR="00533D56">
        <w:rPr>
          <w:rFonts w:cs="Times New Roman"/>
          <w:sz w:val="20"/>
          <w:szCs w:val="20"/>
        </w:rPr>
        <w:t xml:space="preserve"> any other employee. </w:t>
      </w:r>
    </w:p>
    <w:p w:rsidR="00AA768E" w:rsidRPr="00C41E4E" w:rsidRDefault="00AA768E" w:rsidP="007404ED">
      <w:pPr>
        <w:pStyle w:val="BodyText"/>
        <w:spacing w:line="276" w:lineRule="auto"/>
        <w:ind w:left="-426"/>
        <w:rPr>
          <w:rFonts w:cs="Times New Roman"/>
          <w:sz w:val="20"/>
          <w:szCs w:val="20"/>
        </w:rPr>
      </w:pPr>
      <w:r w:rsidRPr="00C41E4E">
        <w:rPr>
          <w:rFonts w:cs="Times New Roman"/>
          <w:b/>
          <w:color w:val="4472C4" w:themeColor="accent1"/>
        </w:rPr>
        <w:t>Roles and Responsibilities:</w:t>
      </w:r>
    </w:p>
    <w:p w:rsidR="00AA768E" w:rsidRPr="00C41E4E" w:rsidRDefault="007404ED" w:rsidP="002E2DA1">
      <w:pPr>
        <w:pStyle w:val="BodyText"/>
        <w:numPr>
          <w:ilvl w:val="0"/>
          <w:numId w:val="3"/>
        </w:numPr>
        <w:tabs>
          <w:tab w:val="clear" w:pos="994"/>
          <w:tab w:val="left" w:pos="-2121"/>
        </w:tabs>
        <w:spacing w:after="0" w:line="276" w:lineRule="auto"/>
        <w:ind w:left="-284" w:hanging="142"/>
        <w:jc w:val="both"/>
        <w:rPr>
          <w:rFonts w:cs="Times New Roman"/>
          <w:sz w:val="20"/>
          <w:szCs w:val="20"/>
        </w:rPr>
      </w:pPr>
      <w:r w:rsidRPr="00C41E4E">
        <w:rPr>
          <w:rFonts w:cs="Times New Roman"/>
          <w:color w:val="000000"/>
          <w:sz w:val="20"/>
          <w:szCs w:val="20"/>
        </w:rPr>
        <w:t xml:space="preserve">   </w:t>
      </w:r>
      <w:r w:rsidR="00AA768E" w:rsidRPr="00C41E4E">
        <w:rPr>
          <w:rFonts w:cs="Times New Roman"/>
          <w:color w:val="000000"/>
          <w:sz w:val="20"/>
          <w:szCs w:val="20"/>
        </w:rPr>
        <w:t>Responsible for selecting Test cases for Automation.</w:t>
      </w:r>
    </w:p>
    <w:p w:rsidR="00AA768E" w:rsidRPr="00C41E4E" w:rsidRDefault="00AA768E" w:rsidP="002E2DA1">
      <w:pPr>
        <w:pStyle w:val="ListParagraph"/>
        <w:numPr>
          <w:ilvl w:val="0"/>
          <w:numId w:val="3"/>
        </w:numPr>
        <w:spacing w:after="0"/>
        <w:ind w:left="-142" w:hanging="284"/>
        <w:jc w:val="both"/>
        <w:rPr>
          <w:rFonts w:ascii="Times New Roman" w:hAnsi="Times New Roman" w:cs="Times New Roman"/>
          <w:color w:val="000000"/>
          <w:sz w:val="20"/>
          <w:szCs w:val="20"/>
        </w:rPr>
      </w:pPr>
      <w:r w:rsidRPr="00C41E4E">
        <w:rPr>
          <w:rFonts w:ascii="Times New Roman" w:hAnsi="Times New Roman" w:cs="Times New Roman"/>
          <w:sz w:val="20"/>
          <w:szCs w:val="20"/>
        </w:rPr>
        <w:t>Responsible for identifying object locators and creating object Repository Page Object Model Design Pattern</w:t>
      </w:r>
      <w:r w:rsidR="007404ED" w:rsidRPr="00C41E4E">
        <w:rPr>
          <w:rFonts w:ascii="Times New Roman" w:hAnsi="Times New Roman" w:cs="Times New Roman"/>
          <w:sz w:val="20"/>
          <w:szCs w:val="20"/>
        </w:rPr>
        <w:t xml:space="preserve"> </w:t>
      </w:r>
      <w:r w:rsidRPr="00C41E4E">
        <w:rPr>
          <w:rFonts w:ascii="Times New Roman" w:hAnsi="Times New Roman" w:cs="Times New Roman"/>
          <w:sz w:val="20"/>
          <w:szCs w:val="20"/>
        </w:rPr>
        <w:t>[POM class].</w:t>
      </w:r>
    </w:p>
    <w:p w:rsidR="00AA768E" w:rsidRPr="00C41E4E" w:rsidRDefault="00AA768E" w:rsidP="002E2DA1">
      <w:pPr>
        <w:pStyle w:val="ListParagraph"/>
        <w:numPr>
          <w:ilvl w:val="0"/>
          <w:numId w:val="3"/>
        </w:numPr>
        <w:tabs>
          <w:tab w:val="clear" w:pos="994"/>
        </w:tabs>
        <w:spacing w:after="0"/>
        <w:ind w:left="-142" w:hanging="284"/>
        <w:jc w:val="both"/>
        <w:rPr>
          <w:rFonts w:ascii="Times New Roman" w:hAnsi="Times New Roman" w:cs="Times New Roman"/>
          <w:color w:val="000000"/>
          <w:sz w:val="20"/>
          <w:szCs w:val="20"/>
        </w:rPr>
      </w:pPr>
      <w:r w:rsidRPr="00C41E4E">
        <w:rPr>
          <w:rFonts w:ascii="Times New Roman" w:hAnsi="Times New Roman" w:cs="Times New Roman"/>
          <w:color w:val="000000"/>
          <w:sz w:val="20"/>
          <w:szCs w:val="20"/>
        </w:rPr>
        <w:t>Responsible for converting manual test cases into automation scripts i.e., developed Test classes.</w:t>
      </w:r>
    </w:p>
    <w:p w:rsidR="00AA768E" w:rsidRPr="00C41E4E" w:rsidRDefault="00AA768E" w:rsidP="002E2DA1">
      <w:pPr>
        <w:pStyle w:val="BodyText"/>
        <w:numPr>
          <w:ilvl w:val="0"/>
          <w:numId w:val="3"/>
        </w:numPr>
        <w:tabs>
          <w:tab w:val="clear" w:pos="994"/>
          <w:tab w:val="left" w:pos="-2121"/>
        </w:tabs>
        <w:spacing w:after="0" w:line="276" w:lineRule="auto"/>
        <w:ind w:left="-142" w:hanging="284"/>
        <w:jc w:val="both"/>
        <w:rPr>
          <w:rFonts w:cs="Times New Roman"/>
          <w:sz w:val="20"/>
          <w:szCs w:val="20"/>
        </w:rPr>
      </w:pPr>
      <w:r w:rsidRPr="00C41E4E">
        <w:rPr>
          <w:rFonts w:cs="Times New Roman"/>
          <w:color w:val="000000"/>
          <w:sz w:val="20"/>
          <w:szCs w:val="20"/>
        </w:rPr>
        <w:t>Managed Automation framework using GITHUB central repository.</w:t>
      </w:r>
    </w:p>
    <w:p w:rsidR="007404ED" w:rsidRPr="00C41E4E" w:rsidRDefault="00AA768E" w:rsidP="002E2DA1">
      <w:pPr>
        <w:pStyle w:val="ListParagraph"/>
        <w:numPr>
          <w:ilvl w:val="0"/>
          <w:numId w:val="3"/>
        </w:numPr>
        <w:tabs>
          <w:tab w:val="clear" w:pos="994"/>
        </w:tabs>
        <w:spacing w:after="0"/>
        <w:ind w:left="-142" w:hanging="284"/>
        <w:jc w:val="both"/>
        <w:rPr>
          <w:rFonts w:ascii="Times New Roman" w:hAnsi="Times New Roman" w:cs="Times New Roman"/>
          <w:sz w:val="20"/>
          <w:szCs w:val="20"/>
        </w:rPr>
      </w:pPr>
      <w:r w:rsidRPr="00C41E4E">
        <w:rPr>
          <w:rFonts w:ascii="Times New Roman" w:hAnsi="Times New Roman" w:cs="Times New Roman"/>
          <w:sz w:val="20"/>
          <w:szCs w:val="20"/>
        </w:rPr>
        <w:t>Responsible for configuring build Management tool Maven.</w:t>
      </w:r>
    </w:p>
    <w:p w:rsidR="00AA768E" w:rsidRPr="00C41E4E" w:rsidRDefault="00AA768E" w:rsidP="002E2DA1">
      <w:pPr>
        <w:pStyle w:val="ListParagraph"/>
        <w:numPr>
          <w:ilvl w:val="0"/>
          <w:numId w:val="3"/>
        </w:numPr>
        <w:spacing w:after="0"/>
        <w:ind w:left="-142" w:hanging="284"/>
        <w:jc w:val="both"/>
        <w:rPr>
          <w:rFonts w:ascii="Times New Roman" w:hAnsi="Times New Roman" w:cs="Times New Roman"/>
          <w:sz w:val="20"/>
          <w:szCs w:val="20"/>
        </w:rPr>
      </w:pPr>
      <w:r w:rsidRPr="00C41E4E">
        <w:rPr>
          <w:rFonts w:ascii="Times New Roman" w:hAnsi="Times New Roman" w:cs="Times New Roman"/>
          <w:sz w:val="20"/>
          <w:szCs w:val="20"/>
        </w:rPr>
        <w:t>Responsible for integrating Framework with CI Tool Jenkins.</w:t>
      </w:r>
    </w:p>
    <w:p w:rsidR="00AA768E" w:rsidRPr="00C41E4E" w:rsidRDefault="00AA768E" w:rsidP="002E2DA1">
      <w:pPr>
        <w:pStyle w:val="ListParagraph"/>
        <w:numPr>
          <w:ilvl w:val="0"/>
          <w:numId w:val="3"/>
        </w:numPr>
        <w:tabs>
          <w:tab w:val="clear" w:pos="994"/>
        </w:tabs>
        <w:spacing w:after="0"/>
        <w:ind w:left="-142" w:hanging="284"/>
        <w:jc w:val="both"/>
        <w:rPr>
          <w:rFonts w:ascii="Times New Roman" w:hAnsi="Times New Roman" w:cs="Times New Roman"/>
          <w:sz w:val="20"/>
          <w:szCs w:val="20"/>
        </w:rPr>
      </w:pPr>
      <w:r w:rsidRPr="00C41E4E">
        <w:rPr>
          <w:rFonts w:ascii="Times New Roman" w:hAnsi="Times New Roman" w:cs="Times New Roman"/>
          <w:sz w:val="20"/>
          <w:szCs w:val="20"/>
        </w:rPr>
        <w:t>Extensively involved in debugging Automation script.</w:t>
      </w:r>
    </w:p>
    <w:p w:rsidR="00AA768E" w:rsidRPr="00C41E4E" w:rsidRDefault="00AA768E" w:rsidP="002E2DA1">
      <w:pPr>
        <w:pStyle w:val="ListParagraph"/>
        <w:numPr>
          <w:ilvl w:val="0"/>
          <w:numId w:val="3"/>
        </w:numPr>
        <w:tabs>
          <w:tab w:val="clear" w:pos="994"/>
        </w:tabs>
        <w:spacing w:after="0"/>
        <w:ind w:left="-142" w:hanging="284"/>
        <w:jc w:val="both"/>
        <w:rPr>
          <w:rFonts w:ascii="Times New Roman" w:hAnsi="Times New Roman" w:cs="Times New Roman"/>
          <w:sz w:val="20"/>
          <w:szCs w:val="20"/>
        </w:rPr>
      </w:pPr>
      <w:r w:rsidRPr="00C41E4E">
        <w:rPr>
          <w:rFonts w:ascii="Times New Roman" w:hAnsi="Times New Roman" w:cs="Times New Roman"/>
          <w:sz w:val="20"/>
          <w:szCs w:val="20"/>
        </w:rPr>
        <w:t xml:space="preserve">Responsibly </w:t>
      </w:r>
      <w:r w:rsidRPr="00C41E4E">
        <w:rPr>
          <w:rFonts w:ascii="Times New Roman" w:hAnsi="Times New Roman" w:cs="Times New Roman"/>
          <w:color w:val="000000"/>
          <w:sz w:val="20"/>
          <w:szCs w:val="20"/>
        </w:rPr>
        <w:t>Reporting the defects found during automation testing in the Bug tracking tool JIRA.</w:t>
      </w:r>
    </w:p>
    <w:p w:rsidR="00AA768E" w:rsidRPr="00C41E4E" w:rsidRDefault="00AA768E" w:rsidP="002E2DA1">
      <w:pPr>
        <w:pStyle w:val="ListParagraph"/>
        <w:numPr>
          <w:ilvl w:val="0"/>
          <w:numId w:val="3"/>
        </w:numPr>
        <w:spacing w:after="0"/>
        <w:ind w:left="-142" w:hanging="284"/>
        <w:jc w:val="both"/>
        <w:rPr>
          <w:rFonts w:ascii="Times New Roman" w:hAnsi="Times New Roman" w:cs="Times New Roman"/>
          <w:sz w:val="20"/>
          <w:szCs w:val="20"/>
        </w:rPr>
      </w:pPr>
      <w:r w:rsidRPr="00C41E4E">
        <w:rPr>
          <w:rFonts w:ascii="Times New Roman" w:hAnsi="Times New Roman" w:cs="Times New Roman"/>
          <w:sz w:val="20"/>
          <w:szCs w:val="20"/>
        </w:rPr>
        <w:t>Involved in Designing Automation framework.</w:t>
      </w:r>
    </w:p>
    <w:p w:rsidR="00AA768E" w:rsidRPr="00C41E4E" w:rsidRDefault="00AA768E" w:rsidP="002E2DA1">
      <w:pPr>
        <w:pStyle w:val="ListParagraph"/>
        <w:numPr>
          <w:ilvl w:val="0"/>
          <w:numId w:val="3"/>
        </w:numPr>
        <w:tabs>
          <w:tab w:val="clear" w:pos="994"/>
        </w:tabs>
        <w:spacing w:after="0"/>
        <w:ind w:left="-142" w:hanging="284"/>
        <w:jc w:val="both"/>
        <w:rPr>
          <w:rFonts w:ascii="Times New Roman" w:hAnsi="Times New Roman" w:cs="Times New Roman"/>
          <w:color w:val="000000"/>
          <w:sz w:val="20"/>
          <w:szCs w:val="20"/>
        </w:rPr>
      </w:pPr>
      <w:r w:rsidRPr="00C41E4E">
        <w:rPr>
          <w:rFonts w:ascii="Times New Roman" w:hAnsi="Times New Roman" w:cs="Times New Roman"/>
          <w:color w:val="000000"/>
          <w:sz w:val="20"/>
          <w:szCs w:val="20"/>
        </w:rPr>
        <w:t>Participation in daily sprint calls to report about blockers/challenges/concerns etc. with scrum masters /BA.</w:t>
      </w:r>
    </w:p>
    <w:p w:rsidR="00AA768E" w:rsidRPr="00C41E4E" w:rsidRDefault="00AA768E" w:rsidP="007404ED">
      <w:pPr>
        <w:pStyle w:val="ListParagraph"/>
        <w:spacing w:after="0"/>
        <w:ind w:left="1701"/>
        <w:rPr>
          <w:rFonts w:ascii="Times New Roman" w:hAnsi="Times New Roman" w:cs="Times New Roman"/>
          <w:sz w:val="20"/>
          <w:szCs w:val="20"/>
        </w:rPr>
      </w:pPr>
      <w:r w:rsidRPr="00C41E4E">
        <w:rPr>
          <w:rFonts w:ascii="Times New Roman" w:hAnsi="Times New Roman" w:cs="Times New Roman"/>
          <w:color w:val="000000"/>
          <w:sz w:val="20"/>
          <w:szCs w:val="20"/>
        </w:rPr>
        <w:t xml:space="preserve"> </w:t>
      </w:r>
    </w:p>
    <w:p w:rsidR="00AA768E" w:rsidRPr="00C41E4E" w:rsidRDefault="0045425C" w:rsidP="007404ED">
      <w:pPr>
        <w:pStyle w:val="Heading1"/>
        <w:tabs>
          <w:tab w:val="clear" w:pos="0"/>
        </w:tabs>
        <w:spacing w:before="0"/>
        <w:ind w:hanging="426"/>
        <w:rPr>
          <w:rFonts w:ascii="Times New Roman" w:hAnsi="Times New Roman" w:cs="Times New Roman"/>
          <w:color w:val="00000A"/>
          <w:sz w:val="24"/>
          <w:szCs w:val="24"/>
          <w:u w:val="single"/>
        </w:rPr>
      </w:pPr>
      <w:r>
        <w:rPr>
          <w:rFonts w:ascii="Times New Roman" w:hAnsi="Times New Roman" w:cs="Times New Roman"/>
          <w:sz w:val="24"/>
          <w:szCs w:val="24"/>
          <w:u w:val="single"/>
        </w:rPr>
        <w:t>Project</w:t>
      </w:r>
      <w:r w:rsidR="00AA768E" w:rsidRPr="00C41E4E">
        <w:rPr>
          <w:rFonts w:ascii="Times New Roman" w:hAnsi="Times New Roman" w:cs="Times New Roman"/>
          <w:sz w:val="24"/>
          <w:szCs w:val="24"/>
          <w:u w:val="single"/>
        </w:rPr>
        <w:t xml:space="preserve"> 2:</w:t>
      </w:r>
    </w:p>
    <w:p w:rsidR="00AA768E" w:rsidRPr="00C41E4E" w:rsidRDefault="00AA768E" w:rsidP="002E2DA1">
      <w:pPr>
        <w:pStyle w:val="BodyText"/>
        <w:spacing w:after="0" w:line="276" w:lineRule="auto"/>
        <w:ind w:left="-426" w:hanging="360"/>
        <w:rPr>
          <w:rFonts w:cs="Times New Roman"/>
          <w:color w:val="00000A"/>
          <w:sz w:val="20"/>
          <w:szCs w:val="20"/>
        </w:rPr>
      </w:pPr>
      <w:r w:rsidRPr="00C41E4E">
        <w:rPr>
          <w:rFonts w:cs="Times New Roman"/>
          <w:b/>
          <w:color w:val="00000A"/>
          <w:sz w:val="20"/>
          <w:szCs w:val="20"/>
        </w:rPr>
        <w:tab/>
      </w:r>
      <w:r w:rsidRPr="00C41E4E">
        <w:rPr>
          <w:rFonts w:cs="Times New Roman"/>
          <w:color w:val="00000A"/>
          <w:sz w:val="20"/>
          <w:szCs w:val="20"/>
        </w:rPr>
        <w:t>Project Name</w:t>
      </w:r>
      <w:r w:rsidR="002E2DA1" w:rsidRPr="00C41E4E">
        <w:rPr>
          <w:rFonts w:cs="Times New Roman"/>
          <w:color w:val="00000A"/>
          <w:sz w:val="20"/>
          <w:szCs w:val="20"/>
        </w:rPr>
        <w:tab/>
      </w:r>
      <w:r w:rsidR="00C41E4E" w:rsidRPr="00C41E4E">
        <w:rPr>
          <w:rFonts w:cs="Times New Roman"/>
          <w:color w:val="00000A"/>
          <w:sz w:val="20"/>
          <w:szCs w:val="20"/>
        </w:rPr>
        <w:tab/>
      </w:r>
      <w:r w:rsidR="00C41E4E" w:rsidRPr="00C41E4E">
        <w:rPr>
          <w:rFonts w:cs="Times New Roman"/>
          <w:color w:val="00000A"/>
          <w:sz w:val="20"/>
          <w:szCs w:val="20"/>
        </w:rPr>
        <w:tab/>
      </w:r>
      <w:r w:rsidRPr="00C41E4E">
        <w:rPr>
          <w:rFonts w:cs="Times New Roman"/>
          <w:color w:val="00000A"/>
          <w:sz w:val="20"/>
          <w:szCs w:val="20"/>
        </w:rPr>
        <w:t>:  Silverline_Sales_mod-1</w:t>
      </w:r>
    </w:p>
    <w:p w:rsidR="002E2DA1" w:rsidRPr="00C41E4E" w:rsidRDefault="00AA768E" w:rsidP="002E2DA1">
      <w:pPr>
        <w:pStyle w:val="BodyText"/>
        <w:spacing w:after="0" w:line="276" w:lineRule="auto"/>
        <w:ind w:left="-426"/>
        <w:rPr>
          <w:rFonts w:cs="Times New Roman"/>
          <w:color w:val="00000A"/>
          <w:sz w:val="20"/>
          <w:szCs w:val="20"/>
        </w:rPr>
      </w:pPr>
      <w:r w:rsidRPr="00C41E4E">
        <w:rPr>
          <w:rFonts w:cs="Times New Roman"/>
          <w:color w:val="00000A"/>
          <w:sz w:val="20"/>
          <w:szCs w:val="20"/>
        </w:rPr>
        <w:t xml:space="preserve">Team Size </w:t>
      </w:r>
      <w:r w:rsidRPr="00C41E4E">
        <w:rPr>
          <w:rFonts w:cs="Times New Roman"/>
          <w:color w:val="00000A"/>
          <w:sz w:val="20"/>
          <w:szCs w:val="20"/>
        </w:rPr>
        <w:tab/>
      </w:r>
      <w:r w:rsidRPr="00C41E4E">
        <w:rPr>
          <w:rFonts w:cs="Times New Roman"/>
          <w:color w:val="00000A"/>
          <w:sz w:val="20"/>
          <w:szCs w:val="20"/>
        </w:rPr>
        <w:tab/>
      </w:r>
      <w:r w:rsidR="00C41E4E" w:rsidRPr="00C41E4E">
        <w:rPr>
          <w:rFonts w:cs="Times New Roman"/>
          <w:color w:val="00000A"/>
          <w:sz w:val="20"/>
          <w:szCs w:val="20"/>
        </w:rPr>
        <w:tab/>
      </w:r>
      <w:r w:rsidRPr="00C41E4E">
        <w:rPr>
          <w:rFonts w:cs="Times New Roman"/>
          <w:color w:val="00000A"/>
          <w:sz w:val="20"/>
          <w:szCs w:val="20"/>
        </w:rPr>
        <w:t xml:space="preserve">: </w:t>
      </w:r>
      <w:r w:rsidR="002E2DA1" w:rsidRPr="00C41E4E">
        <w:rPr>
          <w:rFonts w:cs="Times New Roman"/>
          <w:color w:val="00000A"/>
          <w:sz w:val="20"/>
          <w:szCs w:val="20"/>
        </w:rPr>
        <w:t xml:space="preserve"> </w:t>
      </w:r>
      <w:r w:rsidRPr="00C41E4E">
        <w:rPr>
          <w:rFonts w:cs="Times New Roman"/>
          <w:color w:val="00000A"/>
          <w:sz w:val="20"/>
          <w:szCs w:val="20"/>
        </w:rPr>
        <w:t>4</w:t>
      </w:r>
    </w:p>
    <w:p w:rsidR="00F01D30" w:rsidRDefault="00F01D30" w:rsidP="00F44B8A">
      <w:pPr>
        <w:pStyle w:val="BodyText"/>
        <w:spacing w:after="0" w:line="120" w:lineRule="auto"/>
        <w:ind w:hanging="425"/>
        <w:jc w:val="both"/>
        <w:rPr>
          <w:rFonts w:cs="Times New Roman"/>
          <w:b/>
          <w:color w:val="4472C4" w:themeColor="accent1"/>
          <w:sz w:val="20"/>
          <w:szCs w:val="20"/>
        </w:rPr>
      </w:pPr>
    </w:p>
    <w:p w:rsidR="00D65D0E" w:rsidRPr="00C41E4E" w:rsidRDefault="00AA768E" w:rsidP="00D65D0E">
      <w:pPr>
        <w:pStyle w:val="BodyText"/>
        <w:spacing w:after="0" w:line="276" w:lineRule="auto"/>
        <w:ind w:hanging="426"/>
        <w:jc w:val="both"/>
        <w:rPr>
          <w:rFonts w:cs="Times New Roman"/>
          <w:b/>
          <w:color w:val="4472C4" w:themeColor="accent1"/>
          <w:sz w:val="20"/>
          <w:szCs w:val="20"/>
        </w:rPr>
      </w:pPr>
      <w:r w:rsidRPr="00F01D30">
        <w:rPr>
          <w:rFonts w:cs="Times New Roman"/>
          <w:b/>
          <w:color w:val="4472C4" w:themeColor="accent1"/>
          <w:sz w:val="22"/>
        </w:rPr>
        <w:t>Description</w:t>
      </w:r>
      <w:r w:rsidRPr="00C41E4E">
        <w:rPr>
          <w:rFonts w:cs="Times New Roman"/>
          <w:b/>
          <w:color w:val="4472C4" w:themeColor="accent1"/>
          <w:sz w:val="20"/>
          <w:szCs w:val="20"/>
        </w:rPr>
        <w:t>:</w:t>
      </w:r>
    </w:p>
    <w:p w:rsidR="004B0572" w:rsidRDefault="00AA768E" w:rsidP="00D65D0E">
      <w:pPr>
        <w:pStyle w:val="BodyText"/>
        <w:spacing w:after="0" w:line="276" w:lineRule="auto"/>
        <w:ind w:hanging="426"/>
        <w:jc w:val="both"/>
        <w:rPr>
          <w:rFonts w:cs="Times New Roman"/>
          <w:sz w:val="20"/>
          <w:szCs w:val="20"/>
        </w:rPr>
      </w:pPr>
      <w:r w:rsidRPr="004B0572">
        <w:rPr>
          <w:rFonts w:cs="Times New Roman"/>
          <w:sz w:val="20"/>
          <w:szCs w:val="20"/>
        </w:rPr>
        <w:t>This application is designed to manage</w:t>
      </w:r>
      <w:r w:rsidR="00672AE0" w:rsidRPr="004B0572">
        <w:rPr>
          <w:rFonts w:cs="Times New Roman"/>
          <w:sz w:val="20"/>
          <w:szCs w:val="20"/>
        </w:rPr>
        <w:t xml:space="preserve"> interaction with customers and potential customers. A</w:t>
      </w:r>
      <w:r w:rsidR="004B0572">
        <w:rPr>
          <w:rFonts w:cs="Times New Roman"/>
          <w:sz w:val="20"/>
          <w:szCs w:val="20"/>
        </w:rPr>
        <w:t xml:space="preserve"> CRM system helps organisations</w:t>
      </w:r>
    </w:p>
    <w:p w:rsidR="004B0572" w:rsidRDefault="00672AE0" w:rsidP="00D65D0E">
      <w:pPr>
        <w:pStyle w:val="BodyText"/>
        <w:spacing w:after="0" w:line="276" w:lineRule="auto"/>
        <w:ind w:hanging="426"/>
        <w:jc w:val="both"/>
        <w:rPr>
          <w:rFonts w:cs="Times New Roman"/>
          <w:sz w:val="20"/>
          <w:szCs w:val="20"/>
        </w:rPr>
      </w:pPr>
      <w:r w:rsidRPr="004B0572">
        <w:rPr>
          <w:rFonts w:cs="Times New Roman"/>
          <w:sz w:val="20"/>
          <w:szCs w:val="20"/>
        </w:rPr>
        <w:t>build customer relationships and streamline processes so they can increase sales, improve</w:t>
      </w:r>
      <w:r w:rsidR="004B0572">
        <w:rPr>
          <w:rFonts w:cs="Times New Roman"/>
          <w:sz w:val="20"/>
          <w:szCs w:val="20"/>
        </w:rPr>
        <w:t xml:space="preserve"> customer service, and increase</w:t>
      </w:r>
    </w:p>
    <w:p w:rsidR="00D65D0E" w:rsidRPr="004B0572" w:rsidRDefault="00F01D30" w:rsidP="00D65D0E">
      <w:pPr>
        <w:pStyle w:val="BodyText"/>
        <w:spacing w:after="0" w:line="276" w:lineRule="auto"/>
        <w:ind w:hanging="426"/>
        <w:jc w:val="both"/>
        <w:rPr>
          <w:rFonts w:cs="Times New Roman"/>
          <w:sz w:val="20"/>
          <w:szCs w:val="20"/>
        </w:rPr>
      </w:pPr>
      <w:r>
        <w:rPr>
          <w:rFonts w:cs="Times New Roman"/>
          <w:sz w:val="20"/>
          <w:szCs w:val="20"/>
        </w:rPr>
        <w:t>Profitability</w:t>
      </w:r>
      <w:r w:rsidR="00672AE0" w:rsidRPr="004B0572">
        <w:rPr>
          <w:rFonts w:cs="Times New Roman"/>
          <w:sz w:val="20"/>
          <w:szCs w:val="20"/>
        </w:rPr>
        <w:t>.</w:t>
      </w:r>
    </w:p>
    <w:p w:rsidR="00F01D30" w:rsidRDefault="00F01D30" w:rsidP="004E5B19">
      <w:pPr>
        <w:pStyle w:val="BodyText"/>
        <w:spacing w:after="0" w:line="240" w:lineRule="auto"/>
        <w:ind w:hanging="426"/>
        <w:jc w:val="both"/>
        <w:rPr>
          <w:rFonts w:cs="Times New Roman"/>
          <w:b/>
          <w:color w:val="4472C4" w:themeColor="accent1"/>
          <w:sz w:val="20"/>
          <w:szCs w:val="20"/>
        </w:rPr>
      </w:pPr>
    </w:p>
    <w:p w:rsidR="00AA768E" w:rsidRPr="00C41E4E" w:rsidRDefault="00AA768E" w:rsidP="004E5B19">
      <w:pPr>
        <w:pStyle w:val="BodyText"/>
        <w:spacing w:after="0" w:line="240" w:lineRule="auto"/>
        <w:ind w:hanging="426"/>
        <w:jc w:val="both"/>
        <w:rPr>
          <w:rFonts w:cs="Times New Roman"/>
          <w:color w:val="4472C4" w:themeColor="accent1"/>
          <w:sz w:val="20"/>
          <w:szCs w:val="20"/>
        </w:rPr>
      </w:pPr>
      <w:r w:rsidRPr="00C41E4E">
        <w:rPr>
          <w:rFonts w:cs="Times New Roman"/>
          <w:b/>
          <w:color w:val="4472C4" w:themeColor="accent1"/>
          <w:sz w:val="20"/>
          <w:szCs w:val="20"/>
        </w:rPr>
        <w:t>Roles and Responsibilities:</w:t>
      </w:r>
    </w:p>
    <w:p w:rsidR="00AA768E" w:rsidRPr="00C41E4E" w:rsidRDefault="00AA768E" w:rsidP="004E5B19">
      <w:pPr>
        <w:pStyle w:val="BodyText"/>
        <w:numPr>
          <w:ilvl w:val="0"/>
          <w:numId w:val="3"/>
        </w:numPr>
        <w:tabs>
          <w:tab w:val="clear" w:pos="994"/>
          <w:tab w:val="left" w:pos="-2121"/>
        </w:tabs>
        <w:spacing w:after="40" w:line="240" w:lineRule="auto"/>
        <w:ind w:left="-142" w:hanging="284"/>
        <w:jc w:val="both"/>
        <w:rPr>
          <w:rFonts w:cs="Times New Roman"/>
          <w:color w:val="000000"/>
          <w:sz w:val="20"/>
          <w:szCs w:val="20"/>
        </w:rPr>
      </w:pPr>
      <w:r w:rsidRPr="00C41E4E">
        <w:rPr>
          <w:rFonts w:cs="Times New Roman"/>
          <w:color w:val="000000"/>
          <w:sz w:val="20"/>
          <w:szCs w:val="20"/>
        </w:rPr>
        <w:t>Understood the Customer requirements.</w:t>
      </w:r>
    </w:p>
    <w:p w:rsidR="00AA768E" w:rsidRPr="00C41E4E" w:rsidRDefault="00AA768E" w:rsidP="004E5B19">
      <w:pPr>
        <w:pStyle w:val="BodyText"/>
        <w:numPr>
          <w:ilvl w:val="0"/>
          <w:numId w:val="3"/>
        </w:numPr>
        <w:tabs>
          <w:tab w:val="clear" w:pos="994"/>
          <w:tab w:val="left" w:pos="-2121"/>
        </w:tabs>
        <w:spacing w:after="40" w:line="240" w:lineRule="auto"/>
        <w:ind w:left="-142" w:hanging="284"/>
        <w:jc w:val="both"/>
        <w:rPr>
          <w:rFonts w:cs="Times New Roman"/>
          <w:color w:val="000000"/>
          <w:sz w:val="20"/>
          <w:szCs w:val="20"/>
        </w:rPr>
      </w:pPr>
      <w:r w:rsidRPr="00C41E4E">
        <w:rPr>
          <w:rFonts w:cs="Times New Roman"/>
          <w:color w:val="000000"/>
          <w:sz w:val="20"/>
          <w:szCs w:val="20"/>
        </w:rPr>
        <w:t>Understanding Logical flow of the Application from Business Knowledge.</w:t>
      </w:r>
    </w:p>
    <w:p w:rsidR="00AA768E" w:rsidRDefault="00AA768E" w:rsidP="004E5B19">
      <w:pPr>
        <w:pStyle w:val="BodyText"/>
        <w:numPr>
          <w:ilvl w:val="0"/>
          <w:numId w:val="3"/>
        </w:numPr>
        <w:tabs>
          <w:tab w:val="clear" w:pos="994"/>
          <w:tab w:val="num" w:pos="-4253"/>
          <w:tab w:val="left" w:pos="-2121"/>
        </w:tabs>
        <w:spacing w:after="40" w:line="240" w:lineRule="auto"/>
        <w:ind w:left="-142" w:hanging="284"/>
        <w:jc w:val="both"/>
        <w:rPr>
          <w:rFonts w:cs="Times New Roman"/>
          <w:sz w:val="20"/>
          <w:szCs w:val="20"/>
        </w:rPr>
      </w:pPr>
      <w:r w:rsidRPr="00C41E4E">
        <w:rPr>
          <w:rFonts w:cs="Times New Roman"/>
          <w:color w:val="000000"/>
          <w:sz w:val="20"/>
          <w:szCs w:val="20"/>
        </w:rPr>
        <w:t xml:space="preserve">Responsible </w:t>
      </w:r>
      <w:r w:rsidR="004E5B19" w:rsidRPr="00C41E4E">
        <w:rPr>
          <w:rFonts w:cs="Times New Roman"/>
          <w:sz w:val="20"/>
          <w:szCs w:val="20"/>
        </w:rPr>
        <w:t xml:space="preserve">for </w:t>
      </w:r>
      <w:r w:rsidRPr="00C41E4E">
        <w:rPr>
          <w:rFonts w:cs="Times New Roman"/>
          <w:sz w:val="20"/>
          <w:szCs w:val="20"/>
        </w:rPr>
        <w:t>Smoke, Functionality testing.</w:t>
      </w:r>
    </w:p>
    <w:p w:rsidR="00BB343D" w:rsidRPr="00BB343D" w:rsidRDefault="00BB343D" w:rsidP="004E5B19">
      <w:pPr>
        <w:pStyle w:val="BodyText"/>
        <w:numPr>
          <w:ilvl w:val="0"/>
          <w:numId w:val="3"/>
        </w:numPr>
        <w:tabs>
          <w:tab w:val="clear" w:pos="994"/>
          <w:tab w:val="num" w:pos="-4253"/>
          <w:tab w:val="left" w:pos="-2121"/>
        </w:tabs>
        <w:spacing w:after="40" w:line="240" w:lineRule="auto"/>
        <w:ind w:left="-142" w:hanging="284"/>
        <w:jc w:val="both"/>
        <w:rPr>
          <w:rFonts w:cs="Times New Roman"/>
          <w:sz w:val="16"/>
          <w:szCs w:val="20"/>
        </w:rPr>
      </w:pPr>
      <w:r w:rsidRPr="00BB343D">
        <w:rPr>
          <w:rFonts w:cs="Times New Roman"/>
          <w:sz w:val="20"/>
        </w:rPr>
        <w:t xml:space="preserve">Involved automating end to end API test using Rest assured </w:t>
      </w:r>
      <w:r w:rsidRPr="00BB343D">
        <w:rPr>
          <w:rFonts w:ascii="Segoe UI Symbol" w:hAnsi="Segoe UI Symbol" w:cs="Segoe UI Symbol"/>
          <w:sz w:val="20"/>
        </w:rPr>
        <w:t>➢</w:t>
      </w:r>
      <w:r w:rsidRPr="00BB343D">
        <w:rPr>
          <w:rFonts w:cs="Times New Roman"/>
          <w:sz w:val="20"/>
        </w:rPr>
        <w:t xml:space="preserve"> Involved in creating database utils for response validation with respect to database</w:t>
      </w:r>
    </w:p>
    <w:p w:rsidR="00AA768E" w:rsidRPr="00C41E4E" w:rsidRDefault="00AA768E" w:rsidP="004E5B19">
      <w:pPr>
        <w:pStyle w:val="BodyText"/>
        <w:numPr>
          <w:ilvl w:val="0"/>
          <w:numId w:val="3"/>
        </w:numPr>
        <w:tabs>
          <w:tab w:val="clear" w:pos="994"/>
          <w:tab w:val="left" w:pos="-2121"/>
        </w:tabs>
        <w:spacing w:after="40" w:line="240" w:lineRule="auto"/>
        <w:ind w:left="-142" w:hanging="284"/>
        <w:jc w:val="both"/>
        <w:rPr>
          <w:rFonts w:cs="Times New Roman"/>
          <w:color w:val="000000"/>
          <w:sz w:val="20"/>
          <w:szCs w:val="20"/>
        </w:rPr>
      </w:pPr>
      <w:r w:rsidRPr="00C41E4E">
        <w:rPr>
          <w:rFonts w:cs="Times New Roman"/>
          <w:sz w:val="20"/>
          <w:szCs w:val="20"/>
        </w:rPr>
        <w:t xml:space="preserve">Involved in Compatibility Testing </w:t>
      </w:r>
      <w:r w:rsidR="00E2139D" w:rsidRPr="00C41E4E">
        <w:rPr>
          <w:rFonts w:cs="Times New Roman"/>
          <w:sz w:val="20"/>
          <w:szCs w:val="20"/>
        </w:rPr>
        <w:t xml:space="preserve">and </w:t>
      </w:r>
      <w:r w:rsidR="00E2139D" w:rsidRPr="00C41E4E">
        <w:rPr>
          <w:rFonts w:cs="Times New Roman"/>
          <w:color w:val="000000"/>
          <w:sz w:val="20"/>
          <w:szCs w:val="20"/>
        </w:rPr>
        <w:t>Reported</w:t>
      </w:r>
      <w:r w:rsidRPr="00C41E4E">
        <w:rPr>
          <w:rFonts w:cs="Times New Roman"/>
          <w:color w:val="000000"/>
          <w:sz w:val="20"/>
          <w:szCs w:val="20"/>
        </w:rPr>
        <w:t xml:space="preserve"> </w:t>
      </w:r>
      <w:r w:rsidRPr="00C41E4E">
        <w:rPr>
          <w:rFonts w:cs="Times New Roman"/>
          <w:sz w:val="20"/>
          <w:szCs w:val="20"/>
        </w:rPr>
        <w:t>Bugs using JIRA.</w:t>
      </w:r>
    </w:p>
    <w:p w:rsidR="00AA768E" w:rsidRPr="00C41E4E" w:rsidRDefault="00AA768E" w:rsidP="004E5B19">
      <w:pPr>
        <w:pStyle w:val="BodyText"/>
        <w:numPr>
          <w:ilvl w:val="0"/>
          <w:numId w:val="3"/>
        </w:numPr>
        <w:tabs>
          <w:tab w:val="clear" w:pos="994"/>
          <w:tab w:val="left" w:pos="-2121"/>
        </w:tabs>
        <w:spacing w:after="40" w:line="240" w:lineRule="auto"/>
        <w:ind w:left="-142" w:hanging="284"/>
        <w:jc w:val="both"/>
        <w:rPr>
          <w:rFonts w:cs="Times New Roman"/>
          <w:sz w:val="20"/>
          <w:szCs w:val="20"/>
        </w:rPr>
      </w:pPr>
      <w:r w:rsidRPr="00C41E4E">
        <w:rPr>
          <w:rFonts w:cs="Times New Roman"/>
          <w:color w:val="000000"/>
          <w:sz w:val="20"/>
          <w:szCs w:val="20"/>
        </w:rPr>
        <w:t>Involved in Regression testing and re-testing.</w:t>
      </w:r>
    </w:p>
    <w:p w:rsidR="00AA768E" w:rsidRPr="00C41E4E" w:rsidRDefault="00AA768E" w:rsidP="004E5B19">
      <w:pPr>
        <w:pStyle w:val="BodyText"/>
        <w:numPr>
          <w:ilvl w:val="0"/>
          <w:numId w:val="3"/>
        </w:numPr>
        <w:tabs>
          <w:tab w:val="clear" w:pos="994"/>
          <w:tab w:val="left" w:pos="-2121"/>
        </w:tabs>
        <w:spacing w:after="40" w:line="240" w:lineRule="auto"/>
        <w:ind w:left="-142" w:hanging="284"/>
        <w:jc w:val="both"/>
        <w:rPr>
          <w:rFonts w:cs="Times New Roman"/>
          <w:color w:val="000000"/>
          <w:sz w:val="20"/>
          <w:szCs w:val="20"/>
        </w:rPr>
      </w:pPr>
      <w:r w:rsidRPr="00C41E4E">
        <w:rPr>
          <w:rFonts w:cs="Times New Roman"/>
          <w:sz w:val="20"/>
          <w:szCs w:val="20"/>
        </w:rPr>
        <w:t>Involved in Preparing test execution report.</w:t>
      </w:r>
    </w:p>
    <w:p w:rsidR="00AA768E" w:rsidRPr="00C41E4E" w:rsidRDefault="00AA768E" w:rsidP="004E5B19">
      <w:pPr>
        <w:pStyle w:val="BodyText"/>
        <w:numPr>
          <w:ilvl w:val="0"/>
          <w:numId w:val="3"/>
        </w:numPr>
        <w:tabs>
          <w:tab w:val="clear" w:pos="994"/>
          <w:tab w:val="left" w:pos="-2121"/>
        </w:tabs>
        <w:spacing w:after="40" w:line="240" w:lineRule="auto"/>
        <w:ind w:left="-142" w:hanging="284"/>
        <w:jc w:val="both"/>
        <w:rPr>
          <w:rFonts w:cs="Times New Roman"/>
          <w:color w:val="000000"/>
          <w:sz w:val="20"/>
          <w:szCs w:val="20"/>
        </w:rPr>
      </w:pPr>
      <w:r w:rsidRPr="00C41E4E">
        <w:rPr>
          <w:rFonts w:cs="Times New Roman"/>
          <w:sz w:val="20"/>
          <w:szCs w:val="20"/>
        </w:rPr>
        <w:t>Issue identification &amp; coordinating with development team to fix the defects</w:t>
      </w:r>
    </w:p>
    <w:p w:rsidR="00AA768E" w:rsidRPr="00C41E4E" w:rsidRDefault="00AA768E" w:rsidP="004E5B19">
      <w:pPr>
        <w:pStyle w:val="BodyText"/>
        <w:numPr>
          <w:ilvl w:val="0"/>
          <w:numId w:val="3"/>
        </w:numPr>
        <w:tabs>
          <w:tab w:val="clear" w:pos="994"/>
          <w:tab w:val="left" w:pos="-2121"/>
        </w:tabs>
        <w:spacing w:after="40" w:line="240" w:lineRule="auto"/>
        <w:ind w:left="-142" w:hanging="284"/>
        <w:jc w:val="both"/>
        <w:rPr>
          <w:rFonts w:cs="Times New Roman"/>
          <w:color w:val="000000"/>
          <w:sz w:val="20"/>
          <w:szCs w:val="20"/>
        </w:rPr>
      </w:pPr>
      <w:r w:rsidRPr="00C41E4E">
        <w:rPr>
          <w:rFonts w:cs="Times New Roman"/>
          <w:color w:val="000000"/>
          <w:sz w:val="20"/>
          <w:szCs w:val="20"/>
        </w:rPr>
        <w:t>Participation in daily sprint calls to report about blockers/challenges/concerns etc. with scrum masters /BA.</w:t>
      </w:r>
    </w:p>
    <w:p w:rsidR="00BB343D" w:rsidRPr="00BB343D" w:rsidRDefault="00AA768E" w:rsidP="00BB343D">
      <w:pPr>
        <w:pStyle w:val="BodyText"/>
        <w:numPr>
          <w:ilvl w:val="0"/>
          <w:numId w:val="3"/>
        </w:numPr>
        <w:tabs>
          <w:tab w:val="clear" w:pos="994"/>
          <w:tab w:val="left" w:pos="-2121"/>
        </w:tabs>
        <w:spacing w:after="40" w:line="276" w:lineRule="auto"/>
        <w:ind w:left="-142" w:hanging="284"/>
        <w:jc w:val="both"/>
        <w:rPr>
          <w:rFonts w:cs="Times New Roman"/>
          <w:color w:val="000000"/>
          <w:sz w:val="20"/>
          <w:szCs w:val="20"/>
        </w:rPr>
      </w:pPr>
      <w:r w:rsidRPr="00EC75C4">
        <w:rPr>
          <w:rFonts w:cs="Times New Roman"/>
          <w:color w:val="000000"/>
          <w:sz w:val="20"/>
          <w:szCs w:val="20"/>
        </w:rPr>
        <w:t>Presenting Demos per quarter on the Enhancements worked.</w:t>
      </w:r>
    </w:p>
    <w:p w:rsidR="00F44B8A" w:rsidRDefault="00F44B8A" w:rsidP="00F44B8A">
      <w:pPr>
        <w:pStyle w:val="Heading1"/>
        <w:tabs>
          <w:tab w:val="left" w:pos="0"/>
        </w:tabs>
        <w:spacing w:before="0" w:line="240" w:lineRule="auto"/>
        <w:ind w:hanging="426"/>
        <w:rPr>
          <w:rFonts w:ascii="Times New Roman" w:hAnsi="Times New Roman" w:cs="Times New Roman"/>
          <w:u w:val="single"/>
        </w:rPr>
      </w:pPr>
    </w:p>
    <w:p w:rsidR="006B0E11" w:rsidRPr="00C41E4E" w:rsidRDefault="00A659EA" w:rsidP="00F44B8A">
      <w:pPr>
        <w:pStyle w:val="Heading1"/>
        <w:tabs>
          <w:tab w:val="left" w:pos="0"/>
        </w:tabs>
        <w:spacing w:before="0"/>
        <w:ind w:hanging="426"/>
        <w:rPr>
          <w:rFonts w:ascii="Times New Roman" w:hAnsi="Times New Roman" w:cs="Times New Roman"/>
          <w:u w:val="single"/>
        </w:rPr>
      </w:pPr>
      <w:r>
        <w:rPr>
          <w:rFonts w:ascii="Times New Roman" w:hAnsi="Times New Roman" w:cs="Times New Roman"/>
          <w:u w:val="single"/>
        </w:rPr>
        <w:t>Educational Qualification</w:t>
      </w:r>
      <w:r w:rsidR="006B0E11" w:rsidRPr="00C41E4E">
        <w:rPr>
          <w:rFonts w:ascii="Times New Roman" w:hAnsi="Times New Roman" w:cs="Times New Roman"/>
          <w:u w:val="single"/>
        </w:rPr>
        <w:t>:</w:t>
      </w:r>
    </w:p>
    <w:p w:rsidR="006B0E11" w:rsidRPr="00C41E4E" w:rsidRDefault="006B0E11" w:rsidP="006B0E11">
      <w:pPr>
        <w:ind w:left="-426" w:hanging="426"/>
        <w:rPr>
          <w:rFonts w:ascii="Times New Roman" w:hAnsi="Times New Roman" w:cs="Times New Roman"/>
          <w:sz w:val="20"/>
          <w:szCs w:val="20"/>
        </w:rPr>
      </w:pPr>
      <w:r w:rsidRPr="00C41E4E">
        <w:rPr>
          <w:rFonts w:ascii="Times New Roman" w:hAnsi="Times New Roman" w:cs="Times New Roman"/>
          <w:sz w:val="20"/>
          <w:szCs w:val="20"/>
        </w:rPr>
        <w:tab/>
      </w:r>
      <w:r w:rsidRPr="00F44B8A">
        <w:rPr>
          <w:rFonts w:ascii="Times New Roman" w:hAnsi="Times New Roman" w:cs="Times New Roman"/>
          <w:b/>
          <w:sz w:val="20"/>
          <w:szCs w:val="20"/>
        </w:rPr>
        <w:t>B</w:t>
      </w:r>
      <w:r w:rsidR="00F01D30" w:rsidRPr="00F44B8A">
        <w:rPr>
          <w:rFonts w:ascii="Times New Roman" w:hAnsi="Times New Roman" w:cs="Times New Roman"/>
          <w:b/>
          <w:sz w:val="20"/>
          <w:szCs w:val="20"/>
        </w:rPr>
        <w:t>-</w:t>
      </w:r>
      <w:r w:rsidRPr="00F44B8A">
        <w:rPr>
          <w:rFonts w:ascii="Times New Roman" w:hAnsi="Times New Roman" w:cs="Times New Roman"/>
          <w:b/>
          <w:sz w:val="20"/>
          <w:szCs w:val="20"/>
        </w:rPr>
        <w:t xml:space="preserve">Tech </w:t>
      </w:r>
      <w:r w:rsidRPr="00C41E4E">
        <w:rPr>
          <w:rFonts w:ascii="Times New Roman" w:hAnsi="Times New Roman" w:cs="Times New Roman"/>
          <w:sz w:val="20"/>
          <w:szCs w:val="20"/>
        </w:rPr>
        <w:t xml:space="preserve">in </w:t>
      </w:r>
      <w:r w:rsidRPr="00F44B8A">
        <w:rPr>
          <w:rFonts w:ascii="Times New Roman" w:hAnsi="Times New Roman" w:cs="Times New Roman"/>
          <w:b/>
          <w:sz w:val="20"/>
          <w:szCs w:val="20"/>
        </w:rPr>
        <w:t>Computer Science</w:t>
      </w:r>
      <w:r w:rsidRPr="00C41E4E">
        <w:rPr>
          <w:rFonts w:ascii="Times New Roman" w:hAnsi="Times New Roman" w:cs="Times New Roman"/>
          <w:sz w:val="20"/>
          <w:szCs w:val="20"/>
        </w:rPr>
        <w:t xml:space="preserve"> (Sundergarh Engineering College,</w:t>
      </w:r>
      <w:bookmarkStart w:id="0" w:name="_GoBack"/>
      <w:bookmarkEnd w:id="0"/>
      <w:r w:rsidRPr="00C41E4E">
        <w:rPr>
          <w:rFonts w:ascii="Times New Roman" w:hAnsi="Times New Roman" w:cs="Times New Roman"/>
          <w:sz w:val="20"/>
          <w:szCs w:val="20"/>
        </w:rPr>
        <w:t>) passed out in the year 2017.</w:t>
      </w:r>
    </w:p>
    <w:p w:rsidR="00AA768E" w:rsidRPr="002C624B" w:rsidRDefault="00A659EA" w:rsidP="004E5B19">
      <w:pPr>
        <w:pStyle w:val="BodyText"/>
        <w:tabs>
          <w:tab w:val="left" w:pos="707"/>
        </w:tabs>
        <w:spacing w:after="0" w:line="276" w:lineRule="auto"/>
        <w:ind w:left="-426"/>
        <w:rPr>
          <w:rFonts w:cs="Times New Roman"/>
          <w:b/>
          <w:bCs/>
          <w:color w:val="365F91"/>
          <w:sz w:val="28"/>
          <w:szCs w:val="28"/>
          <w:u w:val="single"/>
          <w:lang w:val="en-US" w:eastAsia="ar-SA" w:bidi="ar-SA"/>
        </w:rPr>
      </w:pPr>
      <w:r>
        <w:rPr>
          <w:rFonts w:cs="Times New Roman"/>
          <w:b/>
          <w:bCs/>
          <w:color w:val="365F91"/>
          <w:sz w:val="28"/>
          <w:szCs w:val="28"/>
          <w:u w:val="single"/>
          <w:lang w:val="en-US" w:eastAsia="ar-SA" w:bidi="ar-SA"/>
        </w:rPr>
        <w:t>Personal Details</w:t>
      </w:r>
      <w:r w:rsidR="002C624B" w:rsidRPr="002C624B">
        <w:rPr>
          <w:rFonts w:cs="Times New Roman"/>
          <w:b/>
          <w:bCs/>
          <w:color w:val="365F91"/>
          <w:sz w:val="28"/>
          <w:szCs w:val="28"/>
          <w:u w:val="single"/>
          <w:lang w:val="en-US" w:eastAsia="ar-SA" w:bidi="ar-SA"/>
        </w:rPr>
        <w:t>:</w:t>
      </w:r>
    </w:p>
    <w:p w:rsidR="00AA768E" w:rsidRPr="00C41E4E" w:rsidRDefault="00AA768E" w:rsidP="004E5B19">
      <w:pPr>
        <w:pStyle w:val="BodyText"/>
        <w:spacing w:after="0" w:line="276" w:lineRule="auto"/>
        <w:ind w:left="-426"/>
        <w:rPr>
          <w:rFonts w:cs="Times New Roman"/>
          <w:color w:val="00000A"/>
          <w:sz w:val="20"/>
          <w:szCs w:val="20"/>
        </w:rPr>
      </w:pPr>
      <w:r w:rsidRPr="00C41E4E">
        <w:rPr>
          <w:rFonts w:cs="Times New Roman"/>
          <w:color w:val="00000A"/>
          <w:sz w:val="20"/>
          <w:szCs w:val="20"/>
        </w:rPr>
        <w:t xml:space="preserve">Name </w:t>
      </w:r>
      <w:r w:rsidRPr="00C41E4E">
        <w:rPr>
          <w:rFonts w:cs="Times New Roman"/>
          <w:color w:val="00000A"/>
          <w:sz w:val="20"/>
          <w:szCs w:val="20"/>
        </w:rPr>
        <w:tab/>
      </w:r>
      <w:r w:rsidRPr="00C41E4E">
        <w:rPr>
          <w:rFonts w:cs="Times New Roman"/>
          <w:color w:val="00000A"/>
          <w:sz w:val="20"/>
          <w:szCs w:val="20"/>
        </w:rPr>
        <w:tab/>
      </w:r>
      <w:r w:rsidRPr="00C41E4E">
        <w:rPr>
          <w:rFonts w:cs="Times New Roman"/>
          <w:color w:val="00000A"/>
          <w:sz w:val="20"/>
          <w:szCs w:val="20"/>
        </w:rPr>
        <w:tab/>
      </w:r>
      <w:r w:rsidR="004E5B19" w:rsidRPr="00C41E4E">
        <w:rPr>
          <w:rFonts w:cs="Times New Roman"/>
          <w:color w:val="00000A"/>
          <w:sz w:val="20"/>
          <w:szCs w:val="20"/>
        </w:rPr>
        <w:tab/>
      </w:r>
      <w:r w:rsidRPr="00C41E4E">
        <w:rPr>
          <w:rFonts w:cs="Times New Roman"/>
          <w:color w:val="00000A"/>
          <w:sz w:val="20"/>
          <w:szCs w:val="20"/>
        </w:rPr>
        <w:t xml:space="preserve">:  </w:t>
      </w:r>
    </w:p>
    <w:p w:rsidR="00AA768E" w:rsidRPr="00C41E4E" w:rsidRDefault="00AA768E" w:rsidP="004E5B19">
      <w:pPr>
        <w:pStyle w:val="BodyText"/>
        <w:spacing w:after="0" w:line="276" w:lineRule="auto"/>
        <w:ind w:left="-426"/>
        <w:rPr>
          <w:rFonts w:cs="Times New Roman"/>
          <w:color w:val="00000A"/>
          <w:sz w:val="20"/>
          <w:szCs w:val="20"/>
        </w:rPr>
      </w:pPr>
      <w:r w:rsidRPr="00C41E4E">
        <w:rPr>
          <w:rFonts w:cs="Times New Roman"/>
          <w:color w:val="00000A"/>
          <w:sz w:val="20"/>
          <w:szCs w:val="20"/>
        </w:rPr>
        <w:t>Date of Birth</w:t>
      </w:r>
      <w:r w:rsidRPr="00C41E4E">
        <w:rPr>
          <w:rFonts w:cs="Times New Roman"/>
          <w:color w:val="00000A"/>
          <w:sz w:val="20"/>
          <w:szCs w:val="20"/>
        </w:rPr>
        <w:tab/>
      </w:r>
      <w:r w:rsidRPr="00C41E4E">
        <w:rPr>
          <w:rFonts w:cs="Times New Roman"/>
          <w:color w:val="00000A"/>
          <w:sz w:val="20"/>
          <w:szCs w:val="20"/>
        </w:rPr>
        <w:tab/>
      </w:r>
      <w:r w:rsidR="004E5B19" w:rsidRPr="00C41E4E">
        <w:rPr>
          <w:rFonts w:cs="Times New Roman"/>
          <w:color w:val="00000A"/>
          <w:sz w:val="20"/>
          <w:szCs w:val="20"/>
        </w:rPr>
        <w:t xml:space="preserve">              </w:t>
      </w:r>
      <w:r w:rsidR="004E5B19" w:rsidRPr="00C41E4E">
        <w:rPr>
          <w:rFonts w:cs="Times New Roman"/>
          <w:color w:val="00000A"/>
          <w:sz w:val="20"/>
          <w:szCs w:val="20"/>
        </w:rPr>
        <w:tab/>
        <w:t xml:space="preserve"> </w:t>
      </w:r>
      <w:r w:rsidR="004E5B19" w:rsidRPr="00C41E4E">
        <w:rPr>
          <w:rFonts w:cs="Times New Roman"/>
          <w:color w:val="00000A"/>
          <w:sz w:val="20"/>
          <w:szCs w:val="20"/>
        </w:rPr>
        <w:tab/>
      </w:r>
      <w:r w:rsidR="00CA55F1">
        <w:rPr>
          <w:rFonts w:cs="Times New Roman"/>
          <w:color w:val="00000A"/>
          <w:sz w:val="20"/>
          <w:szCs w:val="20"/>
        </w:rPr>
        <w:t xml:space="preserve">:  </w:t>
      </w:r>
    </w:p>
    <w:p w:rsidR="00AA768E" w:rsidRPr="00C41E4E" w:rsidRDefault="00AA768E" w:rsidP="004E5B19">
      <w:pPr>
        <w:pStyle w:val="BodyText"/>
        <w:spacing w:after="0" w:line="276" w:lineRule="auto"/>
        <w:ind w:hanging="426"/>
        <w:rPr>
          <w:rFonts w:cs="Times New Roman"/>
          <w:color w:val="00000A"/>
          <w:sz w:val="20"/>
          <w:szCs w:val="20"/>
        </w:rPr>
      </w:pPr>
      <w:r w:rsidRPr="00C41E4E">
        <w:rPr>
          <w:rFonts w:cs="Times New Roman"/>
          <w:color w:val="00000A"/>
          <w:sz w:val="20"/>
          <w:szCs w:val="20"/>
        </w:rPr>
        <w:t xml:space="preserve">Husband Name </w:t>
      </w:r>
      <w:r w:rsidRPr="00C41E4E">
        <w:rPr>
          <w:rFonts w:cs="Times New Roman"/>
          <w:color w:val="00000A"/>
          <w:sz w:val="20"/>
          <w:szCs w:val="20"/>
        </w:rPr>
        <w:tab/>
      </w:r>
      <w:r w:rsidR="004E5B19" w:rsidRPr="00C41E4E">
        <w:rPr>
          <w:rFonts w:cs="Times New Roman"/>
          <w:color w:val="00000A"/>
          <w:sz w:val="20"/>
          <w:szCs w:val="20"/>
        </w:rPr>
        <w:t xml:space="preserve">               </w:t>
      </w:r>
      <w:r w:rsidR="004E5B19" w:rsidRPr="00C41E4E">
        <w:rPr>
          <w:rFonts w:cs="Times New Roman"/>
          <w:color w:val="00000A"/>
          <w:sz w:val="20"/>
          <w:szCs w:val="20"/>
        </w:rPr>
        <w:tab/>
      </w:r>
      <w:r w:rsidRPr="00C41E4E">
        <w:rPr>
          <w:rFonts w:cs="Times New Roman"/>
          <w:color w:val="00000A"/>
          <w:sz w:val="20"/>
          <w:szCs w:val="20"/>
        </w:rPr>
        <w:t xml:space="preserve">:  </w:t>
      </w:r>
    </w:p>
    <w:p w:rsidR="00AA768E" w:rsidRPr="00C41E4E" w:rsidRDefault="00AA768E" w:rsidP="004E5B19">
      <w:pPr>
        <w:pStyle w:val="BodyText"/>
        <w:spacing w:after="0" w:line="276" w:lineRule="auto"/>
        <w:ind w:left="2160" w:hanging="2586"/>
        <w:rPr>
          <w:rFonts w:cs="Times New Roman"/>
          <w:color w:val="00000A"/>
          <w:sz w:val="20"/>
          <w:szCs w:val="20"/>
        </w:rPr>
      </w:pPr>
      <w:r w:rsidRPr="00C41E4E">
        <w:rPr>
          <w:rFonts w:cs="Times New Roman"/>
          <w:color w:val="00000A"/>
          <w:sz w:val="20"/>
          <w:szCs w:val="20"/>
        </w:rPr>
        <w:t xml:space="preserve">Hobbies  </w:t>
      </w:r>
      <w:r w:rsidRPr="00C41E4E">
        <w:rPr>
          <w:rFonts w:cs="Times New Roman"/>
          <w:color w:val="00000A"/>
          <w:sz w:val="20"/>
          <w:szCs w:val="20"/>
        </w:rPr>
        <w:tab/>
      </w:r>
      <w:r w:rsidR="004E5B19" w:rsidRPr="00C41E4E">
        <w:rPr>
          <w:rFonts w:cs="Times New Roman"/>
          <w:color w:val="00000A"/>
          <w:sz w:val="20"/>
          <w:szCs w:val="20"/>
        </w:rPr>
        <w:tab/>
        <w:t xml:space="preserve">:  </w:t>
      </w:r>
    </w:p>
    <w:p w:rsidR="00AA768E" w:rsidRPr="00C41E4E" w:rsidRDefault="00AA768E" w:rsidP="004E5B19">
      <w:pPr>
        <w:pStyle w:val="BodyText"/>
        <w:spacing w:after="0" w:line="276" w:lineRule="auto"/>
        <w:ind w:left="1440" w:hanging="1866"/>
        <w:rPr>
          <w:rFonts w:cs="Times New Roman"/>
          <w:sz w:val="20"/>
          <w:szCs w:val="20"/>
        </w:rPr>
      </w:pPr>
      <w:r w:rsidRPr="00C41E4E">
        <w:rPr>
          <w:rFonts w:cs="Times New Roman"/>
          <w:color w:val="00000A"/>
          <w:sz w:val="20"/>
          <w:szCs w:val="20"/>
        </w:rPr>
        <w:t xml:space="preserve">Languages Known </w:t>
      </w:r>
      <w:r w:rsidRPr="00C41E4E">
        <w:rPr>
          <w:rFonts w:cs="Times New Roman"/>
          <w:color w:val="00000A"/>
          <w:sz w:val="20"/>
          <w:szCs w:val="20"/>
        </w:rPr>
        <w:tab/>
      </w:r>
      <w:r w:rsidR="004E5B19" w:rsidRPr="00C41E4E">
        <w:rPr>
          <w:rFonts w:cs="Times New Roman"/>
          <w:color w:val="00000A"/>
          <w:sz w:val="20"/>
          <w:szCs w:val="20"/>
        </w:rPr>
        <w:t xml:space="preserve">               </w:t>
      </w:r>
      <w:r w:rsidR="004E5B19" w:rsidRPr="00C41E4E">
        <w:rPr>
          <w:rFonts w:cs="Times New Roman"/>
          <w:color w:val="00000A"/>
          <w:sz w:val="20"/>
          <w:szCs w:val="20"/>
        </w:rPr>
        <w:tab/>
      </w:r>
      <w:r w:rsidRPr="00C41E4E">
        <w:rPr>
          <w:rFonts w:cs="Times New Roman"/>
          <w:color w:val="00000A"/>
          <w:sz w:val="20"/>
          <w:szCs w:val="20"/>
        </w:rPr>
        <w:t xml:space="preserve">:  </w:t>
      </w:r>
    </w:p>
    <w:p w:rsidR="0007750E" w:rsidRPr="00C41E4E" w:rsidRDefault="00F4637D" w:rsidP="002B3A4F">
      <w:pPr>
        <w:rPr>
          <w:rFonts w:ascii="Times New Roman" w:hAnsi="Times New Roman" w:cs="Times New Roman"/>
          <w:sz w:val="20"/>
          <w:szCs w:val="20"/>
        </w:rPr>
      </w:pPr>
    </w:p>
    <w:sectPr w:rsidR="0007750E" w:rsidRPr="00C41E4E" w:rsidSect="002E2DA1">
      <w:pgSz w:w="11906" w:h="16838"/>
      <w:pgMar w:top="851" w:right="566"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37D" w:rsidRDefault="00F4637D" w:rsidP="00BA3B3B">
      <w:pPr>
        <w:spacing w:after="0" w:line="240" w:lineRule="auto"/>
      </w:pPr>
      <w:r>
        <w:separator/>
      </w:r>
    </w:p>
  </w:endnote>
  <w:endnote w:type="continuationSeparator" w:id="0">
    <w:p w:rsidR="00F4637D" w:rsidRDefault="00F4637D" w:rsidP="00B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37D" w:rsidRDefault="00F4637D" w:rsidP="00BA3B3B">
      <w:pPr>
        <w:spacing w:after="0" w:line="240" w:lineRule="auto"/>
      </w:pPr>
      <w:r>
        <w:separator/>
      </w:r>
    </w:p>
  </w:footnote>
  <w:footnote w:type="continuationSeparator" w:id="0">
    <w:p w:rsidR="00F4637D" w:rsidRDefault="00F4637D" w:rsidP="00BA3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multilevel"/>
    <w:tmpl w:val="00000004"/>
    <w:name w:val="WWNum5"/>
    <w:lvl w:ilvl="0">
      <w:start w:val="1"/>
      <w:numFmt w:val="bullet"/>
      <w:lvlText w:val=""/>
      <w:lvlJc w:val="left"/>
      <w:pPr>
        <w:tabs>
          <w:tab w:val="num" w:pos="0"/>
        </w:tabs>
        <w:ind w:left="1080" w:hanging="360"/>
      </w:pPr>
      <w:rPr>
        <w:rFonts w:ascii="Wingdings" w:hAnsi="Wingdings"/>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15:restartNumberingAfterBreak="0">
    <w:nsid w:val="00000005"/>
    <w:multiLevelType w:val="multilevel"/>
    <w:tmpl w:val="00000005"/>
    <w:name w:val="WWNum12"/>
    <w:lvl w:ilvl="0">
      <w:start w:val="1"/>
      <w:numFmt w:val="bullet"/>
      <w:lvlText w:val=""/>
      <w:lvlJc w:val="left"/>
      <w:pPr>
        <w:tabs>
          <w:tab w:val="num" w:pos="994"/>
        </w:tabs>
        <w:ind w:left="1701" w:hanging="283"/>
      </w:pPr>
      <w:rPr>
        <w:rFonts w:ascii="Symbol" w:hAnsi="Symbol" w:cs="OpenSymbol"/>
        <w:caps w:val="0"/>
        <w:smallCaps w:val="0"/>
        <w:strike w:val="0"/>
        <w:dstrike w:val="0"/>
      </w:rPr>
    </w:lvl>
    <w:lvl w:ilvl="1">
      <w:start w:val="1"/>
      <w:numFmt w:val="bullet"/>
      <w:lvlText w:val=""/>
      <w:lvlJc w:val="left"/>
      <w:pPr>
        <w:tabs>
          <w:tab w:val="num" w:pos="0"/>
        </w:tabs>
        <w:ind w:left="1414" w:hanging="283"/>
      </w:pPr>
      <w:rPr>
        <w:rFonts w:ascii="Symbol" w:hAnsi="Symbol" w:cs="OpenSymbol"/>
        <w:caps w:val="0"/>
        <w:smallCaps w:val="0"/>
        <w:strike w:val="0"/>
        <w:dstrike w:val="0"/>
      </w:rPr>
    </w:lvl>
    <w:lvl w:ilvl="2">
      <w:start w:val="1"/>
      <w:numFmt w:val="bullet"/>
      <w:lvlText w:val=""/>
      <w:lvlJc w:val="left"/>
      <w:pPr>
        <w:tabs>
          <w:tab w:val="num" w:pos="0"/>
        </w:tabs>
        <w:ind w:left="2121" w:hanging="283"/>
      </w:pPr>
      <w:rPr>
        <w:rFonts w:ascii="Symbol" w:hAnsi="Symbol" w:cs="OpenSymbol"/>
        <w:caps w:val="0"/>
        <w:smallCaps w:val="0"/>
        <w:strike w:val="0"/>
        <w:dstrike w:val="0"/>
      </w:rPr>
    </w:lvl>
    <w:lvl w:ilvl="3">
      <w:start w:val="1"/>
      <w:numFmt w:val="bullet"/>
      <w:lvlText w:val=""/>
      <w:lvlJc w:val="left"/>
      <w:pPr>
        <w:tabs>
          <w:tab w:val="num" w:pos="0"/>
        </w:tabs>
        <w:ind w:left="2828" w:hanging="283"/>
      </w:pPr>
      <w:rPr>
        <w:rFonts w:ascii="Symbol" w:hAnsi="Symbol" w:cs="OpenSymbol"/>
        <w:caps w:val="0"/>
        <w:smallCaps w:val="0"/>
        <w:strike w:val="0"/>
        <w:dstrike w:val="0"/>
      </w:rPr>
    </w:lvl>
    <w:lvl w:ilvl="4">
      <w:start w:val="1"/>
      <w:numFmt w:val="bullet"/>
      <w:lvlText w:val=""/>
      <w:lvlJc w:val="left"/>
      <w:pPr>
        <w:tabs>
          <w:tab w:val="num" w:pos="0"/>
        </w:tabs>
        <w:ind w:left="3535" w:hanging="283"/>
      </w:pPr>
      <w:rPr>
        <w:rFonts w:ascii="Symbol" w:hAnsi="Symbol" w:cs="OpenSymbol"/>
        <w:caps w:val="0"/>
        <w:smallCaps w:val="0"/>
        <w:strike w:val="0"/>
        <w:dstrike w:val="0"/>
      </w:rPr>
    </w:lvl>
    <w:lvl w:ilvl="5">
      <w:start w:val="1"/>
      <w:numFmt w:val="bullet"/>
      <w:lvlText w:val=""/>
      <w:lvlJc w:val="left"/>
      <w:pPr>
        <w:tabs>
          <w:tab w:val="num" w:pos="0"/>
        </w:tabs>
        <w:ind w:left="4242" w:hanging="283"/>
      </w:pPr>
      <w:rPr>
        <w:rFonts w:ascii="Symbol" w:hAnsi="Symbol" w:cs="OpenSymbol"/>
        <w:caps w:val="0"/>
        <w:smallCaps w:val="0"/>
        <w:strike w:val="0"/>
        <w:dstrike w:val="0"/>
      </w:rPr>
    </w:lvl>
    <w:lvl w:ilvl="6">
      <w:start w:val="1"/>
      <w:numFmt w:val="bullet"/>
      <w:lvlText w:val=""/>
      <w:lvlJc w:val="left"/>
      <w:pPr>
        <w:tabs>
          <w:tab w:val="num" w:pos="0"/>
        </w:tabs>
        <w:ind w:left="4949" w:hanging="283"/>
      </w:pPr>
      <w:rPr>
        <w:rFonts w:ascii="Symbol" w:hAnsi="Symbol" w:cs="OpenSymbol"/>
        <w:caps w:val="0"/>
        <w:smallCaps w:val="0"/>
        <w:strike w:val="0"/>
        <w:dstrike w:val="0"/>
      </w:rPr>
    </w:lvl>
    <w:lvl w:ilvl="7">
      <w:start w:val="1"/>
      <w:numFmt w:val="bullet"/>
      <w:lvlText w:val=""/>
      <w:lvlJc w:val="left"/>
      <w:pPr>
        <w:tabs>
          <w:tab w:val="num" w:pos="0"/>
        </w:tabs>
        <w:ind w:left="5656" w:hanging="283"/>
      </w:pPr>
      <w:rPr>
        <w:rFonts w:ascii="Symbol" w:hAnsi="Symbol" w:cs="OpenSymbol"/>
        <w:caps w:val="0"/>
        <w:smallCaps w:val="0"/>
        <w:strike w:val="0"/>
        <w:dstrike w:val="0"/>
      </w:rPr>
    </w:lvl>
    <w:lvl w:ilvl="8">
      <w:start w:val="1"/>
      <w:numFmt w:val="bullet"/>
      <w:lvlText w:val=""/>
      <w:lvlJc w:val="left"/>
      <w:pPr>
        <w:tabs>
          <w:tab w:val="num" w:pos="0"/>
        </w:tabs>
        <w:ind w:left="6363" w:hanging="283"/>
      </w:pPr>
      <w:rPr>
        <w:rFonts w:ascii="Symbol" w:hAnsi="Symbol" w:cs="OpenSymbol"/>
        <w:caps w:val="0"/>
        <w:smallCaps w:val="0"/>
        <w:strike w:val="0"/>
        <w:dstrike w:val="0"/>
      </w:rPr>
    </w:lvl>
  </w:abstractNum>
  <w:abstractNum w:abstractNumId="3" w15:restartNumberingAfterBreak="0">
    <w:nsid w:val="00000006"/>
    <w:multiLevelType w:val="multilevel"/>
    <w:tmpl w:val="00000006"/>
    <w:name w:val="WWNum17"/>
    <w:lvl w:ilvl="0">
      <w:start w:val="1"/>
      <w:numFmt w:val="bullet"/>
      <w:lvlText w:val=""/>
      <w:lvlJc w:val="left"/>
      <w:pPr>
        <w:tabs>
          <w:tab w:val="num" w:pos="0"/>
        </w:tabs>
        <w:ind w:left="1067" w:hanging="360"/>
      </w:pPr>
      <w:rPr>
        <w:rFonts w:ascii="Wingdings" w:hAnsi="Wingdings"/>
      </w:rPr>
    </w:lvl>
    <w:lvl w:ilvl="1">
      <w:start w:val="1"/>
      <w:numFmt w:val="lowerLetter"/>
      <w:lvlText w:val="%2."/>
      <w:lvlJc w:val="left"/>
      <w:pPr>
        <w:tabs>
          <w:tab w:val="num" w:pos="0"/>
        </w:tabs>
        <w:ind w:left="1787" w:hanging="360"/>
      </w:pPr>
    </w:lvl>
    <w:lvl w:ilvl="2">
      <w:start w:val="1"/>
      <w:numFmt w:val="lowerRoman"/>
      <w:lvlText w:val="%1.%2.%3."/>
      <w:lvlJc w:val="right"/>
      <w:pPr>
        <w:tabs>
          <w:tab w:val="num" w:pos="0"/>
        </w:tabs>
        <w:ind w:left="2507" w:hanging="180"/>
      </w:pPr>
    </w:lvl>
    <w:lvl w:ilvl="3">
      <w:start w:val="1"/>
      <w:numFmt w:val="decimal"/>
      <w:lvlText w:val="%1.%2.%3.%4."/>
      <w:lvlJc w:val="left"/>
      <w:pPr>
        <w:tabs>
          <w:tab w:val="num" w:pos="0"/>
        </w:tabs>
        <w:ind w:left="3227" w:hanging="360"/>
      </w:pPr>
    </w:lvl>
    <w:lvl w:ilvl="4">
      <w:start w:val="1"/>
      <w:numFmt w:val="lowerLetter"/>
      <w:lvlText w:val="%1.%2.%3.%4.%5."/>
      <w:lvlJc w:val="left"/>
      <w:pPr>
        <w:tabs>
          <w:tab w:val="num" w:pos="0"/>
        </w:tabs>
        <w:ind w:left="3947" w:hanging="360"/>
      </w:pPr>
    </w:lvl>
    <w:lvl w:ilvl="5">
      <w:start w:val="1"/>
      <w:numFmt w:val="lowerRoman"/>
      <w:lvlText w:val="%1.%2.%3.%4.%5.%6."/>
      <w:lvlJc w:val="right"/>
      <w:pPr>
        <w:tabs>
          <w:tab w:val="num" w:pos="0"/>
        </w:tabs>
        <w:ind w:left="4667" w:hanging="180"/>
      </w:pPr>
    </w:lvl>
    <w:lvl w:ilvl="6">
      <w:start w:val="1"/>
      <w:numFmt w:val="decimal"/>
      <w:lvlText w:val="%1.%2.%3.%4.%5.%6.%7."/>
      <w:lvlJc w:val="left"/>
      <w:pPr>
        <w:tabs>
          <w:tab w:val="num" w:pos="0"/>
        </w:tabs>
        <w:ind w:left="5387" w:hanging="360"/>
      </w:pPr>
    </w:lvl>
    <w:lvl w:ilvl="7">
      <w:start w:val="1"/>
      <w:numFmt w:val="lowerLetter"/>
      <w:lvlText w:val="%1.%2.%3.%4.%5.%6.%7.%8."/>
      <w:lvlJc w:val="left"/>
      <w:pPr>
        <w:tabs>
          <w:tab w:val="num" w:pos="0"/>
        </w:tabs>
        <w:ind w:left="6107" w:hanging="360"/>
      </w:pPr>
    </w:lvl>
    <w:lvl w:ilvl="8">
      <w:start w:val="1"/>
      <w:numFmt w:val="lowerRoman"/>
      <w:lvlText w:val="%1.%2.%3.%4.%5.%6.%7.%8.%9."/>
      <w:lvlJc w:val="right"/>
      <w:pPr>
        <w:tabs>
          <w:tab w:val="num" w:pos="0"/>
        </w:tabs>
        <w:ind w:left="6827" w:hanging="180"/>
      </w:pPr>
    </w:lvl>
  </w:abstractNum>
  <w:abstractNum w:abstractNumId="4" w15:restartNumberingAfterBreak="0">
    <w:nsid w:val="00000007"/>
    <w:multiLevelType w:val="multilevel"/>
    <w:tmpl w:val="00000007"/>
    <w:name w:val="WWNum18"/>
    <w:lvl w:ilvl="0">
      <w:start w:val="1"/>
      <w:numFmt w:val="bullet"/>
      <w:lvlText w:val=""/>
      <w:lvlJc w:val="left"/>
      <w:pPr>
        <w:tabs>
          <w:tab w:val="num" w:pos="0"/>
        </w:tabs>
        <w:ind w:left="1080" w:hanging="360"/>
      </w:pPr>
      <w:rPr>
        <w:rFonts w:ascii="Wingdings" w:hAnsi="Wingdings"/>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5"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6" w15:restartNumberingAfterBreak="0">
    <w:nsid w:val="058A3B15"/>
    <w:multiLevelType w:val="hybridMultilevel"/>
    <w:tmpl w:val="AF54DAD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7" w15:restartNumberingAfterBreak="0">
    <w:nsid w:val="0F5F646D"/>
    <w:multiLevelType w:val="hybridMultilevel"/>
    <w:tmpl w:val="ECF87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C7732B"/>
    <w:multiLevelType w:val="hybridMultilevel"/>
    <w:tmpl w:val="D28286D0"/>
    <w:lvl w:ilvl="0" w:tplc="A358099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9" w15:restartNumberingAfterBreak="0">
    <w:nsid w:val="10066881"/>
    <w:multiLevelType w:val="hybridMultilevel"/>
    <w:tmpl w:val="E26A79F4"/>
    <w:lvl w:ilvl="0" w:tplc="04090001">
      <w:start w:val="1"/>
      <w:numFmt w:val="bullet"/>
      <w:lvlText w:val=""/>
      <w:lvlJc w:val="left"/>
      <w:pPr>
        <w:ind w:left="1374"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10" w15:restartNumberingAfterBreak="0">
    <w:nsid w:val="110A5D32"/>
    <w:multiLevelType w:val="hybridMultilevel"/>
    <w:tmpl w:val="2D568B06"/>
    <w:lvl w:ilvl="0" w:tplc="04090001">
      <w:start w:val="1"/>
      <w:numFmt w:val="bullet"/>
      <w:lvlText w:val=""/>
      <w:lvlJc w:val="left"/>
      <w:pPr>
        <w:ind w:left="654"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11" w15:restartNumberingAfterBreak="0">
    <w:nsid w:val="143F5907"/>
    <w:multiLevelType w:val="hybridMultilevel"/>
    <w:tmpl w:val="768C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B34D6"/>
    <w:multiLevelType w:val="hybridMultilevel"/>
    <w:tmpl w:val="6E96F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FC12B2"/>
    <w:multiLevelType w:val="hybridMultilevel"/>
    <w:tmpl w:val="E9565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1C22CF"/>
    <w:multiLevelType w:val="hybridMultilevel"/>
    <w:tmpl w:val="43406D16"/>
    <w:lvl w:ilvl="0" w:tplc="04090001">
      <w:start w:val="1"/>
      <w:numFmt w:val="bullet"/>
      <w:lvlText w:val=""/>
      <w:lvlJc w:val="left"/>
      <w:pPr>
        <w:ind w:left="654"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15" w15:restartNumberingAfterBreak="0">
    <w:nsid w:val="528340F3"/>
    <w:multiLevelType w:val="hybridMultilevel"/>
    <w:tmpl w:val="EBD29340"/>
    <w:lvl w:ilvl="0" w:tplc="04090001">
      <w:start w:val="1"/>
      <w:numFmt w:val="bullet"/>
      <w:lvlText w:val=""/>
      <w:lvlJc w:val="left"/>
      <w:pPr>
        <w:ind w:left="654"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16" w15:restartNumberingAfterBreak="0">
    <w:nsid w:val="558D52A6"/>
    <w:multiLevelType w:val="hybridMultilevel"/>
    <w:tmpl w:val="16229124"/>
    <w:lvl w:ilvl="0" w:tplc="ED36D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B26BC3"/>
    <w:multiLevelType w:val="hybridMultilevel"/>
    <w:tmpl w:val="9D9048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8" w15:restartNumberingAfterBreak="0">
    <w:nsid w:val="62A64E18"/>
    <w:multiLevelType w:val="hybridMultilevel"/>
    <w:tmpl w:val="6DE4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778A9"/>
    <w:multiLevelType w:val="hybridMultilevel"/>
    <w:tmpl w:val="623A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56074"/>
    <w:multiLevelType w:val="hybridMultilevel"/>
    <w:tmpl w:val="1EB2027A"/>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1" w15:restartNumberingAfterBreak="0">
    <w:nsid w:val="74B47954"/>
    <w:multiLevelType w:val="hybridMultilevel"/>
    <w:tmpl w:val="6054F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A3819"/>
    <w:multiLevelType w:val="hybridMultilevel"/>
    <w:tmpl w:val="DBB69156"/>
    <w:lvl w:ilvl="0" w:tplc="0409000F">
      <w:start w:val="1"/>
      <w:numFmt w:val="decimal"/>
      <w:lvlText w:val="%1."/>
      <w:lvlJc w:val="left"/>
      <w:pPr>
        <w:ind w:left="-66" w:hanging="360"/>
      </w:pPr>
      <w:rPr>
        <w:rFonts w:hint="default"/>
        <w:b w:val="0"/>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3" w15:restartNumberingAfterBreak="0">
    <w:nsid w:val="7D7A7A03"/>
    <w:multiLevelType w:val="hybridMultilevel"/>
    <w:tmpl w:val="4A7ABE66"/>
    <w:lvl w:ilvl="0" w:tplc="04090001">
      <w:start w:val="1"/>
      <w:numFmt w:val="bullet"/>
      <w:lvlText w:val=""/>
      <w:lvlJc w:val="left"/>
      <w:pPr>
        <w:ind w:left="1787" w:hanging="360"/>
      </w:pPr>
      <w:rPr>
        <w:rFonts w:ascii="Symbol" w:hAnsi="Symbol" w:hint="default"/>
      </w:rPr>
    </w:lvl>
    <w:lvl w:ilvl="1" w:tplc="04090003" w:tentative="1">
      <w:start w:val="1"/>
      <w:numFmt w:val="bullet"/>
      <w:lvlText w:val="o"/>
      <w:lvlJc w:val="left"/>
      <w:pPr>
        <w:ind w:left="2507" w:hanging="360"/>
      </w:pPr>
      <w:rPr>
        <w:rFonts w:ascii="Courier New" w:hAnsi="Courier New" w:cs="Courier New" w:hint="default"/>
      </w:rPr>
    </w:lvl>
    <w:lvl w:ilvl="2" w:tplc="04090005" w:tentative="1">
      <w:start w:val="1"/>
      <w:numFmt w:val="bullet"/>
      <w:lvlText w:val=""/>
      <w:lvlJc w:val="left"/>
      <w:pPr>
        <w:ind w:left="3227" w:hanging="360"/>
      </w:pPr>
      <w:rPr>
        <w:rFonts w:ascii="Wingdings" w:hAnsi="Wingdings" w:hint="default"/>
      </w:rPr>
    </w:lvl>
    <w:lvl w:ilvl="3" w:tplc="04090001" w:tentative="1">
      <w:start w:val="1"/>
      <w:numFmt w:val="bullet"/>
      <w:lvlText w:val=""/>
      <w:lvlJc w:val="left"/>
      <w:pPr>
        <w:ind w:left="3947" w:hanging="360"/>
      </w:pPr>
      <w:rPr>
        <w:rFonts w:ascii="Symbol" w:hAnsi="Symbol" w:hint="default"/>
      </w:rPr>
    </w:lvl>
    <w:lvl w:ilvl="4" w:tplc="04090003" w:tentative="1">
      <w:start w:val="1"/>
      <w:numFmt w:val="bullet"/>
      <w:lvlText w:val="o"/>
      <w:lvlJc w:val="left"/>
      <w:pPr>
        <w:ind w:left="4667" w:hanging="360"/>
      </w:pPr>
      <w:rPr>
        <w:rFonts w:ascii="Courier New" w:hAnsi="Courier New" w:cs="Courier New" w:hint="default"/>
      </w:rPr>
    </w:lvl>
    <w:lvl w:ilvl="5" w:tplc="04090005" w:tentative="1">
      <w:start w:val="1"/>
      <w:numFmt w:val="bullet"/>
      <w:lvlText w:val=""/>
      <w:lvlJc w:val="left"/>
      <w:pPr>
        <w:ind w:left="5387" w:hanging="360"/>
      </w:pPr>
      <w:rPr>
        <w:rFonts w:ascii="Wingdings" w:hAnsi="Wingdings" w:hint="default"/>
      </w:rPr>
    </w:lvl>
    <w:lvl w:ilvl="6" w:tplc="04090001" w:tentative="1">
      <w:start w:val="1"/>
      <w:numFmt w:val="bullet"/>
      <w:lvlText w:val=""/>
      <w:lvlJc w:val="left"/>
      <w:pPr>
        <w:ind w:left="6107" w:hanging="360"/>
      </w:pPr>
      <w:rPr>
        <w:rFonts w:ascii="Symbol" w:hAnsi="Symbol" w:hint="default"/>
      </w:rPr>
    </w:lvl>
    <w:lvl w:ilvl="7" w:tplc="04090003" w:tentative="1">
      <w:start w:val="1"/>
      <w:numFmt w:val="bullet"/>
      <w:lvlText w:val="o"/>
      <w:lvlJc w:val="left"/>
      <w:pPr>
        <w:ind w:left="6827" w:hanging="360"/>
      </w:pPr>
      <w:rPr>
        <w:rFonts w:ascii="Courier New" w:hAnsi="Courier New" w:cs="Courier New" w:hint="default"/>
      </w:rPr>
    </w:lvl>
    <w:lvl w:ilvl="8" w:tplc="04090005" w:tentative="1">
      <w:start w:val="1"/>
      <w:numFmt w:val="bullet"/>
      <w:lvlText w:val=""/>
      <w:lvlJc w:val="left"/>
      <w:pPr>
        <w:ind w:left="75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7"/>
  </w:num>
  <w:num w:numId="9">
    <w:abstractNumId w:val="16"/>
  </w:num>
  <w:num w:numId="10">
    <w:abstractNumId w:val="21"/>
  </w:num>
  <w:num w:numId="11">
    <w:abstractNumId w:val="8"/>
  </w:num>
  <w:num w:numId="12">
    <w:abstractNumId w:val="23"/>
  </w:num>
  <w:num w:numId="13">
    <w:abstractNumId w:val="20"/>
  </w:num>
  <w:num w:numId="14">
    <w:abstractNumId w:val="22"/>
  </w:num>
  <w:num w:numId="15">
    <w:abstractNumId w:val="12"/>
  </w:num>
  <w:num w:numId="16">
    <w:abstractNumId w:val="13"/>
  </w:num>
  <w:num w:numId="17">
    <w:abstractNumId w:val="10"/>
  </w:num>
  <w:num w:numId="18">
    <w:abstractNumId w:val="9"/>
  </w:num>
  <w:num w:numId="19">
    <w:abstractNumId w:val="15"/>
  </w:num>
  <w:num w:numId="20">
    <w:abstractNumId w:val="11"/>
  </w:num>
  <w:num w:numId="21">
    <w:abstractNumId w:val="18"/>
  </w:num>
  <w:num w:numId="22">
    <w:abstractNumId w:val="7"/>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768E"/>
    <w:rsid w:val="00014511"/>
    <w:rsid w:val="0003422C"/>
    <w:rsid w:val="00046F9A"/>
    <w:rsid w:val="00081F64"/>
    <w:rsid w:val="000937C9"/>
    <w:rsid w:val="000A337E"/>
    <w:rsid w:val="00145FD7"/>
    <w:rsid w:val="00175689"/>
    <w:rsid w:val="00185DF2"/>
    <w:rsid w:val="0018746B"/>
    <w:rsid w:val="00233311"/>
    <w:rsid w:val="00235A10"/>
    <w:rsid w:val="00247C2A"/>
    <w:rsid w:val="002B08A6"/>
    <w:rsid w:val="002B3A4F"/>
    <w:rsid w:val="002C24D1"/>
    <w:rsid w:val="002C624B"/>
    <w:rsid w:val="002D7FF6"/>
    <w:rsid w:val="002E209D"/>
    <w:rsid w:val="002E2DA1"/>
    <w:rsid w:val="002E5720"/>
    <w:rsid w:val="003833DE"/>
    <w:rsid w:val="00420A37"/>
    <w:rsid w:val="0045425C"/>
    <w:rsid w:val="004931EB"/>
    <w:rsid w:val="00496C24"/>
    <w:rsid w:val="004B0572"/>
    <w:rsid w:val="004D1FDC"/>
    <w:rsid w:val="004E5B19"/>
    <w:rsid w:val="00512C3F"/>
    <w:rsid w:val="00522D87"/>
    <w:rsid w:val="00533D56"/>
    <w:rsid w:val="0054022F"/>
    <w:rsid w:val="00544F65"/>
    <w:rsid w:val="00551FD1"/>
    <w:rsid w:val="00577D88"/>
    <w:rsid w:val="005C6019"/>
    <w:rsid w:val="006178CD"/>
    <w:rsid w:val="00636903"/>
    <w:rsid w:val="00672AE0"/>
    <w:rsid w:val="006745D1"/>
    <w:rsid w:val="006939EF"/>
    <w:rsid w:val="00695639"/>
    <w:rsid w:val="006B0E11"/>
    <w:rsid w:val="006C1A63"/>
    <w:rsid w:val="006C4E31"/>
    <w:rsid w:val="006E519D"/>
    <w:rsid w:val="00735E40"/>
    <w:rsid w:val="007404ED"/>
    <w:rsid w:val="00755BCA"/>
    <w:rsid w:val="00774153"/>
    <w:rsid w:val="007754C4"/>
    <w:rsid w:val="007C4158"/>
    <w:rsid w:val="007D2345"/>
    <w:rsid w:val="007D7E01"/>
    <w:rsid w:val="007F52D1"/>
    <w:rsid w:val="008164D8"/>
    <w:rsid w:val="008304F6"/>
    <w:rsid w:val="00891C2C"/>
    <w:rsid w:val="008C5C15"/>
    <w:rsid w:val="008D213A"/>
    <w:rsid w:val="0093342A"/>
    <w:rsid w:val="009756C0"/>
    <w:rsid w:val="009D6E5C"/>
    <w:rsid w:val="009E655E"/>
    <w:rsid w:val="00A0305F"/>
    <w:rsid w:val="00A1267B"/>
    <w:rsid w:val="00A343F5"/>
    <w:rsid w:val="00A55E45"/>
    <w:rsid w:val="00A659EA"/>
    <w:rsid w:val="00A830EE"/>
    <w:rsid w:val="00A83B72"/>
    <w:rsid w:val="00A93F99"/>
    <w:rsid w:val="00AA768E"/>
    <w:rsid w:val="00AC5DD4"/>
    <w:rsid w:val="00AF0632"/>
    <w:rsid w:val="00B10F58"/>
    <w:rsid w:val="00B526F1"/>
    <w:rsid w:val="00BA3B3B"/>
    <w:rsid w:val="00BA5112"/>
    <w:rsid w:val="00BB0532"/>
    <w:rsid w:val="00BB343D"/>
    <w:rsid w:val="00C0436D"/>
    <w:rsid w:val="00C14CA2"/>
    <w:rsid w:val="00C41E4E"/>
    <w:rsid w:val="00C6143B"/>
    <w:rsid w:val="00C811F6"/>
    <w:rsid w:val="00C821F4"/>
    <w:rsid w:val="00CA55F1"/>
    <w:rsid w:val="00CC5106"/>
    <w:rsid w:val="00CE5369"/>
    <w:rsid w:val="00CF0F1B"/>
    <w:rsid w:val="00CF48DF"/>
    <w:rsid w:val="00D164E9"/>
    <w:rsid w:val="00D65D0E"/>
    <w:rsid w:val="00D74BA4"/>
    <w:rsid w:val="00D94359"/>
    <w:rsid w:val="00DB4EA7"/>
    <w:rsid w:val="00DB5A70"/>
    <w:rsid w:val="00DC2F77"/>
    <w:rsid w:val="00E2139D"/>
    <w:rsid w:val="00E27FB8"/>
    <w:rsid w:val="00E33EEC"/>
    <w:rsid w:val="00E44EC3"/>
    <w:rsid w:val="00E60DA0"/>
    <w:rsid w:val="00EC6FBA"/>
    <w:rsid w:val="00EC75C4"/>
    <w:rsid w:val="00EE5A50"/>
    <w:rsid w:val="00F01D30"/>
    <w:rsid w:val="00F05507"/>
    <w:rsid w:val="00F12D5C"/>
    <w:rsid w:val="00F12F2F"/>
    <w:rsid w:val="00F361FE"/>
    <w:rsid w:val="00F43C70"/>
    <w:rsid w:val="00F44B8A"/>
    <w:rsid w:val="00F4637D"/>
    <w:rsid w:val="00F63114"/>
    <w:rsid w:val="00FD71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9C7BE"/>
  <w15:docId w15:val="{5FC493FE-75EA-4E59-AD8E-E6BEB8B2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68E"/>
    <w:pPr>
      <w:suppressAutoHyphens/>
      <w:spacing w:after="200" w:line="276" w:lineRule="auto"/>
      <w:textAlignment w:val="baseline"/>
    </w:pPr>
    <w:rPr>
      <w:rFonts w:ascii="Calibri" w:eastAsia="SimSun" w:hAnsi="Calibri" w:cs="Tahoma"/>
      <w:kern w:val="1"/>
      <w:lang w:val="en-US" w:eastAsia="ar-SA"/>
    </w:rPr>
  </w:style>
  <w:style w:type="paragraph" w:styleId="Heading1">
    <w:name w:val="heading 1"/>
    <w:basedOn w:val="Normal"/>
    <w:next w:val="BodyText"/>
    <w:link w:val="Heading1Char"/>
    <w:qFormat/>
    <w:rsid w:val="00AA768E"/>
    <w:pPr>
      <w:keepNext/>
      <w:keepLines/>
      <w:tabs>
        <w:tab w:val="num" w:pos="0"/>
      </w:tabs>
      <w:spacing w:before="480" w:after="0"/>
      <w:outlineLvl w:val="0"/>
    </w:pPr>
    <w:rPr>
      <w:rFonts w:ascii="Cambria" w:hAnsi="Cambria"/>
      <w:b/>
      <w:bCs/>
      <w:color w:val="365F91"/>
      <w:sz w:val="28"/>
      <w:szCs w:val="28"/>
    </w:rPr>
  </w:style>
  <w:style w:type="paragraph" w:styleId="Heading2">
    <w:name w:val="heading 2"/>
    <w:basedOn w:val="Normal"/>
    <w:next w:val="BodyText"/>
    <w:link w:val="Heading2Char"/>
    <w:qFormat/>
    <w:rsid w:val="00AA768E"/>
    <w:pPr>
      <w:keepNext/>
      <w:keepLines/>
      <w:tabs>
        <w:tab w:val="num" w:pos="0"/>
      </w:tabs>
      <w:spacing w:before="200" w:after="0"/>
      <w:outlineLvl w:val="1"/>
    </w:pPr>
    <w:rPr>
      <w:rFonts w:ascii="Cambria" w:hAnsi="Cambria"/>
      <w:b/>
      <w:bCs/>
      <w:color w:val="4F81BD"/>
      <w:sz w:val="26"/>
      <w:szCs w:val="26"/>
    </w:rPr>
  </w:style>
  <w:style w:type="paragraph" w:styleId="Heading3">
    <w:name w:val="heading 3"/>
    <w:basedOn w:val="Normal"/>
    <w:next w:val="BodyText"/>
    <w:link w:val="Heading3Char"/>
    <w:qFormat/>
    <w:rsid w:val="00AA768E"/>
    <w:pPr>
      <w:keepNext/>
      <w:keepLines/>
      <w:tabs>
        <w:tab w:val="num" w:pos="0"/>
      </w:tab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68E"/>
    <w:rPr>
      <w:rFonts w:ascii="Cambria" w:eastAsia="SimSun" w:hAnsi="Cambria" w:cs="Tahoma"/>
      <w:b/>
      <w:bCs/>
      <w:color w:val="365F91"/>
      <w:kern w:val="1"/>
      <w:sz w:val="28"/>
      <w:szCs w:val="28"/>
      <w:lang w:val="en-US" w:eastAsia="ar-SA"/>
    </w:rPr>
  </w:style>
  <w:style w:type="character" w:customStyle="1" w:styleId="Heading2Char">
    <w:name w:val="Heading 2 Char"/>
    <w:basedOn w:val="DefaultParagraphFont"/>
    <w:link w:val="Heading2"/>
    <w:rsid w:val="00AA768E"/>
    <w:rPr>
      <w:rFonts w:ascii="Cambria" w:eastAsia="SimSun" w:hAnsi="Cambria" w:cs="Tahoma"/>
      <w:b/>
      <w:bCs/>
      <w:color w:val="4F81BD"/>
      <w:kern w:val="1"/>
      <w:sz w:val="26"/>
      <w:szCs w:val="26"/>
      <w:lang w:val="en-US" w:eastAsia="ar-SA"/>
    </w:rPr>
  </w:style>
  <w:style w:type="character" w:customStyle="1" w:styleId="Heading3Char">
    <w:name w:val="Heading 3 Char"/>
    <w:basedOn w:val="DefaultParagraphFont"/>
    <w:link w:val="Heading3"/>
    <w:rsid w:val="00AA768E"/>
    <w:rPr>
      <w:rFonts w:ascii="Cambria" w:eastAsia="SimSun" w:hAnsi="Cambria" w:cs="Tahoma"/>
      <w:b/>
      <w:bCs/>
      <w:color w:val="4F81BD"/>
      <w:kern w:val="1"/>
      <w:lang w:val="en-US" w:eastAsia="ar-SA"/>
    </w:rPr>
  </w:style>
  <w:style w:type="paragraph" w:styleId="BodyText">
    <w:name w:val="Body Text"/>
    <w:basedOn w:val="Normal"/>
    <w:link w:val="BodyTextChar"/>
    <w:rsid w:val="00AA768E"/>
    <w:pPr>
      <w:widowControl w:val="0"/>
      <w:spacing w:after="120" w:line="100" w:lineRule="atLeast"/>
    </w:pPr>
    <w:rPr>
      <w:rFonts w:ascii="Times New Roman" w:hAnsi="Times New Roman" w:cs="Arial"/>
      <w:sz w:val="24"/>
      <w:szCs w:val="24"/>
      <w:lang w:val="en-IN" w:eastAsia="hi-IN" w:bidi="hi-IN"/>
    </w:rPr>
  </w:style>
  <w:style w:type="character" w:customStyle="1" w:styleId="BodyTextChar">
    <w:name w:val="Body Text Char"/>
    <w:basedOn w:val="DefaultParagraphFont"/>
    <w:link w:val="BodyText"/>
    <w:rsid w:val="00AA768E"/>
    <w:rPr>
      <w:rFonts w:ascii="Times New Roman" w:eastAsia="SimSun" w:hAnsi="Times New Roman" w:cs="Arial"/>
      <w:kern w:val="1"/>
      <w:sz w:val="24"/>
      <w:szCs w:val="24"/>
      <w:lang w:eastAsia="hi-IN" w:bidi="hi-IN"/>
    </w:rPr>
  </w:style>
  <w:style w:type="paragraph" w:styleId="ListParagraph">
    <w:name w:val="List Paragraph"/>
    <w:basedOn w:val="Normal"/>
    <w:qFormat/>
    <w:rsid w:val="00AA768E"/>
    <w:pPr>
      <w:ind w:left="720"/>
    </w:pPr>
  </w:style>
  <w:style w:type="character" w:styleId="Hyperlink">
    <w:name w:val="Hyperlink"/>
    <w:basedOn w:val="DefaultParagraphFont"/>
    <w:uiPriority w:val="99"/>
    <w:unhideWhenUsed/>
    <w:rsid w:val="00AA768E"/>
    <w:rPr>
      <w:color w:val="0563C1" w:themeColor="hyperlink"/>
      <w:u w:val="single"/>
    </w:rPr>
  </w:style>
  <w:style w:type="paragraph" w:styleId="Header">
    <w:name w:val="header"/>
    <w:basedOn w:val="Normal"/>
    <w:link w:val="HeaderChar"/>
    <w:uiPriority w:val="99"/>
    <w:semiHidden/>
    <w:unhideWhenUsed/>
    <w:rsid w:val="00BA3B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3B3B"/>
    <w:rPr>
      <w:rFonts w:ascii="Calibri" w:eastAsia="SimSun" w:hAnsi="Calibri" w:cs="Tahoma"/>
      <w:kern w:val="1"/>
      <w:lang w:val="en-US" w:eastAsia="ar-SA"/>
    </w:rPr>
  </w:style>
  <w:style w:type="paragraph" w:styleId="Footer">
    <w:name w:val="footer"/>
    <w:basedOn w:val="Normal"/>
    <w:link w:val="FooterChar"/>
    <w:uiPriority w:val="99"/>
    <w:semiHidden/>
    <w:unhideWhenUsed/>
    <w:rsid w:val="00BA3B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3B3B"/>
    <w:rPr>
      <w:rFonts w:ascii="Calibri" w:eastAsia="SimSun" w:hAnsi="Calibri" w:cs="Tahoma"/>
      <w:kern w:val="1"/>
      <w:lang w:val="en-US" w:eastAsia="ar-SA"/>
    </w:rPr>
  </w:style>
  <w:style w:type="paragraph" w:styleId="BalloonText">
    <w:name w:val="Balloon Text"/>
    <w:basedOn w:val="Normal"/>
    <w:link w:val="BalloonTextChar"/>
    <w:uiPriority w:val="99"/>
    <w:semiHidden/>
    <w:unhideWhenUsed/>
    <w:rsid w:val="00BA3B3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A3B3B"/>
    <w:rPr>
      <w:rFonts w:ascii="Tahoma" w:eastAsia="SimSun" w:hAnsi="Tahoma" w:cs="Tahoma"/>
      <w:kern w:val="1"/>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05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84EBF-0C09-4BC8-BD8A-6A8EA52C1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patel</dc:creator>
  <cp:lastModifiedBy>Nitheesha</cp:lastModifiedBy>
  <cp:revision>80</cp:revision>
  <dcterms:created xsi:type="dcterms:W3CDTF">2021-02-19T15:23:00Z</dcterms:created>
  <dcterms:modified xsi:type="dcterms:W3CDTF">2021-05-10T14:55:00Z</dcterms:modified>
</cp:coreProperties>
</file>