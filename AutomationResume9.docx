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80B9D" w:rsidRPr="002804B0" w:rsidRDefault="00D1665D" w:rsidP="00E50D43">
      <w:pPr>
        <w:tabs>
          <w:tab w:val="left" w:pos="4380"/>
          <w:tab w:val="center" w:pos="5662"/>
        </w:tabs>
        <w:spacing w:line="276" w:lineRule="auto"/>
        <w:rPr>
          <w:rStyle w:val="Hyperlink"/>
          <w:rFonts w:ascii="Calibri" w:hAnsi="Calibri" w:cs="Calibri"/>
          <w:color w:val="auto"/>
          <w:u w:val="none"/>
          <w:lang w:val="en-IN" w:eastAsia="en-IN"/>
        </w:rPr>
      </w:pPr>
      <w:r>
        <w:rPr>
          <w:rFonts w:ascii="Cambria" w:hAnsi="Cambria"/>
          <w:b/>
          <w:sz w:val="32"/>
          <w:szCs w:val="32"/>
        </w:rPr>
        <w:tab/>
      </w:r>
    </w:p>
    <w:p w:rsidR="0009125C" w:rsidRPr="008B045C" w:rsidRDefault="0009125C" w:rsidP="00B304D9">
      <w:pPr>
        <w:spacing w:line="276" w:lineRule="auto"/>
        <w:jc w:val="center"/>
        <w:rPr>
          <w:rStyle w:val="Hyperlink"/>
          <w:color w:val="auto"/>
          <w:sz w:val="28"/>
          <w:szCs w:val="28"/>
          <w:u w:val="none"/>
        </w:rPr>
      </w:pPr>
    </w:p>
    <w:p w:rsidR="0009125C" w:rsidRPr="00223059" w:rsidRDefault="00EA6100" w:rsidP="00E062FA">
      <w:pPr>
        <w:pBdr>
          <w:bottom w:val="single" w:sz="8" w:space="1" w:color="000000"/>
          <w:right w:val="single" w:sz="8" w:space="4" w:color="000000"/>
        </w:pBdr>
        <w:shd w:val="clear" w:color="auto" w:fill="B6DDE8"/>
        <w:spacing w:before="120" w:after="200"/>
        <w:jc w:val="both"/>
        <w:rPr>
          <w:rStyle w:val="Hyperlink"/>
          <w:rFonts w:eastAsia="SimSun"/>
          <w:bCs/>
          <w:color w:val="auto"/>
          <w:u w:val="none"/>
        </w:rPr>
      </w:pPr>
      <w:r>
        <w:rPr>
          <w:b/>
          <w:bCs/>
        </w:rPr>
        <w:t>OBJECTIVE</w:t>
      </w:r>
    </w:p>
    <w:p w:rsidR="001044D4" w:rsidRPr="00223059" w:rsidRDefault="001044D4" w:rsidP="001044D4">
      <w:pPr>
        <w:pStyle w:val="BodyText"/>
        <w:ind w:right="636"/>
      </w:pPr>
      <w:r>
        <w:t>Seeking an exciting and challenging career in IT industry wherein my knowledge will prove effective towards the growth and development of the organization and myself.</w:t>
      </w:r>
    </w:p>
    <w:p w:rsidR="00B97427" w:rsidRPr="00223059" w:rsidRDefault="00BD3BB9" w:rsidP="00BD3BB9">
      <w:pPr>
        <w:pBdr>
          <w:bottom w:val="single" w:sz="8" w:space="1" w:color="000000"/>
          <w:right w:val="single" w:sz="8" w:space="4" w:color="000000"/>
        </w:pBdr>
        <w:shd w:val="clear" w:color="auto" w:fill="B6DDE8"/>
        <w:spacing w:before="120" w:after="200"/>
        <w:jc w:val="both"/>
        <w:rPr>
          <w:rFonts w:eastAsia="SimSun"/>
          <w:b/>
        </w:rPr>
      </w:pPr>
      <w:r w:rsidRPr="00223059">
        <w:rPr>
          <w:rFonts w:eastAsia="SimSun"/>
          <w:b/>
        </w:rPr>
        <w:t>TECHNICAL EXPERIENCE:</w:t>
      </w:r>
    </w:p>
    <w:p w:rsidR="00F8355C" w:rsidRDefault="004D64DA" w:rsidP="004D64DA">
      <w:pPr>
        <w:rPr>
          <w:b/>
          <w:u w:val="single"/>
          <w:lang w:val="sv-SE"/>
        </w:rPr>
      </w:pPr>
      <w:r>
        <w:rPr>
          <w:b/>
          <w:u w:val="single"/>
          <w:lang w:val="sv-SE"/>
        </w:rPr>
        <w:t>Automation</w:t>
      </w:r>
      <w:r w:rsidR="00BD3BB9" w:rsidRPr="00223059">
        <w:rPr>
          <w:b/>
          <w:u w:val="single"/>
          <w:lang w:val="sv-SE"/>
        </w:rPr>
        <w:t xml:space="preserve"> Skill:</w:t>
      </w:r>
    </w:p>
    <w:p w:rsidR="001044D4" w:rsidRPr="00223059" w:rsidRDefault="001044D4" w:rsidP="004D64DA">
      <w:pPr>
        <w:rPr>
          <w:b/>
          <w:u w:val="single"/>
          <w:lang w:val="sv-SE"/>
        </w:rPr>
      </w:pPr>
    </w:p>
    <w:p w:rsidR="00F8355C" w:rsidRPr="00C173EA" w:rsidRDefault="00F8355C" w:rsidP="00C173EA">
      <w:pPr>
        <w:pStyle w:val="ListParagraph"/>
        <w:numPr>
          <w:ilvl w:val="0"/>
          <w:numId w:val="27"/>
        </w:numPr>
        <w:contextualSpacing/>
        <w:rPr>
          <w:rFonts w:ascii="Times New Roman" w:hAnsi="Times New Roman" w:cs="Times New Roman"/>
          <w:sz w:val="24"/>
          <w:lang w:val="sv-SE"/>
        </w:rPr>
      </w:pPr>
      <w:r w:rsidRPr="00C173EA">
        <w:rPr>
          <w:rFonts w:ascii="Times New Roman" w:hAnsi="Times New Roman" w:cs="Times New Roman"/>
          <w:sz w:val="24"/>
          <w:lang w:val="sv-SE"/>
        </w:rPr>
        <w:t>5</w:t>
      </w:r>
      <w:r w:rsidR="00D526D1" w:rsidRPr="00C173EA">
        <w:rPr>
          <w:rFonts w:ascii="Times New Roman" w:hAnsi="Times New Roman" w:cs="Times New Roman"/>
          <w:sz w:val="24"/>
          <w:lang w:val="sv-SE"/>
        </w:rPr>
        <w:t>.1</w:t>
      </w:r>
      <w:r w:rsidR="001044D4" w:rsidRPr="00C173EA">
        <w:rPr>
          <w:rFonts w:ascii="Times New Roman" w:hAnsi="Times New Roman" w:cs="Times New Roman"/>
          <w:sz w:val="24"/>
          <w:lang w:val="sv-SE"/>
        </w:rPr>
        <w:t xml:space="preserve"> </w:t>
      </w:r>
      <w:r w:rsidRPr="00C173EA">
        <w:rPr>
          <w:rFonts w:ascii="Times New Roman" w:hAnsi="Times New Roman" w:cs="Times New Roman"/>
          <w:sz w:val="24"/>
          <w:lang w:val="sv-SE"/>
        </w:rPr>
        <w:t>years of Automation Testing and Manual testing Experience in project life cycle.</w:t>
      </w:r>
    </w:p>
    <w:p w:rsidR="00F8355C" w:rsidRPr="00C173EA" w:rsidRDefault="00F8355C" w:rsidP="00C173EA">
      <w:pPr>
        <w:pStyle w:val="ListParagraph"/>
        <w:numPr>
          <w:ilvl w:val="0"/>
          <w:numId w:val="27"/>
        </w:numPr>
        <w:contextualSpacing/>
        <w:rPr>
          <w:rFonts w:ascii="Times New Roman" w:hAnsi="Times New Roman" w:cs="Times New Roman"/>
          <w:sz w:val="24"/>
          <w:lang w:val="sv-SE"/>
        </w:rPr>
      </w:pPr>
      <w:r w:rsidRPr="00C173EA">
        <w:rPr>
          <w:rFonts w:ascii="Times New Roman" w:hAnsi="Times New Roman" w:cs="Times New Roman"/>
          <w:sz w:val="24"/>
          <w:lang w:val="sv-SE"/>
        </w:rPr>
        <w:t xml:space="preserve">Proficient in Test Automation using </w:t>
      </w:r>
      <w:r w:rsidRPr="00C173EA">
        <w:rPr>
          <w:rFonts w:ascii="Times New Roman" w:hAnsi="Times New Roman" w:cs="Times New Roman"/>
          <w:b/>
          <w:sz w:val="24"/>
          <w:lang w:val="sv-SE"/>
        </w:rPr>
        <w:t>Selenium</w:t>
      </w:r>
      <w:r w:rsidRPr="00C173EA">
        <w:rPr>
          <w:rFonts w:ascii="Times New Roman" w:hAnsi="Times New Roman" w:cs="Times New Roman"/>
          <w:sz w:val="24"/>
          <w:lang w:val="sv-SE"/>
        </w:rPr>
        <w:t xml:space="preserve"> </w:t>
      </w:r>
      <w:r w:rsidRPr="00C173EA">
        <w:rPr>
          <w:rFonts w:ascii="Times New Roman" w:hAnsi="Times New Roman" w:cs="Times New Roman"/>
          <w:b/>
          <w:sz w:val="24"/>
          <w:lang w:val="sv-SE"/>
        </w:rPr>
        <w:t>Webdriver.</w:t>
      </w:r>
    </w:p>
    <w:p w:rsidR="004D64DA" w:rsidRPr="00C173EA" w:rsidRDefault="004D64DA" w:rsidP="00C173EA">
      <w:pPr>
        <w:pStyle w:val="ListParagraph"/>
        <w:numPr>
          <w:ilvl w:val="0"/>
          <w:numId w:val="27"/>
        </w:numPr>
        <w:contextualSpacing/>
        <w:rPr>
          <w:rFonts w:ascii="Times New Roman" w:hAnsi="Times New Roman" w:cs="Times New Roman"/>
          <w:sz w:val="24"/>
          <w:lang w:val="sv-SE"/>
        </w:rPr>
      </w:pPr>
      <w:r w:rsidRPr="00C173EA">
        <w:rPr>
          <w:rFonts w:ascii="Times New Roman" w:hAnsi="Times New Roman" w:cs="Times New Roman"/>
          <w:sz w:val="24"/>
        </w:rPr>
        <w:t>Have good exposure on writing Test scripts using</w:t>
      </w:r>
      <w:r w:rsidR="00BD3BB9" w:rsidRPr="00C173EA">
        <w:rPr>
          <w:rFonts w:ascii="Times New Roman" w:hAnsi="Times New Roman" w:cs="Times New Roman"/>
          <w:b/>
          <w:sz w:val="24"/>
        </w:rPr>
        <w:t xml:space="preserve"> Locators</w:t>
      </w:r>
      <w:r w:rsidRPr="00C173EA">
        <w:rPr>
          <w:rFonts w:ascii="Times New Roman" w:hAnsi="Times New Roman" w:cs="Times New Roman"/>
          <w:b/>
          <w:sz w:val="24"/>
        </w:rPr>
        <w:t>.</w:t>
      </w:r>
    </w:p>
    <w:p w:rsidR="00990689" w:rsidRPr="00C173EA" w:rsidRDefault="00990689" w:rsidP="00C173EA">
      <w:pPr>
        <w:pStyle w:val="ListParagraph"/>
        <w:numPr>
          <w:ilvl w:val="0"/>
          <w:numId w:val="27"/>
        </w:numPr>
        <w:contextualSpacing/>
        <w:rPr>
          <w:rFonts w:ascii="Times New Roman" w:hAnsi="Times New Roman" w:cs="Times New Roman"/>
          <w:sz w:val="24"/>
          <w:lang w:val="sv-SE"/>
        </w:rPr>
      </w:pPr>
      <w:r w:rsidRPr="00C173EA">
        <w:rPr>
          <w:rFonts w:ascii="Times New Roman" w:hAnsi="Times New Roman" w:cs="Times New Roman"/>
          <w:sz w:val="24"/>
        </w:rPr>
        <w:t xml:space="preserve">Hands on Experience to read and write </w:t>
      </w:r>
      <w:r w:rsidRPr="00C173EA">
        <w:rPr>
          <w:rFonts w:ascii="Times New Roman" w:hAnsi="Times New Roman" w:cs="Times New Roman"/>
          <w:b/>
          <w:sz w:val="24"/>
        </w:rPr>
        <w:t>Properties file</w:t>
      </w:r>
      <w:r w:rsidRPr="00C173EA">
        <w:rPr>
          <w:rFonts w:ascii="Times New Roman" w:hAnsi="Times New Roman" w:cs="Times New Roman"/>
          <w:sz w:val="24"/>
        </w:rPr>
        <w:t>.</w:t>
      </w:r>
    </w:p>
    <w:p w:rsidR="00762167" w:rsidRPr="00C173EA" w:rsidRDefault="00990689" w:rsidP="00C173EA">
      <w:pPr>
        <w:pStyle w:val="ListParagraph"/>
        <w:numPr>
          <w:ilvl w:val="0"/>
          <w:numId w:val="27"/>
        </w:numPr>
        <w:contextualSpacing/>
        <w:rPr>
          <w:rFonts w:ascii="Times New Roman" w:hAnsi="Times New Roman" w:cs="Times New Roman"/>
          <w:sz w:val="24"/>
          <w:lang w:val="sv-SE"/>
        </w:rPr>
      </w:pPr>
      <w:r w:rsidRPr="00C173EA">
        <w:rPr>
          <w:rFonts w:ascii="Times New Roman" w:hAnsi="Times New Roman" w:cs="Times New Roman"/>
          <w:sz w:val="24"/>
        </w:rPr>
        <w:t xml:space="preserve">Expertise to read and write data from </w:t>
      </w:r>
      <w:r w:rsidRPr="00C173EA">
        <w:rPr>
          <w:rFonts w:ascii="Times New Roman" w:hAnsi="Times New Roman" w:cs="Times New Roman"/>
          <w:b/>
          <w:sz w:val="24"/>
        </w:rPr>
        <w:t>Excel Sheet</w:t>
      </w:r>
      <w:r w:rsidR="00EA6100" w:rsidRPr="00C173EA">
        <w:rPr>
          <w:rFonts w:ascii="Times New Roman" w:hAnsi="Times New Roman" w:cs="Times New Roman"/>
          <w:b/>
          <w:sz w:val="24"/>
        </w:rPr>
        <w:t xml:space="preserve"> for Test Scripts</w:t>
      </w:r>
      <w:r w:rsidR="00A8494A" w:rsidRPr="00C173EA">
        <w:rPr>
          <w:rFonts w:ascii="Times New Roman" w:hAnsi="Times New Roman" w:cs="Times New Roman"/>
          <w:b/>
          <w:sz w:val="24"/>
        </w:rPr>
        <w:t xml:space="preserve"> using Apache POI library</w:t>
      </w:r>
      <w:r w:rsidRPr="00C173EA">
        <w:rPr>
          <w:rFonts w:ascii="Times New Roman" w:hAnsi="Times New Roman" w:cs="Times New Roman"/>
          <w:b/>
          <w:sz w:val="24"/>
        </w:rPr>
        <w:t>.</w:t>
      </w:r>
    </w:p>
    <w:p w:rsidR="00990689" w:rsidRPr="00C173EA" w:rsidRDefault="00990689" w:rsidP="00C173EA">
      <w:pPr>
        <w:pStyle w:val="ListParagraph"/>
        <w:numPr>
          <w:ilvl w:val="0"/>
          <w:numId w:val="27"/>
        </w:numPr>
        <w:contextualSpacing/>
        <w:rPr>
          <w:rFonts w:ascii="Times New Roman" w:hAnsi="Times New Roman" w:cs="Times New Roman"/>
          <w:sz w:val="24"/>
          <w:lang w:val="sv-SE"/>
        </w:rPr>
      </w:pPr>
      <w:r w:rsidRPr="00C173EA">
        <w:rPr>
          <w:rFonts w:ascii="Times New Roman" w:hAnsi="Times New Roman" w:cs="Times New Roman"/>
          <w:sz w:val="24"/>
          <w:lang w:val="sv-SE"/>
        </w:rPr>
        <w:t>Involved in developing</w:t>
      </w:r>
      <w:r w:rsidRPr="00C173EA">
        <w:rPr>
          <w:rFonts w:ascii="Times New Roman" w:hAnsi="Times New Roman" w:cs="Times New Roman"/>
          <w:b/>
          <w:sz w:val="24"/>
          <w:lang w:val="sv-SE"/>
        </w:rPr>
        <w:t xml:space="preserve"> POM</w:t>
      </w:r>
      <w:r w:rsidR="00D43DA1" w:rsidRPr="00C173EA">
        <w:rPr>
          <w:rFonts w:ascii="Times New Roman" w:hAnsi="Times New Roman" w:cs="Times New Roman"/>
          <w:b/>
          <w:sz w:val="24"/>
          <w:lang w:val="sv-SE"/>
        </w:rPr>
        <w:t>(Page Object Model)</w:t>
      </w:r>
      <w:r w:rsidRPr="00C173EA">
        <w:rPr>
          <w:rFonts w:ascii="Times New Roman" w:hAnsi="Times New Roman" w:cs="Times New Roman"/>
          <w:b/>
          <w:sz w:val="24"/>
          <w:lang w:val="sv-SE"/>
        </w:rPr>
        <w:t xml:space="preserve"> Repository</w:t>
      </w:r>
      <w:r w:rsidRPr="00C173EA">
        <w:rPr>
          <w:rFonts w:ascii="Times New Roman" w:hAnsi="Times New Roman" w:cs="Times New Roman"/>
          <w:sz w:val="24"/>
          <w:lang w:val="sv-SE"/>
        </w:rPr>
        <w:t xml:space="preserve"> in</w:t>
      </w:r>
      <w:r w:rsidRPr="00C173EA">
        <w:rPr>
          <w:rFonts w:ascii="Times New Roman" w:hAnsi="Times New Roman" w:cs="Times New Roman"/>
          <w:b/>
          <w:sz w:val="24"/>
          <w:lang w:val="sv-SE"/>
        </w:rPr>
        <w:t xml:space="preserve"> </w:t>
      </w:r>
      <w:r w:rsidRPr="00C173EA">
        <w:rPr>
          <w:rFonts w:ascii="Times New Roman" w:hAnsi="Times New Roman" w:cs="Times New Roman"/>
          <w:sz w:val="24"/>
          <w:lang w:val="sv-SE"/>
        </w:rPr>
        <w:t>the</w:t>
      </w:r>
      <w:r w:rsidRPr="00C173EA">
        <w:rPr>
          <w:rFonts w:ascii="Times New Roman" w:hAnsi="Times New Roman" w:cs="Times New Roman"/>
          <w:b/>
          <w:sz w:val="24"/>
          <w:lang w:val="sv-SE"/>
        </w:rPr>
        <w:t xml:space="preserve"> Framework.</w:t>
      </w:r>
    </w:p>
    <w:p w:rsidR="00BD3BB9" w:rsidRPr="00C173EA" w:rsidRDefault="00442C7A" w:rsidP="00C173EA">
      <w:pPr>
        <w:pStyle w:val="ListParagraph"/>
        <w:numPr>
          <w:ilvl w:val="0"/>
          <w:numId w:val="27"/>
        </w:numPr>
        <w:contextualSpacing/>
        <w:rPr>
          <w:rFonts w:ascii="Times New Roman" w:hAnsi="Times New Roman" w:cs="Times New Roman"/>
          <w:sz w:val="24"/>
          <w:lang w:val="sv-SE"/>
        </w:rPr>
      </w:pPr>
      <w:r w:rsidRPr="00C173EA">
        <w:rPr>
          <w:rFonts w:ascii="Times New Roman" w:hAnsi="Times New Roman" w:cs="Times New Roman"/>
          <w:sz w:val="24"/>
        </w:rPr>
        <w:t>Expertise</w:t>
      </w:r>
      <w:r w:rsidR="00CD7644" w:rsidRPr="00C173EA">
        <w:rPr>
          <w:rFonts w:ascii="Times New Roman" w:hAnsi="Times New Roman" w:cs="Times New Roman"/>
          <w:sz w:val="24"/>
        </w:rPr>
        <w:t xml:space="preserve"> in</w:t>
      </w:r>
      <w:r w:rsidR="00876DBE" w:rsidRPr="00C173EA">
        <w:rPr>
          <w:rFonts w:ascii="Times New Roman" w:hAnsi="Times New Roman" w:cs="Times New Roman"/>
          <w:sz w:val="24"/>
        </w:rPr>
        <w:t xml:space="preserve"> </w:t>
      </w:r>
      <w:r w:rsidR="00876DBE" w:rsidRPr="00C173EA">
        <w:rPr>
          <w:rFonts w:ascii="Times New Roman" w:hAnsi="Times New Roman" w:cs="Times New Roman"/>
          <w:b/>
          <w:sz w:val="24"/>
        </w:rPr>
        <w:t>Handling</w:t>
      </w:r>
      <w:r w:rsidR="00876DBE" w:rsidRPr="00C173EA">
        <w:rPr>
          <w:rFonts w:ascii="Times New Roman" w:hAnsi="Times New Roman" w:cs="Times New Roman"/>
          <w:sz w:val="24"/>
        </w:rPr>
        <w:t xml:space="preserve"> </w:t>
      </w:r>
      <w:r w:rsidR="00EA6100" w:rsidRPr="00C173EA">
        <w:rPr>
          <w:rFonts w:ascii="Times New Roman" w:hAnsi="Times New Roman" w:cs="Times New Roman"/>
          <w:b/>
          <w:sz w:val="24"/>
        </w:rPr>
        <w:t>DOM element events using selenium</w:t>
      </w:r>
      <w:r w:rsidR="00D43DA1" w:rsidRPr="00C173EA">
        <w:rPr>
          <w:rFonts w:ascii="Times New Roman" w:hAnsi="Times New Roman" w:cs="Times New Roman"/>
          <w:b/>
          <w:sz w:val="24"/>
        </w:rPr>
        <w:t>.</w:t>
      </w:r>
    </w:p>
    <w:p w:rsidR="00BD3BB9" w:rsidRPr="00C173EA" w:rsidRDefault="00442C7A" w:rsidP="00C173EA">
      <w:pPr>
        <w:pStyle w:val="ListParagraph"/>
        <w:numPr>
          <w:ilvl w:val="0"/>
          <w:numId w:val="27"/>
        </w:numPr>
        <w:contextualSpacing/>
        <w:rPr>
          <w:rFonts w:ascii="Times New Roman" w:hAnsi="Times New Roman" w:cs="Times New Roman"/>
          <w:sz w:val="24"/>
          <w:lang w:val="sv-SE"/>
        </w:rPr>
      </w:pPr>
      <w:r w:rsidRPr="00C173EA">
        <w:rPr>
          <w:rFonts w:ascii="Times New Roman" w:hAnsi="Times New Roman" w:cs="Times New Roman"/>
          <w:sz w:val="24"/>
        </w:rPr>
        <w:t xml:space="preserve">Expertise </w:t>
      </w:r>
      <w:r w:rsidR="00CD7644" w:rsidRPr="00C173EA">
        <w:rPr>
          <w:rFonts w:ascii="Times New Roman" w:hAnsi="Times New Roman" w:cs="Times New Roman"/>
          <w:sz w:val="24"/>
        </w:rPr>
        <w:t>in</w:t>
      </w:r>
      <w:r w:rsidR="00BD3BB9" w:rsidRPr="00C173EA">
        <w:rPr>
          <w:rFonts w:ascii="Times New Roman" w:hAnsi="Times New Roman" w:cs="Times New Roman"/>
          <w:sz w:val="24"/>
        </w:rPr>
        <w:t xml:space="preserve"> </w:t>
      </w:r>
      <w:r w:rsidR="00BD3BB9" w:rsidRPr="00C173EA">
        <w:rPr>
          <w:rFonts w:ascii="Times New Roman" w:hAnsi="Times New Roman" w:cs="Times New Roman"/>
          <w:b/>
          <w:sz w:val="24"/>
        </w:rPr>
        <w:t>Popup handling</w:t>
      </w:r>
      <w:r w:rsidR="00D43DA1" w:rsidRPr="00C173EA">
        <w:rPr>
          <w:rFonts w:ascii="Times New Roman" w:hAnsi="Times New Roman" w:cs="Times New Roman"/>
          <w:b/>
          <w:sz w:val="24"/>
        </w:rPr>
        <w:t xml:space="preserve"> on Ale</w:t>
      </w:r>
      <w:r w:rsidR="00EA6100" w:rsidRPr="00C173EA">
        <w:rPr>
          <w:rFonts w:ascii="Times New Roman" w:hAnsi="Times New Roman" w:cs="Times New Roman"/>
          <w:b/>
          <w:sz w:val="24"/>
        </w:rPr>
        <w:t xml:space="preserve">rt, Child Browser, File Upload, </w:t>
      </w:r>
      <w:r w:rsidR="00D43DA1" w:rsidRPr="00C173EA">
        <w:rPr>
          <w:rFonts w:ascii="Times New Roman" w:hAnsi="Times New Roman" w:cs="Times New Roman"/>
          <w:b/>
          <w:sz w:val="24"/>
        </w:rPr>
        <w:t>File Download.</w:t>
      </w:r>
    </w:p>
    <w:p w:rsidR="00762167" w:rsidRPr="00C173EA" w:rsidRDefault="00762167" w:rsidP="00C173EA">
      <w:pPr>
        <w:pStyle w:val="ListParagraph"/>
        <w:numPr>
          <w:ilvl w:val="0"/>
          <w:numId w:val="27"/>
        </w:numPr>
        <w:contextualSpacing/>
        <w:rPr>
          <w:rFonts w:ascii="Times New Roman" w:hAnsi="Times New Roman" w:cs="Times New Roman"/>
          <w:sz w:val="24"/>
          <w:lang w:val="sv-SE"/>
        </w:rPr>
      </w:pPr>
      <w:r w:rsidRPr="00C173EA">
        <w:rPr>
          <w:rFonts w:ascii="Times New Roman" w:hAnsi="Times New Roman" w:cs="Times New Roman"/>
          <w:sz w:val="24"/>
          <w:lang w:val="sv-SE"/>
        </w:rPr>
        <w:t>Expertise in Test-NG listener.</w:t>
      </w:r>
    </w:p>
    <w:p w:rsidR="00762167" w:rsidRPr="00C173EA" w:rsidRDefault="00762167" w:rsidP="00C173EA">
      <w:pPr>
        <w:pStyle w:val="ListParagraph"/>
        <w:numPr>
          <w:ilvl w:val="0"/>
          <w:numId w:val="27"/>
        </w:numPr>
        <w:contextualSpacing/>
        <w:rPr>
          <w:rFonts w:ascii="Times New Roman" w:hAnsi="Times New Roman" w:cs="Times New Roman"/>
          <w:sz w:val="24"/>
          <w:lang w:val="sv-SE"/>
        </w:rPr>
      </w:pPr>
      <w:r w:rsidRPr="00C173EA">
        <w:rPr>
          <w:rFonts w:ascii="Times New Roman" w:hAnsi="Times New Roman" w:cs="Times New Roman"/>
          <w:sz w:val="24"/>
        </w:rPr>
        <w:t>Hands on experience in</w:t>
      </w:r>
      <w:r w:rsidRPr="00C173EA">
        <w:rPr>
          <w:rFonts w:ascii="Times New Roman" w:hAnsi="Times New Roman" w:cs="Times New Roman"/>
          <w:b/>
          <w:sz w:val="24"/>
        </w:rPr>
        <w:t xml:space="preserve"> </w:t>
      </w:r>
      <w:r w:rsidRPr="00C173EA">
        <w:rPr>
          <w:rFonts w:ascii="Times New Roman" w:hAnsi="Times New Roman" w:cs="Times New Roman"/>
          <w:sz w:val="24"/>
          <w:lang w:val="sv-SE"/>
        </w:rPr>
        <w:t>working with Unit Testing</w:t>
      </w:r>
      <w:r w:rsidRPr="00C173EA">
        <w:rPr>
          <w:rFonts w:ascii="Times New Roman" w:hAnsi="Times New Roman" w:cs="Times New Roman"/>
          <w:b/>
          <w:bCs/>
          <w:sz w:val="24"/>
          <w:lang w:val="sv-SE"/>
        </w:rPr>
        <w:t xml:space="preserve"> </w:t>
      </w:r>
      <w:r w:rsidRPr="00C173EA">
        <w:rPr>
          <w:rFonts w:ascii="Times New Roman" w:hAnsi="Times New Roman" w:cs="Times New Roman"/>
          <w:sz w:val="24"/>
          <w:lang w:val="sv-SE"/>
        </w:rPr>
        <w:t>Framework</w:t>
      </w:r>
      <w:r w:rsidRPr="00C173EA">
        <w:rPr>
          <w:rFonts w:ascii="Times New Roman" w:hAnsi="Times New Roman" w:cs="Times New Roman"/>
          <w:bCs/>
          <w:sz w:val="24"/>
          <w:lang w:val="sv-SE"/>
        </w:rPr>
        <w:t xml:space="preserve"> Tool</w:t>
      </w:r>
      <w:r w:rsidRPr="00C173EA">
        <w:rPr>
          <w:rFonts w:ascii="Times New Roman" w:hAnsi="Times New Roman" w:cs="Times New Roman"/>
          <w:b/>
          <w:bCs/>
          <w:sz w:val="24"/>
          <w:lang w:val="sv-SE"/>
        </w:rPr>
        <w:t xml:space="preserve"> TestNG (Cross browser execution, </w:t>
      </w:r>
      <w:r w:rsidR="00EA6100" w:rsidRPr="00C173EA">
        <w:rPr>
          <w:rFonts w:ascii="Times New Roman" w:hAnsi="Times New Roman" w:cs="Times New Roman"/>
          <w:b/>
          <w:bCs/>
          <w:sz w:val="24"/>
          <w:lang w:val="sv-SE"/>
        </w:rPr>
        <w:t xml:space="preserve">parallel execution, </w:t>
      </w:r>
      <w:r w:rsidRPr="00C173EA">
        <w:rPr>
          <w:rFonts w:ascii="Times New Roman" w:hAnsi="Times New Roman" w:cs="Times New Roman"/>
          <w:b/>
          <w:bCs/>
          <w:sz w:val="24"/>
          <w:lang w:val="sv-SE"/>
        </w:rPr>
        <w:t>distributed parallel execution,</w:t>
      </w:r>
      <w:r w:rsidR="00F8355C" w:rsidRPr="00C173EA">
        <w:rPr>
          <w:rFonts w:ascii="Times New Roman" w:hAnsi="Times New Roman" w:cs="Times New Roman"/>
          <w:b/>
          <w:bCs/>
          <w:sz w:val="24"/>
          <w:lang w:val="sv-SE"/>
        </w:rPr>
        <w:t xml:space="preserve"> </w:t>
      </w:r>
      <w:r w:rsidRPr="00C173EA">
        <w:rPr>
          <w:rFonts w:ascii="Times New Roman" w:hAnsi="Times New Roman" w:cs="Times New Roman"/>
          <w:b/>
          <w:bCs/>
          <w:sz w:val="24"/>
          <w:lang w:val="sv-SE"/>
        </w:rPr>
        <w:t>batch execution)</w:t>
      </w:r>
      <w:r w:rsidRPr="00C173EA">
        <w:rPr>
          <w:rFonts w:ascii="Times New Roman" w:hAnsi="Times New Roman" w:cs="Times New Roman"/>
          <w:b/>
          <w:sz w:val="24"/>
          <w:lang w:val="sv-SE"/>
        </w:rPr>
        <w:t>.</w:t>
      </w:r>
    </w:p>
    <w:p w:rsidR="00B90870" w:rsidRPr="00C173EA" w:rsidRDefault="00B90870" w:rsidP="00C173EA">
      <w:pPr>
        <w:pStyle w:val="ListParagraph"/>
        <w:numPr>
          <w:ilvl w:val="0"/>
          <w:numId w:val="27"/>
        </w:numPr>
        <w:contextualSpacing/>
        <w:rPr>
          <w:rFonts w:ascii="Times New Roman" w:hAnsi="Times New Roman" w:cs="Times New Roman"/>
          <w:sz w:val="24"/>
          <w:lang w:val="sv-SE"/>
        </w:rPr>
      </w:pPr>
      <w:r w:rsidRPr="00C173EA">
        <w:rPr>
          <w:rFonts w:ascii="Times New Roman" w:hAnsi="Times New Roman" w:cs="Times New Roman"/>
          <w:sz w:val="24"/>
        </w:rPr>
        <w:t>Expertise in build management tool</w:t>
      </w:r>
      <w:r w:rsidRPr="00C173EA">
        <w:rPr>
          <w:rFonts w:ascii="Times New Roman" w:hAnsi="Times New Roman" w:cs="Times New Roman"/>
          <w:b/>
          <w:sz w:val="24"/>
        </w:rPr>
        <w:t xml:space="preserve"> Maven</w:t>
      </w:r>
      <w:r w:rsidRPr="00C173EA">
        <w:rPr>
          <w:rFonts w:ascii="Times New Roman" w:hAnsi="Times New Roman" w:cs="Times New Roman"/>
          <w:sz w:val="24"/>
        </w:rPr>
        <w:t>.</w:t>
      </w:r>
    </w:p>
    <w:p w:rsidR="00BD3BB9" w:rsidRPr="00C173EA" w:rsidRDefault="00BD3BB9" w:rsidP="00C173EA">
      <w:pPr>
        <w:pStyle w:val="ListParagraph"/>
        <w:numPr>
          <w:ilvl w:val="0"/>
          <w:numId w:val="27"/>
        </w:numPr>
        <w:contextualSpacing/>
        <w:rPr>
          <w:rFonts w:ascii="Times New Roman" w:hAnsi="Times New Roman" w:cs="Times New Roman"/>
          <w:sz w:val="24"/>
          <w:lang w:val="sv-SE"/>
        </w:rPr>
      </w:pPr>
      <w:r w:rsidRPr="00C173EA">
        <w:rPr>
          <w:rFonts w:ascii="Times New Roman" w:hAnsi="Times New Roman" w:cs="Times New Roman"/>
          <w:sz w:val="24"/>
        </w:rPr>
        <w:t xml:space="preserve">Hands on experience in working with </w:t>
      </w:r>
      <w:r w:rsidRPr="00C173EA">
        <w:rPr>
          <w:rFonts w:ascii="Times New Roman" w:hAnsi="Times New Roman" w:cs="Times New Roman"/>
          <w:b/>
          <w:sz w:val="24"/>
          <w:lang w:val="sv-SE"/>
        </w:rPr>
        <w:t>Hyb</w:t>
      </w:r>
      <w:r w:rsidR="00990689" w:rsidRPr="00C173EA">
        <w:rPr>
          <w:rFonts w:ascii="Times New Roman" w:hAnsi="Times New Roman" w:cs="Times New Roman"/>
          <w:b/>
          <w:sz w:val="24"/>
          <w:lang w:val="sv-SE"/>
        </w:rPr>
        <w:t>rid Framework</w:t>
      </w:r>
      <w:r w:rsidR="00D43DA1" w:rsidRPr="00C173EA">
        <w:rPr>
          <w:rFonts w:ascii="Times New Roman" w:hAnsi="Times New Roman" w:cs="Times New Roman"/>
          <w:b/>
          <w:sz w:val="24"/>
          <w:lang w:val="sv-SE"/>
        </w:rPr>
        <w:t xml:space="preserve"> </w:t>
      </w:r>
      <w:r w:rsidRPr="00C173EA">
        <w:rPr>
          <w:rFonts w:ascii="Times New Roman" w:hAnsi="Times New Roman" w:cs="Times New Roman"/>
          <w:sz w:val="24"/>
        </w:rPr>
        <w:t xml:space="preserve">using </w:t>
      </w:r>
      <w:r w:rsidRPr="00C173EA">
        <w:rPr>
          <w:rFonts w:ascii="Times New Roman" w:hAnsi="Times New Roman" w:cs="Times New Roman"/>
          <w:b/>
          <w:sz w:val="24"/>
          <w:lang w:val="sv-SE"/>
        </w:rPr>
        <w:t>Selenium</w:t>
      </w:r>
      <w:r w:rsidRPr="00C173EA">
        <w:rPr>
          <w:rFonts w:ascii="Times New Roman" w:hAnsi="Times New Roman" w:cs="Times New Roman"/>
          <w:sz w:val="24"/>
        </w:rPr>
        <w:t>.</w:t>
      </w:r>
    </w:p>
    <w:p w:rsidR="00BD3BB9" w:rsidRPr="00C173EA" w:rsidRDefault="00BD3BB9" w:rsidP="00C173EA">
      <w:pPr>
        <w:pStyle w:val="ListParagraph"/>
        <w:numPr>
          <w:ilvl w:val="0"/>
          <w:numId w:val="27"/>
        </w:numPr>
        <w:contextualSpacing/>
        <w:rPr>
          <w:rFonts w:ascii="Times New Roman" w:hAnsi="Times New Roman" w:cs="Times New Roman"/>
          <w:sz w:val="24"/>
          <w:lang w:val="sv-SE"/>
        </w:rPr>
      </w:pPr>
      <w:r w:rsidRPr="00C173EA">
        <w:rPr>
          <w:rFonts w:ascii="Times New Roman" w:hAnsi="Times New Roman" w:cs="Times New Roman"/>
          <w:sz w:val="24"/>
          <w:lang w:val="sv-SE"/>
        </w:rPr>
        <w:t xml:space="preserve">Implemented </w:t>
      </w:r>
      <w:r w:rsidRPr="00C173EA">
        <w:rPr>
          <w:rFonts w:ascii="Times New Roman" w:hAnsi="Times New Roman" w:cs="Times New Roman"/>
          <w:b/>
          <w:bCs/>
          <w:sz w:val="24"/>
          <w:lang w:val="sv-SE"/>
        </w:rPr>
        <w:t>OOPS</w:t>
      </w:r>
      <w:r w:rsidRPr="00C173EA">
        <w:rPr>
          <w:rFonts w:ascii="Times New Roman" w:hAnsi="Times New Roman" w:cs="Times New Roman"/>
          <w:sz w:val="24"/>
          <w:lang w:val="sv-SE"/>
        </w:rPr>
        <w:t xml:space="preserve"> concept in </w:t>
      </w:r>
      <w:r w:rsidRPr="00C173EA">
        <w:rPr>
          <w:rFonts w:ascii="Times New Roman" w:hAnsi="Times New Roman" w:cs="Times New Roman"/>
          <w:b/>
          <w:sz w:val="24"/>
          <w:lang w:val="sv-SE"/>
        </w:rPr>
        <w:t>Selenium</w:t>
      </w:r>
      <w:r w:rsidRPr="00C173EA">
        <w:rPr>
          <w:rFonts w:ascii="Times New Roman" w:hAnsi="Times New Roman" w:cs="Times New Roman"/>
          <w:sz w:val="24"/>
          <w:lang w:val="sv-SE"/>
        </w:rPr>
        <w:t xml:space="preserve"> </w:t>
      </w:r>
      <w:r w:rsidRPr="00C173EA">
        <w:rPr>
          <w:rFonts w:ascii="Times New Roman" w:hAnsi="Times New Roman" w:cs="Times New Roman"/>
          <w:b/>
          <w:sz w:val="24"/>
          <w:lang w:val="sv-SE"/>
        </w:rPr>
        <w:t>Automation</w:t>
      </w:r>
      <w:r w:rsidRPr="00C173EA">
        <w:rPr>
          <w:rFonts w:ascii="Times New Roman" w:hAnsi="Times New Roman" w:cs="Times New Roman"/>
          <w:sz w:val="24"/>
          <w:lang w:val="sv-SE"/>
        </w:rPr>
        <w:t xml:space="preserve"> </w:t>
      </w:r>
      <w:r w:rsidRPr="00C173EA">
        <w:rPr>
          <w:rFonts w:ascii="Times New Roman" w:hAnsi="Times New Roman" w:cs="Times New Roman"/>
          <w:b/>
          <w:sz w:val="24"/>
          <w:lang w:val="sv-SE"/>
        </w:rPr>
        <w:t>Framework</w:t>
      </w:r>
      <w:r w:rsidRPr="00C173EA">
        <w:rPr>
          <w:rFonts w:ascii="Times New Roman" w:hAnsi="Times New Roman" w:cs="Times New Roman"/>
          <w:sz w:val="24"/>
          <w:lang w:val="sv-SE"/>
        </w:rPr>
        <w:t>.</w:t>
      </w:r>
    </w:p>
    <w:p w:rsidR="00F35631" w:rsidRPr="00C173EA" w:rsidRDefault="00F35631" w:rsidP="00C173EA">
      <w:pPr>
        <w:pStyle w:val="ListParagraph"/>
        <w:numPr>
          <w:ilvl w:val="0"/>
          <w:numId w:val="27"/>
        </w:numPr>
        <w:contextualSpacing/>
        <w:rPr>
          <w:rFonts w:ascii="Times New Roman" w:hAnsi="Times New Roman" w:cs="Times New Roman"/>
          <w:sz w:val="24"/>
          <w:lang w:val="sv-SE"/>
        </w:rPr>
      </w:pPr>
      <w:r w:rsidRPr="00C173EA">
        <w:rPr>
          <w:rFonts w:ascii="Times New Roman" w:hAnsi="Times New Roman" w:cs="Times New Roman"/>
          <w:sz w:val="24"/>
          <w:lang w:val="sv-SE"/>
        </w:rPr>
        <w:t xml:space="preserve">Knowledge on </w:t>
      </w:r>
      <w:r w:rsidRPr="00C173EA">
        <w:rPr>
          <w:rFonts w:ascii="Times New Roman" w:hAnsi="Times New Roman" w:cs="Times New Roman"/>
          <w:b/>
          <w:sz w:val="24"/>
          <w:lang w:val="sv-SE"/>
        </w:rPr>
        <w:t xml:space="preserve">Git Hub </w:t>
      </w:r>
      <w:r w:rsidRPr="00C173EA">
        <w:rPr>
          <w:rFonts w:ascii="Times New Roman" w:hAnsi="Times New Roman" w:cs="Times New Roman"/>
          <w:sz w:val="24"/>
          <w:lang w:val="sv-SE"/>
        </w:rPr>
        <w:t xml:space="preserve">and </w:t>
      </w:r>
      <w:r w:rsidR="00D43DA1" w:rsidRPr="00C173EA">
        <w:rPr>
          <w:rFonts w:ascii="Times New Roman" w:hAnsi="Times New Roman" w:cs="Times New Roman"/>
          <w:b/>
          <w:sz w:val="24"/>
          <w:lang w:val="sv-SE"/>
        </w:rPr>
        <w:t>Je</w:t>
      </w:r>
      <w:r w:rsidRPr="00C173EA">
        <w:rPr>
          <w:rFonts w:ascii="Times New Roman" w:hAnsi="Times New Roman" w:cs="Times New Roman"/>
          <w:b/>
          <w:sz w:val="24"/>
          <w:lang w:val="sv-SE"/>
        </w:rPr>
        <w:t>nkins</w:t>
      </w:r>
      <w:r w:rsidRPr="00C173EA">
        <w:rPr>
          <w:rFonts w:ascii="Times New Roman" w:hAnsi="Times New Roman" w:cs="Times New Roman"/>
          <w:sz w:val="24"/>
          <w:lang w:val="sv-SE"/>
        </w:rPr>
        <w:t>.</w:t>
      </w:r>
    </w:p>
    <w:p w:rsidR="00BD3BB9" w:rsidRPr="00C173EA" w:rsidRDefault="00BD3BB9" w:rsidP="00C173EA">
      <w:pPr>
        <w:contextualSpacing/>
        <w:rPr>
          <w:sz w:val="28"/>
          <w:lang w:val="sv-SE"/>
        </w:rPr>
      </w:pPr>
    </w:p>
    <w:p w:rsidR="00BD3BB9" w:rsidRDefault="00BD3BB9" w:rsidP="00BD3BB9">
      <w:pPr>
        <w:rPr>
          <w:b/>
          <w:bCs/>
          <w:u w:val="single"/>
        </w:rPr>
      </w:pPr>
      <w:r w:rsidRPr="00223059">
        <w:rPr>
          <w:b/>
          <w:bCs/>
          <w:u w:val="single"/>
        </w:rPr>
        <w:t>Core Java Skill:</w:t>
      </w:r>
    </w:p>
    <w:p w:rsidR="00E3440E" w:rsidRPr="00223059" w:rsidRDefault="00E3440E" w:rsidP="00BD3BB9"/>
    <w:p w:rsidR="00BD3A73" w:rsidRPr="00C173EA" w:rsidRDefault="00BD3A73" w:rsidP="00C173EA">
      <w:pPr>
        <w:pStyle w:val="ListParagraph"/>
        <w:numPr>
          <w:ilvl w:val="0"/>
          <w:numId w:val="28"/>
        </w:numPr>
        <w:contextualSpacing/>
        <w:rPr>
          <w:rFonts w:ascii="Times New Roman" w:hAnsi="Times New Roman" w:cs="Times New Roman"/>
          <w:b/>
          <w:sz w:val="24"/>
          <w:u w:val="single"/>
          <w:lang w:val="sv-SE"/>
        </w:rPr>
      </w:pPr>
      <w:r w:rsidRPr="00C173EA">
        <w:rPr>
          <w:rFonts w:ascii="Times New Roman" w:hAnsi="Times New Roman" w:cs="Times New Roman"/>
          <w:sz w:val="24"/>
        </w:rPr>
        <w:t xml:space="preserve">Good knowledge on </w:t>
      </w:r>
      <w:r w:rsidRPr="00C173EA">
        <w:rPr>
          <w:rFonts w:ascii="Times New Roman" w:hAnsi="Times New Roman" w:cs="Times New Roman"/>
          <w:b/>
          <w:sz w:val="24"/>
        </w:rPr>
        <w:t>Classes</w:t>
      </w:r>
      <w:r w:rsidRPr="00C173EA">
        <w:rPr>
          <w:rFonts w:ascii="Times New Roman" w:hAnsi="Times New Roman" w:cs="Times New Roman"/>
          <w:sz w:val="24"/>
        </w:rPr>
        <w:t xml:space="preserve">, </w:t>
      </w:r>
      <w:r w:rsidRPr="00C173EA">
        <w:rPr>
          <w:rFonts w:ascii="Times New Roman" w:hAnsi="Times New Roman" w:cs="Times New Roman"/>
          <w:b/>
          <w:sz w:val="24"/>
        </w:rPr>
        <w:t>Methods</w:t>
      </w:r>
      <w:r w:rsidRPr="00C173EA">
        <w:rPr>
          <w:rFonts w:ascii="Times New Roman" w:hAnsi="Times New Roman" w:cs="Times New Roman"/>
          <w:sz w:val="24"/>
        </w:rPr>
        <w:t xml:space="preserve">, </w:t>
      </w:r>
      <w:r w:rsidRPr="00C173EA">
        <w:rPr>
          <w:rFonts w:ascii="Times New Roman" w:hAnsi="Times New Roman" w:cs="Times New Roman"/>
          <w:b/>
          <w:sz w:val="24"/>
        </w:rPr>
        <w:t>Constructors</w:t>
      </w:r>
      <w:r w:rsidRPr="00C173EA">
        <w:rPr>
          <w:rFonts w:ascii="Times New Roman" w:hAnsi="Times New Roman" w:cs="Times New Roman"/>
          <w:sz w:val="24"/>
        </w:rPr>
        <w:t xml:space="preserve">, </w:t>
      </w:r>
      <w:r w:rsidRPr="00C173EA">
        <w:rPr>
          <w:rFonts w:ascii="Times New Roman" w:hAnsi="Times New Roman" w:cs="Times New Roman"/>
          <w:b/>
          <w:sz w:val="24"/>
        </w:rPr>
        <w:t>Inheritance</w:t>
      </w:r>
      <w:r w:rsidRPr="00C173EA">
        <w:rPr>
          <w:rFonts w:ascii="Times New Roman" w:hAnsi="Times New Roman" w:cs="Times New Roman"/>
          <w:sz w:val="24"/>
        </w:rPr>
        <w:t xml:space="preserve">, </w:t>
      </w:r>
      <w:r w:rsidRPr="00C173EA">
        <w:rPr>
          <w:rFonts w:ascii="Times New Roman" w:hAnsi="Times New Roman" w:cs="Times New Roman"/>
          <w:b/>
          <w:sz w:val="24"/>
        </w:rPr>
        <w:t>Method</w:t>
      </w:r>
      <w:r w:rsidRPr="00C173EA">
        <w:rPr>
          <w:rFonts w:ascii="Times New Roman" w:hAnsi="Times New Roman" w:cs="Times New Roman"/>
          <w:sz w:val="24"/>
        </w:rPr>
        <w:t xml:space="preserve"> </w:t>
      </w:r>
      <w:r w:rsidRPr="00C173EA">
        <w:rPr>
          <w:rFonts w:ascii="Times New Roman" w:hAnsi="Times New Roman" w:cs="Times New Roman"/>
          <w:b/>
          <w:sz w:val="24"/>
        </w:rPr>
        <w:t>Overloading</w:t>
      </w:r>
      <w:r w:rsidRPr="00C173EA">
        <w:rPr>
          <w:rFonts w:ascii="Times New Roman" w:hAnsi="Times New Roman" w:cs="Times New Roman"/>
          <w:sz w:val="24"/>
        </w:rPr>
        <w:t xml:space="preserve"> and </w:t>
      </w:r>
      <w:r w:rsidRPr="00C173EA">
        <w:rPr>
          <w:rFonts w:ascii="Times New Roman" w:hAnsi="Times New Roman" w:cs="Times New Roman"/>
          <w:b/>
          <w:sz w:val="24"/>
        </w:rPr>
        <w:t>Method</w:t>
      </w:r>
      <w:r w:rsidRPr="00C173EA">
        <w:rPr>
          <w:rFonts w:ascii="Times New Roman" w:hAnsi="Times New Roman" w:cs="Times New Roman"/>
          <w:sz w:val="24"/>
        </w:rPr>
        <w:t xml:space="preserve"> </w:t>
      </w:r>
      <w:r w:rsidRPr="00C173EA">
        <w:rPr>
          <w:rFonts w:ascii="Times New Roman" w:hAnsi="Times New Roman" w:cs="Times New Roman"/>
          <w:b/>
          <w:sz w:val="24"/>
        </w:rPr>
        <w:t>Overriding</w:t>
      </w:r>
      <w:r w:rsidRPr="00C173EA">
        <w:rPr>
          <w:rFonts w:ascii="Times New Roman" w:hAnsi="Times New Roman" w:cs="Times New Roman"/>
          <w:sz w:val="24"/>
        </w:rPr>
        <w:t>.</w:t>
      </w:r>
    </w:p>
    <w:p w:rsidR="00BD3A73" w:rsidRPr="00C173EA" w:rsidRDefault="00BD3A73" w:rsidP="00C173EA">
      <w:pPr>
        <w:pStyle w:val="ListParagraph"/>
        <w:numPr>
          <w:ilvl w:val="0"/>
          <w:numId w:val="28"/>
        </w:numPr>
        <w:contextualSpacing/>
        <w:rPr>
          <w:rFonts w:ascii="Times New Roman" w:hAnsi="Times New Roman" w:cs="Times New Roman"/>
          <w:b/>
          <w:sz w:val="24"/>
          <w:u w:val="single"/>
          <w:lang w:val="sv-SE"/>
        </w:rPr>
      </w:pPr>
      <w:r w:rsidRPr="00C173EA">
        <w:rPr>
          <w:rFonts w:ascii="Times New Roman" w:hAnsi="Times New Roman" w:cs="Times New Roman"/>
          <w:sz w:val="24"/>
        </w:rPr>
        <w:t xml:space="preserve">Good knowledge on OOPS concepts: </w:t>
      </w:r>
      <w:r w:rsidRPr="00C173EA">
        <w:rPr>
          <w:rFonts w:ascii="Times New Roman" w:hAnsi="Times New Roman" w:cs="Times New Roman"/>
          <w:b/>
          <w:sz w:val="24"/>
        </w:rPr>
        <w:t>Abstraction</w:t>
      </w:r>
      <w:r w:rsidRPr="00C173EA">
        <w:rPr>
          <w:rFonts w:ascii="Times New Roman" w:hAnsi="Times New Roman" w:cs="Times New Roman"/>
          <w:sz w:val="24"/>
        </w:rPr>
        <w:t xml:space="preserve">, </w:t>
      </w:r>
      <w:r w:rsidRPr="00C173EA">
        <w:rPr>
          <w:rFonts w:ascii="Times New Roman" w:hAnsi="Times New Roman" w:cs="Times New Roman"/>
          <w:b/>
          <w:sz w:val="24"/>
        </w:rPr>
        <w:t>Interface</w:t>
      </w:r>
      <w:r w:rsidRPr="00C173EA">
        <w:rPr>
          <w:rFonts w:ascii="Times New Roman" w:hAnsi="Times New Roman" w:cs="Times New Roman"/>
          <w:sz w:val="24"/>
        </w:rPr>
        <w:t xml:space="preserve">, </w:t>
      </w:r>
      <w:r w:rsidRPr="00C173EA">
        <w:rPr>
          <w:rFonts w:ascii="Times New Roman" w:hAnsi="Times New Roman" w:cs="Times New Roman"/>
          <w:b/>
          <w:sz w:val="24"/>
        </w:rPr>
        <w:t>Encapsulation</w:t>
      </w:r>
      <w:r w:rsidR="004F7665" w:rsidRPr="00C173EA">
        <w:rPr>
          <w:rFonts w:ascii="Times New Roman" w:hAnsi="Times New Roman" w:cs="Times New Roman"/>
          <w:sz w:val="24"/>
        </w:rPr>
        <w:t xml:space="preserve">, </w:t>
      </w:r>
      <w:r w:rsidRPr="00C173EA">
        <w:rPr>
          <w:rFonts w:ascii="Times New Roman" w:hAnsi="Times New Roman" w:cs="Times New Roman"/>
          <w:b/>
          <w:sz w:val="24"/>
        </w:rPr>
        <w:t>Polymorphism</w:t>
      </w:r>
      <w:r w:rsidRPr="00C173EA">
        <w:rPr>
          <w:rFonts w:ascii="Times New Roman" w:hAnsi="Times New Roman" w:cs="Times New Roman"/>
          <w:sz w:val="24"/>
        </w:rPr>
        <w:t>.</w:t>
      </w:r>
    </w:p>
    <w:p w:rsidR="003E5E93" w:rsidRPr="00C173EA" w:rsidRDefault="003E5E93" w:rsidP="00C173EA">
      <w:pPr>
        <w:pStyle w:val="ListParagraph"/>
        <w:numPr>
          <w:ilvl w:val="0"/>
          <w:numId w:val="28"/>
        </w:numPr>
        <w:contextualSpacing/>
        <w:rPr>
          <w:rFonts w:ascii="Times New Roman" w:hAnsi="Times New Roman" w:cs="Times New Roman"/>
          <w:b/>
          <w:sz w:val="24"/>
          <w:u w:val="single"/>
          <w:lang w:val="sv-SE"/>
        </w:rPr>
      </w:pPr>
      <w:r w:rsidRPr="00C173EA">
        <w:rPr>
          <w:rFonts w:ascii="Times New Roman" w:hAnsi="Times New Roman" w:cs="Times New Roman"/>
          <w:sz w:val="24"/>
        </w:rPr>
        <w:t>Good knowledge on</w:t>
      </w:r>
      <w:r w:rsidRPr="00C173EA">
        <w:rPr>
          <w:rFonts w:ascii="Times New Roman" w:hAnsi="Times New Roman" w:cs="Times New Roman"/>
          <w:b/>
          <w:sz w:val="24"/>
        </w:rPr>
        <w:t xml:space="preserve"> Collections.</w:t>
      </w:r>
    </w:p>
    <w:p w:rsidR="00F622FE" w:rsidRDefault="00F622FE" w:rsidP="00F622FE">
      <w:pPr>
        <w:ind w:left="360"/>
        <w:contextualSpacing/>
        <w:rPr>
          <w:b/>
        </w:rPr>
      </w:pPr>
    </w:p>
    <w:p w:rsidR="00990689" w:rsidRPr="00223059" w:rsidRDefault="00BD3BB9" w:rsidP="00990689">
      <w:pPr>
        <w:rPr>
          <w:b/>
          <w:u w:val="single"/>
          <w:lang w:val="sv-SE"/>
        </w:rPr>
      </w:pPr>
      <w:r w:rsidRPr="00223059">
        <w:rPr>
          <w:b/>
          <w:u w:val="single"/>
          <w:lang w:val="sv-SE"/>
        </w:rPr>
        <w:t>Manual Skill:</w:t>
      </w:r>
    </w:p>
    <w:p w:rsidR="00EF15DD" w:rsidRPr="00C173EA" w:rsidRDefault="00E3440E" w:rsidP="00C173EA">
      <w:pPr>
        <w:pStyle w:val="ListParagraph"/>
        <w:numPr>
          <w:ilvl w:val="0"/>
          <w:numId w:val="29"/>
        </w:numPr>
        <w:contextualSpacing/>
        <w:rPr>
          <w:rFonts w:ascii="Times New Roman" w:hAnsi="Times New Roman" w:cs="Times New Roman"/>
          <w:sz w:val="24"/>
        </w:rPr>
      </w:pPr>
      <w:r w:rsidRPr="00C173EA">
        <w:rPr>
          <w:rFonts w:ascii="Times New Roman" w:hAnsi="Times New Roman" w:cs="Times New Roman"/>
          <w:sz w:val="24"/>
        </w:rPr>
        <w:t>G</w:t>
      </w:r>
      <w:r w:rsidR="00EF15DD" w:rsidRPr="00C173EA">
        <w:rPr>
          <w:rFonts w:ascii="Times New Roman" w:hAnsi="Times New Roman" w:cs="Times New Roman"/>
          <w:sz w:val="24"/>
        </w:rPr>
        <w:t xml:space="preserve">ood exposure of </w:t>
      </w:r>
      <w:r w:rsidR="00EF15DD" w:rsidRPr="00C173EA">
        <w:rPr>
          <w:rFonts w:ascii="Times New Roman" w:hAnsi="Times New Roman" w:cs="Times New Roman"/>
          <w:b/>
          <w:sz w:val="24"/>
        </w:rPr>
        <w:t>STLC</w:t>
      </w:r>
      <w:r w:rsidR="00EF15DD" w:rsidRPr="00C173EA">
        <w:rPr>
          <w:rFonts w:ascii="Times New Roman" w:hAnsi="Times New Roman" w:cs="Times New Roman"/>
          <w:sz w:val="24"/>
        </w:rPr>
        <w:t xml:space="preserve"> and </w:t>
      </w:r>
      <w:r w:rsidR="00EF15DD" w:rsidRPr="00C173EA">
        <w:rPr>
          <w:rFonts w:ascii="Times New Roman" w:hAnsi="Times New Roman" w:cs="Times New Roman"/>
          <w:b/>
          <w:sz w:val="24"/>
        </w:rPr>
        <w:t>SDLC.</w:t>
      </w:r>
    </w:p>
    <w:p w:rsidR="00EF15DD" w:rsidRPr="00C173EA" w:rsidRDefault="00EF15DD" w:rsidP="00C173EA">
      <w:pPr>
        <w:pStyle w:val="ListParagraph"/>
        <w:numPr>
          <w:ilvl w:val="0"/>
          <w:numId w:val="29"/>
        </w:numPr>
        <w:contextualSpacing/>
        <w:rPr>
          <w:rFonts w:ascii="Times New Roman" w:hAnsi="Times New Roman" w:cs="Times New Roman"/>
          <w:sz w:val="24"/>
        </w:rPr>
      </w:pPr>
      <w:r w:rsidRPr="00C173EA">
        <w:rPr>
          <w:rFonts w:ascii="Times New Roman" w:hAnsi="Times New Roman" w:cs="Times New Roman"/>
          <w:sz w:val="24"/>
        </w:rPr>
        <w:t xml:space="preserve">Expertise in Understanding and Analyzing </w:t>
      </w:r>
      <w:r w:rsidR="00694B52" w:rsidRPr="00C173EA">
        <w:rPr>
          <w:rFonts w:ascii="Times New Roman" w:hAnsi="Times New Roman" w:cs="Times New Roman"/>
          <w:sz w:val="24"/>
        </w:rPr>
        <w:t>the Requirements.</w:t>
      </w:r>
    </w:p>
    <w:p w:rsidR="00694B52" w:rsidRPr="00C173EA" w:rsidRDefault="00EF15DD" w:rsidP="00C173EA">
      <w:pPr>
        <w:pStyle w:val="ListParagraph"/>
        <w:numPr>
          <w:ilvl w:val="0"/>
          <w:numId w:val="29"/>
        </w:numPr>
        <w:contextualSpacing/>
        <w:rPr>
          <w:rFonts w:ascii="Times New Roman" w:hAnsi="Times New Roman" w:cs="Times New Roman"/>
          <w:sz w:val="24"/>
        </w:rPr>
      </w:pPr>
      <w:r w:rsidRPr="00C173EA">
        <w:rPr>
          <w:rFonts w:ascii="Times New Roman" w:hAnsi="Times New Roman" w:cs="Times New Roman"/>
          <w:sz w:val="24"/>
        </w:rPr>
        <w:t xml:space="preserve">Working Experience on </w:t>
      </w:r>
      <w:r w:rsidRPr="00C173EA">
        <w:rPr>
          <w:rFonts w:ascii="Times New Roman" w:hAnsi="Times New Roman" w:cs="Times New Roman"/>
          <w:b/>
          <w:sz w:val="24"/>
        </w:rPr>
        <w:t>Agile Methodology.</w:t>
      </w:r>
    </w:p>
    <w:p w:rsidR="00EF15DD" w:rsidRPr="00C173EA" w:rsidRDefault="00EF15DD" w:rsidP="00C173EA">
      <w:pPr>
        <w:pStyle w:val="ListParagraph"/>
        <w:numPr>
          <w:ilvl w:val="0"/>
          <w:numId w:val="29"/>
        </w:numPr>
        <w:contextualSpacing/>
        <w:rPr>
          <w:rFonts w:ascii="Times New Roman" w:hAnsi="Times New Roman" w:cs="Times New Roman"/>
          <w:sz w:val="24"/>
        </w:rPr>
      </w:pPr>
      <w:r w:rsidRPr="00C173EA">
        <w:rPr>
          <w:rFonts w:ascii="Times New Roman" w:hAnsi="Times New Roman" w:cs="Times New Roman"/>
          <w:sz w:val="24"/>
        </w:rPr>
        <w:t xml:space="preserve">Thorough hands on experience with all level of testing including </w:t>
      </w:r>
      <w:r w:rsidRPr="00C173EA">
        <w:rPr>
          <w:rFonts w:ascii="Times New Roman" w:hAnsi="Times New Roman" w:cs="Times New Roman"/>
          <w:b/>
          <w:sz w:val="24"/>
        </w:rPr>
        <w:t>Smoke Testing, Functional Testing, Integratio</w:t>
      </w:r>
      <w:r w:rsidR="00694B52" w:rsidRPr="00C173EA">
        <w:rPr>
          <w:rFonts w:ascii="Times New Roman" w:hAnsi="Times New Roman" w:cs="Times New Roman"/>
          <w:b/>
          <w:sz w:val="24"/>
        </w:rPr>
        <w:t xml:space="preserve">n Testing, System Testing, Regression Testing, and </w:t>
      </w:r>
      <w:proofErr w:type="spellStart"/>
      <w:r w:rsidR="00694B52" w:rsidRPr="00C173EA">
        <w:rPr>
          <w:rFonts w:ascii="Times New Roman" w:hAnsi="Times New Roman" w:cs="Times New Roman"/>
          <w:b/>
          <w:sz w:val="24"/>
        </w:rPr>
        <w:t>Adhoc</w:t>
      </w:r>
      <w:proofErr w:type="spellEnd"/>
      <w:r w:rsidR="00694B52" w:rsidRPr="00C173EA">
        <w:rPr>
          <w:rFonts w:ascii="Times New Roman" w:hAnsi="Times New Roman" w:cs="Times New Roman"/>
          <w:b/>
          <w:sz w:val="24"/>
        </w:rPr>
        <w:t xml:space="preserve"> Testing.</w:t>
      </w:r>
    </w:p>
    <w:p w:rsidR="00694B52" w:rsidRPr="00C173EA" w:rsidRDefault="00E3440E" w:rsidP="00C173EA">
      <w:pPr>
        <w:pStyle w:val="ListParagraph"/>
        <w:numPr>
          <w:ilvl w:val="0"/>
          <w:numId w:val="29"/>
        </w:numPr>
        <w:contextualSpacing/>
        <w:rPr>
          <w:rFonts w:ascii="Times New Roman" w:hAnsi="Times New Roman" w:cs="Times New Roman"/>
          <w:sz w:val="24"/>
        </w:rPr>
      </w:pPr>
      <w:r w:rsidRPr="00C173EA">
        <w:rPr>
          <w:rFonts w:ascii="Times New Roman" w:hAnsi="Times New Roman" w:cs="Times New Roman"/>
          <w:sz w:val="24"/>
        </w:rPr>
        <w:t>E</w:t>
      </w:r>
      <w:r w:rsidR="00694B52" w:rsidRPr="00C173EA">
        <w:rPr>
          <w:rFonts w:ascii="Times New Roman" w:hAnsi="Times New Roman" w:cs="Times New Roman"/>
          <w:sz w:val="24"/>
        </w:rPr>
        <w:t xml:space="preserve">xposure of </w:t>
      </w:r>
      <w:r w:rsidR="00694B52" w:rsidRPr="00C173EA">
        <w:rPr>
          <w:rFonts w:ascii="Times New Roman" w:hAnsi="Times New Roman" w:cs="Times New Roman"/>
          <w:b/>
          <w:sz w:val="24"/>
        </w:rPr>
        <w:t>reviewing the test cases</w:t>
      </w:r>
      <w:r w:rsidR="00694B52" w:rsidRPr="00C173EA">
        <w:rPr>
          <w:rFonts w:ascii="Times New Roman" w:hAnsi="Times New Roman" w:cs="Times New Roman"/>
          <w:sz w:val="24"/>
        </w:rPr>
        <w:t>.</w:t>
      </w:r>
    </w:p>
    <w:p w:rsidR="00DA7DE5" w:rsidRPr="00C173EA" w:rsidRDefault="00AD782B" w:rsidP="00C173EA">
      <w:pPr>
        <w:pStyle w:val="ListParagraph"/>
        <w:numPr>
          <w:ilvl w:val="0"/>
          <w:numId w:val="29"/>
        </w:numPr>
        <w:contextualSpacing/>
        <w:rPr>
          <w:rFonts w:ascii="Times New Roman" w:hAnsi="Times New Roman" w:cs="Times New Roman"/>
          <w:sz w:val="24"/>
        </w:rPr>
      </w:pPr>
      <w:r w:rsidRPr="00C173EA">
        <w:rPr>
          <w:rFonts w:ascii="Times New Roman" w:hAnsi="Times New Roman" w:cs="Times New Roman"/>
          <w:sz w:val="24"/>
        </w:rPr>
        <w:t>Experience</w:t>
      </w:r>
      <w:r w:rsidR="00CD7644" w:rsidRPr="00C173EA">
        <w:rPr>
          <w:rFonts w:ascii="Times New Roman" w:hAnsi="Times New Roman" w:cs="Times New Roman"/>
          <w:sz w:val="24"/>
        </w:rPr>
        <w:t xml:space="preserve"> in Project Management Tool </w:t>
      </w:r>
      <w:r w:rsidR="00CD7644" w:rsidRPr="00C173EA">
        <w:rPr>
          <w:rFonts w:ascii="Times New Roman" w:hAnsi="Times New Roman" w:cs="Times New Roman"/>
          <w:b/>
          <w:sz w:val="24"/>
        </w:rPr>
        <w:t>ALM</w:t>
      </w:r>
      <w:r w:rsidR="00F8355C" w:rsidRPr="00C173EA">
        <w:rPr>
          <w:rFonts w:ascii="Times New Roman" w:hAnsi="Times New Roman" w:cs="Times New Roman"/>
          <w:b/>
          <w:sz w:val="24"/>
        </w:rPr>
        <w:t>, Jira</w:t>
      </w:r>
      <w:r w:rsidR="00CD7644" w:rsidRPr="00C173EA">
        <w:rPr>
          <w:rFonts w:ascii="Times New Roman" w:hAnsi="Times New Roman" w:cs="Times New Roman"/>
          <w:b/>
          <w:sz w:val="24"/>
        </w:rPr>
        <w:t>.</w:t>
      </w:r>
    </w:p>
    <w:p w:rsidR="0064777F" w:rsidRPr="00223059" w:rsidRDefault="0064777F" w:rsidP="0064777F">
      <w:pPr>
        <w:pBdr>
          <w:bottom w:val="single" w:sz="8" w:space="1" w:color="000000"/>
          <w:right w:val="single" w:sz="8" w:space="4" w:color="000000"/>
        </w:pBdr>
        <w:shd w:val="clear" w:color="auto" w:fill="B6DDE8"/>
        <w:tabs>
          <w:tab w:val="left" w:pos="1845"/>
        </w:tabs>
        <w:spacing w:before="120" w:after="200"/>
        <w:jc w:val="both"/>
        <w:rPr>
          <w:rFonts w:eastAsia="SimSun"/>
          <w:bCs/>
        </w:rPr>
      </w:pPr>
      <w:r w:rsidRPr="00223059">
        <w:rPr>
          <w:b/>
          <w:bCs/>
        </w:rPr>
        <w:t>RELEVANT SKILLS PROFILE:</w:t>
      </w:r>
    </w:p>
    <w:p w:rsidR="0064777F" w:rsidRPr="00223059" w:rsidRDefault="0064777F" w:rsidP="0064777F">
      <w:pPr>
        <w:suppressAutoHyphens w:val="0"/>
        <w:autoSpaceDE w:val="0"/>
        <w:jc w:val="both"/>
        <w:rPr>
          <w:b/>
          <w:lang w:val="sv-SE"/>
        </w:rPr>
      </w:pPr>
      <w:r w:rsidRPr="00223059">
        <w:rPr>
          <w:b/>
          <w:lang w:val="sv-SE"/>
        </w:rPr>
        <w:lastRenderedPageBreak/>
        <w:t>Software Testing</w:t>
      </w:r>
      <w:r w:rsidRPr="00223059">
        <w:rPr>
          <w:lang w:val="sv-SE"/>
        </w:rPr>
        <w:tab/>
        <w:t xml:space="preserve"> </w:t>
      </w:r>
      <w:r w:rsidRPr="00223059">
        <w:rPr>
          <w:lang w:val="sv-SE"/>
        </w:rPr>
        <w:tab/>
        <w:t xml:space="preserve">  </w:t>
      </w:r>
      <w:r w:rsidRPr="00223059">
        <w:rPr>
          <w:b/>
          <w:lang w:val="sv-SE"/>
        </w:rPr>
        <w:t>:</w:t>
      </w:r>
      <w:r w:rsidRPr="00223059">
        <w:rPr>
          <w:lang w:val="sv-SE"/>
        </w:rPr>
        <w:t xml:space="preserve">   Automation Testing and Manual Testing</w:t>
      </w:r>
    </w:p>
    <w:p w:rsidR="0064777F" w:rsidRPr="00223059" w:rsidRDefault="0064777F" w:rsidP="0064777F">
      <w:pPr>
        <w:suppressAutoHyphens w:val="0"/>
        <w:autoSpaceDE w:val="0"/>
        <w:jc w:val="both"/>
      </w:pPr>
      <w:r w:rsidRPr="00223059">
        <w:rPr>
          <w:b/>
          <w:lang w:val="sv-SE"/>
        </w:rPr>
        <w:t>Automated Tools</w:t>
      </w:r>
      <w:r w:rsidRPr="00223059">
        <w:rPr>
          <w:lang w:val="sv-SE"/>
        </w:rPr>
        <w:t xml:space="preserve"> </w:t>
      </w:r>
      <w:r w:rsidRPr="00223059">
        <w:rPr>
          <w:lang w:val="sv-SE"/>
        </w:rPr>
        <w:tab/>
        <w:t xml:space="preserve">              </w:t>
      </w:r>
      <w:r w:rsidRPr="00223059">
        <w:rPr>
          <w:b/>
          <w:lang w:val="sv-SE"/>
        </w:rPr>
        <w:t>:</w:t>
      </w:r>
      <w:r w:rsidR="000D407A">
        <w:rPr>
          <w:lang w:val="sv-SE"/>
        </w:rPr>
        <w:t xml:space="preserve">   Selenium Web</w:t>
      </w:r>
      <w:r w:rsidRPr="00223059">
        <w:rPr>
          <w:lang w:val="sv-SE"/>
        </w:rPr>
        <w:t>Driver</w:t>
      </w:r>
    </w:p>
    <w:p w:rsidR="0064777F" w:rsidRPr="00223059" w:rsidRDefault="0064777F" w:rsidP="0064777F">
      <w:pPr>
        <w:suppressAutoHyphens w:val="0"/>
        <w:autoSpaceDE w:val="0"/>
        <w:jc w:val="both"/>
        <w:rPr>
          <w:b/>
          <w:lang w:val="sv-SE"/>
        </w:rPr>
      </w:pPr>
      <w:r w:rsidRPr="00223059">
        <w:rPr>
          <w:b/>
          <w:lang w:val="sv-SE"/>
        </w:rPr>
        <w:t xml:space="preserve">Development environment </w:t>
      </w:r>
      <w:r w:rsidR="0063433F" w:rsidRPr="00223059">
        <w:rPr>
          <w:b/>
          <w:lang w:val="sv-SE"/>
        </w:rPr>
        <w:t xml:space="preserve">    </w:t>
      </w:r>
      <w:r w:rsidRPr="00223059">
        <w:rPr>
          <w:b/>
          <w:lang w:val="sv-SE"/>
        </w:rPr>
        <w:t>:</w:t>
      </w:r>
      <w:r w:rsidRPr="00223059">
        <w:rPr>
          <w:lang w:val="sv-SE"/>
        </w:rPr>
        <w:t xml:space="preserve">   Eclipse</w:t>
      </w:r>
    </w:p>
    <w:p w:rsidR="0064777F" w:rsidRPr="00223059" w:rsidRDefault="0064777F" w:rsidP="0064777F">
      <w:pPr>
        <w:suppressAutoHyphens w:val="0"/>
        <w:autoSpaceDE w:val="0"/>
        <w:jc w:val="both"/>
        <w:rPr>
          <w:b/>
          <w:lang w:val="sv-SE"/>
        </w:rPr>
      </w:pPr>
      <w:r w:rsidRPr="00223059">
        <w:rPr>
          <w:b/>
          <w:bCs/>
        </w:rPr>
        <w:t>Programming</w:t>
      </w:r>
      <w:r w:rsidRPr="00223059">
        <w:rPr>
          <w:b/>
          <w:lang w:val="sv-SE"/>
        </w:rPr>
        <w:t xml:space="preserve"> Language      </w:t>
      </w:r>
      <w:proofErr w:type="gramStart"/>
      <w:r w:rsidRPr="00223059">
        <w:rPr>
          <w:b/>
          <w:lang w:val="sv-SE"/>
        </w:rPr>
        <w:t xml:space="preserve"> </w:t>
      </w:r>
      <w:r w:rsidR="0063433F" w:rsidRPr="00223059">
        <w:rPr>
          <w:b/>
          <w:lang w:val="sv-SE"/>
        </w:rPr>
        <w:t xml:space="preserve"> </w:t>
      </w:r>
      <w:r w:rsidRPr="00223059">
        <w:rPr>
          <w:b/>
          <w:lang w:val="sv-SE"/>
        </w:rPr>
        <w:t>:</w:t>
      </w:r>
      <w:proofErr w:type="gramEnd"/>
      <w:r w:rsidRPr="00223059">
        <w:rPr>
          <w:lang w:val="sv-SE"/>
        </w:rPr>
        <w:t xml:space="preserve">   Java</w:t>
      </w:r>
    </w:p>
    <w:p w:rsidR="0064777F" w:rsidRDefault="0064777F" w:rsidP="0064777F">
      <w:pPr>
        <w:pStyle w:val="ListParagraph"/>
        <w:widowControl w:val="0"/>
        <w:tabs>
          <w:tab w:val="left" w:pos="1380"/>
          <w:tab w:val="left" w:pos="1381"/>
        </w:tabs>
        <w:suppressAutoHyphens w:val="0"/>
        <w:autoSpaceDE w:val="0"/>
        <w:autoSpaceDN w:val="0"/>
        <w:spacing w:after="0" w:line="293" w:lineRule="exact"/>
        <w:ind w:left="0"/>
        <w:rPr>
          <w:rFonts w:ascii="Times New Roman" w:hAnsi="Times New Roman" w:cs="Times New Roman"/>
          <w:sz w:val="24"/>
          <w:szCs w:val="24"/>
        </w:rPr>
      </w:pPr>
      <w:r w:rsidRPr="00223059">
        <w:rPr>
          <w:rFonts w:ascii="Times New Roman" w:hAnsi="Times New Roman" w:cs="Times New Roman"/>
          <w:b/>
          <w:sz w:val="24"/>
          <w:szCs w:val="24"/>
        </w:rPr>
        <w:t xml:space="preserve">Other Tools                            </w:t>
      </w:r>
      <w:proofErr w:type="gramStart"/>
      <w:r w:rsidRPr="002230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7C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305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223059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223059">
        <w:rPr>
          <w:rFonts w:ascii="Times New Roman" w:hAnsi="Times New Roman" w:cs="Times New Roman"/>
          <w:sz w:val="24"/>
          <w:szCs w:val="24"/>
        </w:rPr>
        <w:t>TestN</w:t>
      </w:r>
      <w:r w:rsidR="002051C1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2051C1">
        <w:rPr>
          <w:rFonts w:ascii="Times New Roman" w:hAnsi="Times New Roman" w:cs="Times New Roman"/>
          <w:sz w:val="24"/>
          <w:szCs w:val="24"/>
        </w:rPr>
        <w:t>, Jenkins, Maven</w:t>
      </w:r>
      <w:r w:rsidR="00F8355C">
        <w:rPr>
          <w:rFonts w:ascii="Times New Roman" w:hAnsi="Times New Roman" w:cs="Times New Roman"/>
          <w:sz w:val="24"/>
          <w:szCs w:val="24"/>
        </w:rPr>
        <w:t>,</w:t>
      </w:r>
      <w:r w:rsidR="006E4975">
        <w:rPr>
          <w:rFonts w:ascii="Times New Roman" w:hAnsi="Times New Roman" w:cs="Times New Roman"/>
          <w:sz w:val="24"/>
          <w:szCs w:val="24"/>
        </w:rPr>
        <w:t xml:space="preserve"> ALM,</w:t>
      </w:r>
      <w:r w:rsidR="00F8355C">
        <w:rPr>
          <w:rFonts w:ascii="Times New Roman" w:hAnsi="Times New Roman" w:cs="Times New Roman"/>
          <w:sz w:val="24"/>
          <w:szCs w:val="24"/>
        </w:rPr>
        <w:t xml:space="preserve"> Jira</w:t>
      </w:r>
      <w:r w:rsidR="002051C1">
        <w:rPr>
          <w:rFonts w:ascii="Times New Roman" w:hAnsi="Times New Roman" w:cs="Times New Roman"/>
          <w:sz w:val="24"/>
          <w:szCs w:val="24"/>
        </w:rPr>
        <w:t>.</w:t>
      </w:r>
    </w:p>
    <w:p w:rsidR="00091CFB" w:rsidRPr="00091CFB" w:rsidRDefault="00091CFB" w:rsidP="0064777F">
      <w:pPr>
        <w:pStyle w:val="ListParagraph"/>
        <w:widowControl w:val="0"/>
        <w:tabs>
          <w:tab w:val="left" w:pos="1380"/>
          <w:tab w:val="left" w:pos="1381"/>
        </w:tabs>
        <w:suppressAutoHyphens w:val="0"/>
        <w:autoSpaceDE w:val="0"/>
        <w:autoSpaceDN w:val="0"/>
        <w:spacing w:after="0" w:line="293" w:lineRule="exact"/>
        <w:ind w:left="0"/>
        <w:rPr>
          <w:rFonts w:ascii="Times New Roman" w:hAnsi="Times New Roman" w:cs="Times New Roman"/>
          <w:b/>
          <w:sz w:val="24"/>
          <w:szCs w:val="24"/>
        </w:rPr>
      </w:pPr>
      <w:r w:rsidRPr="00091CFB">
        <w:rPr>
          <w:rFonts w:ascii="Times New Roman" w:hAnsi="Times New Roman" w:cs="Times New Roman"/>
          <w:b/>
          <w:sz w:val="24"/>
          <w:szCs w:val="24"/>
        </w:rPr>
        <w:t>Operating System</w:t>
      </w:r>
      <w:r w:rsidR="00367CC3">
        <w:rPr>
          <w:rFonts w:ascii="Times New Roman" w:hAnsi="Times New Roman" w:cs="Times New Roman"/>
          <w:b/>
          <w:sz w:val="24"/>
          <w:szCs w:val="24"/>
        </w:rPr>
        <w:tab/>
      </w:r>
      <w:r w:rsidR="00367CC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proofErr w:type="gramStart"/>
      <w:r w:rsidR="00367CC3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91CFB">
        <w:rPr>
          <w:rFonts w:ascii="Times New Roman" w:hAnsi="Times New Roman" w:cs="Times New Roman"/>
          <w:sz w:val="24"/>
          <w:szCs w:val="24"/>
        </w:rPr>
        <w:t>Windows</w:t>
      </w:r>
      <w:r w:rsidR="006E4975">
        <w:rPr>
          <w:rFonts w:ascii="Times New Roman" w:hAnsi="Times New Roman" w:cs="Times New Roman"/>
          <w:sz w:val="24"/>
          <w:szCs w:val="24"/>
        </w:rPr>
        <w:t xml:space="preserve"> 7,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64777F" w:rsidRPr="00223059" w:rsidRDefault="00091CFB" w:rsidP="0064777F">
      <w:pPr>
        <w:pStyle w:val="ListParagraph"/>
        <w:widowControl w:val="0"/>
        <w:tabs>
          <w:tab w:val="left" w:pos="1380"/>
          <w:tab w:val="left" w:pos="1381"/>
        </w:tabs>
        <w:suppressAutoHyphens w:val="0"/>
        <w:autoSpaceDE w:val="0"/>
        <w:autoSpaceDN w:val="0"/>
        <w:spacing w:after="0" w:line="293" w:lineRule="exact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A7DE5" w:rsidRPr="00223059" w:rsidRDefault="00DA7DE5" w:rsidP="00DA7DE5">
      <w:pPr>
        <w:pBdr>
          <w:bottom w:val="single" w:sz="8" w:space="1" w:color="000000"/>
          <w:right w:val="single" w:sz="8" w:space="4" w:color="000000"/>
        </w:pBdr>
        <w:shd w:val="clear" w:color="auto" w:fill="B6DDE8"/>
        <w:spacing w:before="120" w:after="200"/>
        <w:jc w:val="both"/>
        <w:rPr>
          <w:rFonts w:eastAsia="SimSun"/>
          <w:bCs/>
        </w:rPr>
      </w:pPr>
      <w:r w:rsidRPr="00223059">
        <w:rPr>
          <w:b/>
          <w:bCs/>
        </w:rPr>
        <w:t>WORK EXPERIENCE</w:t>
      </w:r>
    </w:p>
    <w:p w:rsidR="0064777F" w:rsidRPr="00223059" w:rsidRDefault="0064777F" w:rsidP="00D00154">
      <w:pPr>
        <w:tabs>
          <w:tab w:val="left" w:pos="360"/>
        </w:tabs>
      </w:pPr>
      <w:r w:rsidRPr="00223059">
        <w:rPr>
          <w:b/>
          <w:bCs/>
        </w:rPr>
        <w:t>Company Name</w:t>
      </w:r>
      <w:r w:rsidRPr="00223059">
        <w:t xml:space="preserve"> </w:t>
      </w:r>
      <w:r w:rsidR="0063433F" w:rsidRPr="00223059">
        <w:t xml:space="preserve"> </w:t>
      </w:r>
      <w:r w:rsidR="00223059" w:rsidRPr="00223059">
        <w:t xml:space="preserve"> </w:t>
      </w:r>
      <w:r w:rsidR="00367CC3">
        <w:tab/>
      </w:r>
      <w:proofErr w:type="gramStart"/>
      <w:r w:rsidR="00367CC3">
        <w:tab/>
      </w:r>
      <w:r w:rsidR="00223059">
        <w:t xml:space="preserve"> </w:t>
      </w:r>
      <w:r w:rsidR="00223059" w:rsidRPr="00223059">
        <w:rPr>
          <w:b/>
          <w:bCs/>
        </w:rPr>
        <w:t>:</w:t>
      </w:r>
      <w:proofErr w:type="gramEnd"/>
      <w:r w:rsidR="00223059">
        <w:rPr>
          <w:b/>
          <w:bCs/>
        </w:rPr>
        <w:t xml:space="preserve"> </w:t>
      </w:r>
      <w:r w:rsidRPr="00223059">
        <w:t xml:space="preserve"> </w:t>
      </w:r>
      <w:proofErr w:type="spellStart"/>
      <w:r w:rsidR="00E03076">
        <w:t>Ivytel</w:t>
      </w:r>
      <w:proofErr w:type="spellEnd"/>
      <w:r w:rsidR="00C65E80" w:rsidRPr="00223059">
        <w:t xml:space="preserve"> Technologies</w:t>
      </w:r>
      <w:r w:rsidR="00F76305">
        <w:t xml:space="preserve"> </w:t>
      </w:r>
      <w:proofErr w:type="spellStart"/>
      <w:r w:rsidR="00F76305">
        <w:t>Pvt</w:t>
      </w:r>
      <w:proofErr w:type="spellEnd"/>
      <w:r w:rsidR="00F76305">
        <w:t xml:space="preserve"> Ltd</w:t>
      </w:r>
    </w:p>
    <w:p w:rsidR="0064777F" w:rsidRPr="00223059" w:rsidRDefault="0064777F" w:rsidP="00D00154">
      <w:pPr>
        <w:tabs>
          <w:tab w:val="left" w:pos="360"/>
        </w:tabs>
      </w:pPr>
      <w:r w:rsidRPr="00223059">
        <w:rPr>
          <w:b/>
          <w:bCs/>
        </w:rPr>
        <w:t>Designation</w:t>
      </w:r>
      <w:r w:rsidRPr="00223059">
        <w:t xml:space="preserve"> </w:t>
      </w:r>
      <w:r w:rsidR="0063433F" w:rsidRPr="00223059">
        <w:t xml:space="preserve">         </w:t>
      </w:r>
      <w:r w:rsidR="00223059">
        <w:t xml:space="preserve"> </w:t>
      </w:r>
      <w:r w:rsidR="00367CC3">
        <w:tab/>
      </w:r>
      <w:proofErr w:type="gramStart"/>
      <w:r w:rsidR="00367CC3">
        <w:tab/>
        <w:t xml:space="preserve"> </w:t>
      </w:r>
      <w:r w:rsidRPr="00223059">
        <w:rPr>
          <w:b/>
          <w:bCs/>
        </w:rPr>
        <w:t>:</w:t>
      </w:r>
      <w:proofErr w:type="gramEnd"/>
      <w:r w:rsidR="00223059">
        <w:rPr>
          <w:b/>
          <w:bCs/>
        </w:rPr>
        <w:t xml:space="preserve"> </w:t>
      </w:r>
      <w:r w:rsidR="00E03076">
        <w:t xml:space="preserve"> Test Engineer</w:t>
      </w:r>
    </w:p>
    <w:p w:rsidR="00792017" w:rsidRPr="00223059" w:rsidRDefault="0064777F" w:rsidP="00D00154">
      <w:pPr>
        <w:tabs>
          <w:tab w:val="left" w:pos="360"/>
        </w:tabs>
        <w:rPr>
          <w:bCs/>
        </w:rPr>
      </w:pPr>
      <w:r w:rsidRPr="00223059">
        <w:rPr>
          <w:b/>
          <w:bCs/>
        </w:rPr>
        <w:t>Duration</w:t>
      </w:r>
      <w:r w:rsidRPr="00223059">
        <w:t xml:space="preserve"> </w:t>
      </w:r>
      <w:r w:rsidR="0063433F" w:rsidRPr="00223059">
        <w:t xml:space="preserve">             </w:t>
      </w:r>
      <w:r w:rsidR="00223059" w:rsidRPr="00223059">
        <w:t xml:space="preserve"> </w:t>
      </w:r>
      <w:r w:rsidR="00223059">
        <w:t xml:space="preserve"> </w:t>
      </w:r>
      <w:r w:rsidR="00367CC3">
        <w:tab/>
      </w:r>
      <w:proofErr w:type="gramStart"/>
      <w:r w:rsidR="00367CC3">
        <w:tab/>
        <w:t xml:space="preserve"> </w:t>
      </w:r>
      <w:r w:rsidR="00223059" w:rsidRPr="00223059">
        <w:rPr>
          <w:b/>
          <w:bCs/>
        </w:rPr>
        <w:t>:</w:t>
      </w:r>
      <w:proofErr w:type="gramEnd"/>
      <w:r w:rsidRPr="00223059">
        <w:t xml:space="preserve"> </w:t>
      </w:r>
      <w:r w:rsidR="00223059">
        <w:t xml:space="preserve"> </w:t>
      </w:r>
      <w:r w:rsidR="00E03076">
        <w:t>Nov 2015 to Dec</w:t>
      </w:r>
      <w:r w:rsidRPr="00223059">
        <w:t xml:space="preserve"> 202</w:t>
      </w:r>
      <w:r w:rsidR="002051C1">
        <w:t>0</w:t>
      </w:r>
    </w:p>
    <w:p w:rsidR="00D42352" w:rsidRPr="00371016" w:rsidRDefault="00D42352" w:rsidP="00371016">
      <w:pPr>
        <w:suppressAutoHyphens w:val="0"/>
        <w:spacing w:line="40" w:lineRule="atLeast"/>
        <w:contextualSpacing/>
        <w:rPr>
          <w:bCs/>
          <w:color w:val="000000"/>
        </w:rPr>
      </w:pPr>
    </w:p>
    <w:p w:rsidR="00C25A77" w:rsidRPr="00223059" w:rsidRDefault="008E159C" w:rsidP="008E159C">
      <w:pPr>
        <w:pBdr>
          <w:bottom w:val="single" w:sz="8" w:space="1" w:color="000000"/>
          <w:right w:val="single" w:sz="8" w:space="4" w:color="000000"/>
        </w:pBdr>
        <w:shd w:val="clear" w:color="auto" w:fill="B6DDE8"/>
        <w:spacing w:before="120" w:after="200"/>
        <w:jc w:val="both"/>
        <w:rPr>
          <w:rFonts w:eastAsia="SimSun"/>
          <w:bCs/>
        </w:rPr>
      </w:pPr>
      <w:r w:rsidRPr="00223059">
        <w:rPr>
          <w:b/>
          <w:bCs/>
        </w:rPr>
        <w:t>PROJECTS</w:t>
      </w:r>
    </w:p>
    <w:p w:rsidR="00FC4746" w:rsidRPr="00223059" w:rsidRDefault="00FC4746" w:rsidP="00FC4746">
      <w:pPr>
        <w:suppressAutoHyphens w:val="0"/>
        <w:autoSpaceDE w:val="0"/>
        <w:autoSpaceDN w:val="0"/>
        <w:adjustRightInd w:val="0"/>
        <w:rPr>
          <w:rFonts w:eastAsia="Calibri"/>
          <w:b/>
          <w:bCs/>
          <w:lang w:val="en-IN" w:eastAsia="en-US"/>
        </w:rPr>
      </w:pPr>
      <w:r w:rsidRPr="00223059">
        <w:rPr>
          <w:rFonts w:eastAsia="Calibri"/>
          <w:b/>
          <w:bCs/>
          <w:lang w:val="en-IN" w:eastAsia="en-US"/>
        </w:rPr>
        <w:t>PROJECT 1</w:t>
      </w:r>
    </w:p>
    <w:p w:rsidR="0074555B" w:rsidRDefault="0074555B" w:rsidP="00FC4746">
      <w:pPr>
        <w:suppressAutoHyphens w:val="0"/>
        <w:autoSpaceDE w:val="0"/>
        <w:autoSpaceDN w:val="0"/>
        <w:adjustRightInd w:val="0"/>
        <w:rPr>
          <w:rFonts w:eastAsia="Calibri"/>
          <w:b/>
          <w:bCs/>
          <w:lang w:val="en-IN" w:eastAsia="en-US"/>
        </w:rPr>
      </w:pPr>
    </w:p>
    <w:p w:rsidR="008C5303" w:rsidRDefault="00DD05AB" w:rsidP="00FC4746">
      <w:pPr>
        <w:suppressAutoHyphens w:val="0"/>
        <w:autoSpaceDE w:val="0"/>
        <w:autoSpaceDN w:val="0"/>
        <w:adjustRightInd w:val="0"/>
        <w:rPr>
          <w:rFonts w:eastAsia="Calibri"/>
          <w:b/>
          <w:bCs/>
          <w:lang w:val="en-IN" w:eastAsia="en-US"/>
        </w:rPr>
      </w:pPr>
      <w:r>
        <w:rPr>
          <w:rFonts w:eastAsia="Calibri"/>
          <w:b/>
          <w:bCs/>
          <w:lang w:val="en-IN" w:eastAsia="en-US"/>
        </w:rPr>
        <w:t xml:space="preserve">Project Name: </w:t>
      </w:r>
      <w:proofErr w:type="spellStart"/>
      <w:r w:rsidR="008C5303" w:rsidRPr="00DD05AB">
        <w:rPr>
          <w:rFonts w:eastAsia="Calibri"/>
          <w:bCs/>
          <w:lang w:val="en-IN" w:eastAsia="en-US"/>
        </w:rPr>
        <w:t>Klient</w:t>
      </w:r>
      <w:proofErr w:type="spellEnd"/>
      <w:r w:rsidR="008C5303" w:rsidRPr="00DD05AB">
        <w:rPr>
          <w:rFonts w:eastAsia="Calibri"/>
          <w:bCs/>
          <w:lang w:val="en-IN" w:eastAsia="en-US"/>
        </w:rPr>
        <w:t xml:space="preserve"> </w:t>
      </w:r>
      <w:proofErr w:type="spellStart"/>
      <w:r w:rsidR="008C5303" w:rsidRPr="00DD05AB">
        <w:rPr>
          <w:rFonts w:eastAsia="Calibri"/>
          <w:bCs/>
          <w:lang w:val="en-IN" w:eastAsia="en-US"/>
        </w:rPr>
        <w:t>Rilato</w:t>
      </w:r>
      <w:proofErr w:type="spellEnd"/>
      <w:r w:rsidR="008C5303">
        <w:rPr>
          <w:rFonts w:eastAsia="Calibri"/>
          <w:b/>
          <w:bCs/>
          <w:lang w:val="en-IN" w:eastAsia="en-US"/>
        </w:rPr>
        <w:t xml:space="preserve"> </w:t>
      </w:r>
    </w:p>
    <w:p w:rsidR="00FC4746" w:rsidRPr="00223059" w:rsidRDefault="00FC4746" w:rsidP="00FC4746">
      <w:pPr>
        <w:suppressAutoHyphens w:val="0"/>
        <w:autoSpaceDE w:val="0"/>
        <w:autoSpaceDN w:val="0"/>
        <w:adjustRightInd w:val="0"/>
        <w:rPr>
          <w:rFonts w:eastAsia="Calibri"/>
          <w:lang w:val="en-IN" w:eastAsia="en-US"/>
        </w:rPr>
      </w:pPr>
      <w:r w:rsidRPr="00223059">
        <w:rPr>
          <w:rFonts w:eastAsia="Calibri"/>
          <w:b/>
          <w:bCs/>
          <w:lang w:val="en-IN" w:eastAsia="en-US"/>
        </w:rPr>
        <w:t>Domain:</w:t>
      </w:r>
      <w:r w:rsidR="008C5303">
        <w:rPr>
          <w:rFonts w:eastAsia="Calibri"/>
          <w:lang w:val="en-IN" w:eastAsia="en-US"/>
        </w:rPr>
        <w:t xml:space="preserve"> </w:t>
      </w:r>
      <w:r w:rsidR="00DB7B0E">
        <w:rPr>
          <w:rFonts w:eastAsia="Calibri"/>
          <w:lang w:val="en-IN" w:eastAsia="en-US"/>
        </w:rPr>
        <w:t>CRM</w:t>
      </w:r>
    </w:p>
    <w:p w:rsidR="00FC4746" w:rsidRPr="00223059" w:rsidRDefault="00FC4746" w:rsidP="00FC4746">
      <w:pPr>
        <w:suppressAutoHyphens w:val="0"/>
        <w:autoSpaceDE w:val="0"/>
        <w:autoSpaceDN w:val="0"/>
        <w:adjustRightInd w:val="0"/>
        <w:rPr>
          <w:rFonts w:eastAsia="Calibri"/>
          <w:lang w:val="en-IN" w:eastAsia="en-US"/>
        </w:rPr>
      </w:pPr>
      <w:r w:rsidRPr="00223059">
        <w:rPr>
          <w:rFonts w:eastAsia="Calibri"/>
          <w:b/>
          <w:bCs/>
          <w:lang w:val="en-IN" w:eastAsia="en-US"/>
        </w:rPr>
        <w:t>Role:</w:t>
      </w:r>
      <w:r w:rsidRPr="00223059">
        <w:rPr>
          <w:rFonts w:eastAsia="Calibri"/>
          <w:lang w:val="en-IN" w:eastAsia="en-US"/>
        </w:rPr>
        <w:t xml:space="preserve"> </w:t>
      </w:r>
      <w:r w:rsidRPr="00223059">
        <w:t>Software Testing</w:t>
      </w:r>
    </w:p>
    <w:p w:rsidR="00DD05AB" w:rsidRDefault="00DD05AB" w:rsidP="00AD282F">
      <w:pPr>
        <w:tabs>
          <w:tab w:val="left" w:pos="360"/>
        </w:tabs>
        <w:suppressAutoHyphens w:val="0"/>
        <w:autoSpaceDE w:val="0"/>
        <w:autoSpaceDN w:val="0"/>
        <w:adjustRightInd w:val="0"/>
        <w:jc w:val="both"/>
        <w:rPr>
          <w:rFonts w:eastAsia="Calibri"/>
          <w:b/>
          <w:bCs/>
          <w:lang w:val="en-IN" w:eastAsia="en-US"/>
        </w:rPr>
      </w:pPr>
    </w:p>
    <w:p w:rsidR="00DD05AB" w:rsidRDefault="00FC4746" w:rsidP="00AD282F">
      <w:pPr>
        <w:tabs>
          <w:tab w:val="left" w:pos="360"/>
        </w:tabs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lang w:eastAsia="en-IN"/>
        </w:rPr>
      </w:pPr>
      <w:r w:rsidRPr="00223059">
        <w:rPr>
          <w:rFonts w:eastAsia="Calibri"/>
          <w:b/>
          <w:bCs/>
          <w:lang w:val="en-IN" w:eastAsia="en-US"/>
        </w:rPr>
        <w:t>Project description</w:t>
      </w:r>
      <w:r w:rsidR="0074555B">
        <w:rPr>
          <w:rFonts w:eastAsia="Calibri"/>
          <w:b/>
          <w:bCs/>
          <w:lang w:val="en-IN" w:eastAsia="en-US"/>
        </w:rPr>
        <w:t>:</w:t>
      </w:r>
      <w:r w:rsidR="0074555B" w:rsidRPr="0074555B">
        <w:rPr>
          <w:rFonts w:ascii="Calibri" w:hAnsi="Calibri" w:cs="Calibri"/>
          <w:sz w:val="22"/>
          <w:szCs w:val="22"/>
          <w:lang w:eastAsia="en-IN"/>
        </w:rPr>
        <w:t xml:space="preserve"> </w:t>
      </w:r>
    </w:p>
    <w:p w:rsidR="00AC48C4" w:rsidRPr="00AC48C4" w:rsidRDefault="00DD05AB" w:rsidP="00AD282F">
      <w:pPr>
        <w:tabs>
          <w:tab w:val="left" w:pos="360"/>
        </w:tabs>
        <w:suppressAutoHyphens w:val="0"/>
        <w:autoSpaceDE w:val="0"/>
        <w:autoSpaceDN w:val="0"/>
        <w:adjustRightInd w:val="0"/>
        <w:jc w:val="both"/>
        <w:rPr>
          <w:sz w:val="22"/>
          <w:szCs w:val="22"/>
          <w:lang w:eastAsia="en-IN"/>
        </w:rPr>
      </w:pPr>
      <w:r>
        <w:rPr>
          <w:sz w:val="22"/>
          <w:szCs w:val="22"/>
          <w:lang w:eastAsia="en-IN"/>
        </w:rPr>
        <w:tab/>
      </w:r>
      <w:r w:rsidR="00D920CC" w:rsidRPr="00D920CC">
        <w:rPr>
          <w:sz w:val="22"/>
          <w:szCs w:val="22"/>
          <w:lang w:eastAsia="en-IN"/>
        </w:rPr>
        <w:t>It is designed to help the customers in</w:t>
      </w:r>
      <w:r w:rsidR="00D920CC">
        <w:rPr>
          <w:sz w:val="22"/>
          <w:szCs w:val="22"/>
          <w:lang w:eastAsia="en-IN"/>
        </w:rPr>
        <w:t xml:space="preserve"> </w:t>
      </w:r>
      <w:r w:rsidR="00D920CC" w:rsidRPr="00D920CC">
        <w:rPr>
          <w:sz w:val="22"/>
          <w:szCs w:val="22"/>
          <w:lang w:eastAsia="en-IN"/>
        </w:rPr>
        <w:t xml:space="preserve">order to collect all the information systematically and organized </w:t>
      </w:r>
      <w:r w:rsidR="00D920CC">
        <w:rPr>
          <w:sz w:val="22"/>
          <w:szCs w:val="22"/>
          <w:lang w:eastAsia="en-IN"/>
        </w:rPr>
        <w:t>way</w:t>
      </w:r>
      <w:r w:rsidR="00A626FA">
        <w:rPr>
          <w:sz w:val="22"/>
          <w:szCs w:val="22"/>
          <w:lang w:eastAsia="en-IN"/>
        </w:rPr>
        <w:t xml:space="preserve"> and designed to be insti</w:t>
      </w:r>
      <w:r w:rsidR="002402A7">
        <w:rPr>
          <w:sz w:val="22"/>
          <w:szCs w:val="22"/>
          <w:lang w:eastAsia="en-IN"/>
        </w:rPr>
        <w:t>n</w:t>
      </w:r>
      <w:r w:rsidR="00A626FA">
        <w:rPr>
          <w:sz w:val="22"/>
          <w:szCs w:val="22"/>
          <w:lang w:eastAsia="en-IN"/>
        </w:rPr>
        <w:t>cti</w:t>
      </w:r>
      <w:r w:rsidR="00AD282F">
        <w:rPr>
          <w:sz w:val="22"/>
          <w:szCs w:val="22"/>
          <w:lang w:eastAsia="en-IN"/>
        </w:rPr>
        <w:t>ve so that locating customer da</w:t>
      </w:r>
      <w:r w:rsidR="00A626FA">
        <w:rPr>
          <w:sz w:val="22"/>
          <w:szCs w:val="22"/>
          <w:lang w:eastAsia="en-IN"/>
        </w:rPr>
        <w:t>ta is quick painless and no more squinting and this software makes one centralized platform for client business whi</w:t>
      </w:r>
      <w:r w:rsidR="00080767">
        <w:rPr>
          <w:sz w:val="22"/>
          <w:szCs w:val="22"/>
          <w:lang w:eastAsia="en-IN"/>
        </w:rPr>
        <w:t>ch made it easy</w:t>
      </w:r>
      <w:r w:rsidR="00AD282F">
        <w:rPr>
          <w:sz w:val="22"/>
          <w:szCs w:val="22"/>
          <w:lang w:eastAsia="en-IN"/>
        </w:rPr>
        <w:t xml:space="preserve"> </w:t>
      </w:r>
      <w:r w:rsidR="00D920CC">
        <w:rPr>
          <w:sz w:val="22"/>
          <w:szCs w:val="22"/>
          <w:lang w:eastAsia="en-IN"/>
        </w:rPr>
        <w:t>to</w:t>
      </w:r>
      <w:r w:rsidR="00AD282F">
        <w:rPr>
          <w:sz w:val="22"/>
          <w:szCs w:val="22"/>
          <w:lang w:eastAsia="en-IN"/>
        </w:rPr>
        <w:t xml:space="preserve"> enter customer data as well as clearly spell out when to</w:t>
      </w:r>
      <w:r w:rsidR="00D920CC">
        <w:rPr>
          <w:sz w:val="22"/>
          <w:szCs w:val="22"/>
          <w:lang w:eastAsia="en-IN"/>
        </w:rPr>
        <w:t xml:space="preserve"> follow up the potential buyers</w:t>
      </w:r>
      <w:r w:rsidR="00AD282F">
        <w:rPr>
          <w:sz w:val="22"/>
          <w:szCs w:val="22"/>
          <w:lang w:eastAsia="en-IN"/>
        </w:rPr>
        <w:t>, and store all the details.</w:t>
      </w:r>
    </w:p>
    <w:p w:rsidR="00D44DB6" w:rsidRDefault="00D44DB6" w:rsidP="00364DE6">
      <w:pPr>
        <w:widowControl w:val="0"/>
        <w:overflowPunct w:val="0"/>
        <w:autoSpaceDE w:val="0"/>
        <w:autoSpaceDN w:val="0"/>
        <w:adjustRightInd w:val="0"/>
        <w:ind w:right="20"/>
        <w:contextualSpacing/>
        <w:jc w:val="both"/>
        <w:rPr>
          <w:b/>
          <w:bCs/>
          <w:u w:val="single"/>
        </w:rPr>
      </w:pPr>
    </w:p>
    <w:p w:rsidR="004534CE" w:rsidRDefault="00364DE6" w:rsidP="00D44DB6">
      <w:pPr>
        <w:widowControl w:val="0"/>
        <w:overflowPunct w:val="0"/>
        <w:autoSpaceDE w:val="0"/>
        <w:autoSpaceDN w:val="0"/>
        <w:adjustRightInd w:val="0"/>
        <w:ind w:right="20"/>
        <w:contextualSpacing/>
        <w:jc w:val="both"/>
        <w:rPr>
          <w:b/>
          <w:bCs/>
          <w:u w:val="single"/>
        </w:rPr>
      </w:pPr>
      <w:r w:rsidRPr="00223059">
        <w:rPr>
          <w:b/>
          <w:bCs/>
          <w:u w:val="single"/>
        </w:rPr>
        <w:t>Roles &amp; Responsibilities:</w:t>
      </w:r>
    </w:p>
    <w:p w:rsidR="0074555B" w:rsidRPr="004534CE" w:rsidRDefault="00364DE6" w:rsidP="004534CE">
      <w:pPr>
        <w:widowControl w:val="0"/>
        <w:overflowPunct w:val="0"/>
        <w:autoSpaceDE w:val="0"/>
        <w:autoSpaceDN w:val="0"/>
        <w:adjustRightInd w:val="0"/>
        <w:ind w:right="20"/>
        <w:contextualSpacing/>
        <w:jc w:val="both"/>
        <w:rPr>
          <w:b/>
          <w:bCs/>
          <w:u w:val="single"/>
        </w:rPr>
      </w:pPr>
      <w:r w:rsidRPr="00223059">
        <w:rPr>
          <w:b/>
          <w:bCs/>
          <w:u w:val="single"/>
        </w:rPr>
        <w:t xml:space="preserve"> </w:t>
      </w:r>
    </w:p>
    <w:p w:rsidR="004534CE" w:rsidRPr="00091CFB" w:rsidRDefault="004534CE" w:rsidP="00091CFB">
      <w:pPr>
        <w:numPr>
          <w:ilvl w:val="0"/>
          <w:numId w:val="17"/>
        </w:numPr>
        <w:tabs>
          <w:tab w:val="clear" w:pos="0"/>
          <w:tab w:val="num" w:pos="360"/>
        </w:tabs>
        <w:ind w:left="360"/>
        <w:contextualSpacing/>
        <w:rPr>
          <w:lang w:val="sv-SE"/>
        </w:rPr>
      </w:pPr>
      <w:r>
        <w:rPr>
          <w:lang w:val="sv-SE"/>
        </w:rPr>
        <w:t>Check the compatibility of manual test cases and identify the steps to automate it.</w:t>
      </w:r>
    </w:p>
    <w:p w:rsidR="0074555B" w:rsidRDefault="003F19C4" w:rsidP="00364DE6">
      <w:pPr>
        <w:numPr>
          <w:ilvl w:val="0"/>
          <w:numId w:val="17"/>
        </w:numPr>
        <w:tabs>
          <w:tab w:val="clear" w:pos="0"/>
          <w:tab w:val="num" w:pos="360"/>
        </w:tabs>
        <w:ind w:left="360"/>
        <w:contextualSpacing/>
        <w:rPr>
          <w:lang w:val="sv-SE"/>
        </w:rPr>
      </w:pPr>
      <w:r>
        <w:rPr>
          <w:lang w:val="sv-SE"/>
        </w:rPr>
        <w:t>Active participation</w:t>
      </w:r>
      <w:r w:rsidR="009E05A1">
        <w:rPr>
          <w:lang w:val="sv-SE"/>
        </w:rPr>
        <w:t xml:space="preserve"> in creation of testdata before development of test script.</w:t>
      </w:r>
    </w:p>
    <w:p w:rsidR="009E05A1" w:rsidRDefault="00F76305" w:rsidP="00364DE6">
      <w:pPr>
        <w:numPr>
          <w:ilvl w:val="0"/>
          <w:numId w:val="17"/>
        </w:numPr>
        <w:tabs>
          <w:tab w:val="clear" w:pos="0"/>
          <w:tab w:val="num" w:pos="360"/>
        </w:tabs>
        <w:ind w:left="360"/>
        <w:contextualSpacing/>
        <w:rPr>
          <w:lang w:val="sv-SE"/>
        </w:rPr>
      </w:pPr>
      <w:r>
        <w:rPr>
          <w:lang w:val="sv-SE"/>
        </w:rPr>
        <w:t>I</w:t>
      </w:r>
      <w:r w:rsidR="009E05A1">
        <w:rPr>
          <w:lang w:val="sv-SE"/>
        </w:rPr>
        <w:t>nvolved in development of automation test scripts using Framework Components.</w:t>
      </w:r>
    </w:p>
    <w:p w:rsidR="004444EE" w:rsidRDefault="00F76305" w:rsidP="00364DE6">
      <w:pPr>
        <w:numPr>
          <w:ilvl w:val="0"/>
          <w:numId w:val="17"/>
        </w:numPr>
        <w:tabs>
          <w:tab w:val="clear" w:pos="0"/>
          <w:tab w:val="num" w:pos="360"/>
        </w:tabs>
        <w:ind w:left="360"/>
        <w:contextualSpacing/>
        <w:rPr>
          <w:lang w:val="sv-SE"/>
        </w:rPr>
      </w:pPr>
      <w:r>
        <w:rPr>
          <w:lang w:val="sv-SE"/>
        </w:rPr>
        <w:t>I</w:t>
      </w:r>
      <w:r w:rsidR="004444EE">
        <w:rPr>
          <w:lang w:val="sv-SE"/>
        </w:rPr>
        <w:t>nvolved in test script review.</w:t>
      </w:r>
    </w:p>
    <w:p w:rsidR="004444EE" w:rsidRDefault="00756332" w:rsidP="00364DE6">
      <w:pPr>
        <w:numPr>
          <w:ilvl w:val="0"/>
          <w:numId w:val="17"/>
        </w:numPr>
        <w:tabs>
          <w:tab w:val="clear" w:pos="0"/>
          <w:tab w:val="num" w:pos="360"/>
        </w:tabs>
        <w:ind w:left="360"/>
        <w:contextualSpacing/>
        <w:rPr>
          <w:lang w:val="sv-SE"/>
        </w:rPr>
      </w:pPr>
      <w:r>
        <w:rPr>
          <w:lang w:val="sv-SE"/>
        </w:rPr>
        <w:t>Performed</w:t>
      </w:r>
      <w:r w:rsidR="0067550B">
        <w:rPr>
          <w:lang w:val="sv-SE"/>
        </w:rPr>
        <w:t xml:space="preserve"> Batch, parallel,</w:t>
      </w:r>
      <w:r w:rsidR="004444EE">
        <w:rPr>
          <w:lang w:val="sv-SE"/>
        </w:rPr>
        <w:t xml:space="preserve"> Cross browser and Distributed parallel Execution.</w:t>
      </w:r>
    </w:p>
    <w:p w:rsidR="004444EE" w:rsidRPr="00371016" w:rsidRDefault="00756332" w:rsidP="00371016">
      <w:pPr>
        <w:numPr>
          <w:ilvl w:val="0"/>
          <w:numId w:val="17"/>
        </w:numPr>
        <w:tabs>
          <w:tab w:val="clear" w:pos="0"/>
          <w:tab w:val="num" w:pos="360"/>
        </w:tabs>
        <w:ind w:left="360"/>
        <w:contextualSpacing/>
        <w:rPr>
          <w:lang w:val="sv-SE"/>
        </w:rPr>
      </w:pPr>
      <w:r>
        <w:rPr>
          <w:lang w:val="sv-SE"/>
        </w:rPr>
        <w:t>Monitor the jenkin build for automated test scripts.</w:t>
      </w:r>
    </w:p>
    <w:p w:rsidR="006069FD" w:rsidRDefault="00040534" w:rsidP="00364DE6">
      <w:pPr>
        <w:numPr>
          <w:ilvl w:val="0"/>
          <w:numId w:val="17"/>
        </w:numPr>
        <w:tabs>
          <w:tab w:val="clear" w:pos="0"/>
          <w:tab w:val="num" w:pos="360"/>
        </w:tabs>
        <w:ind w:left="360"/>
        <w:contextualSpacing/>
        <w:rPr>
          <w:lang w:val="sv-SE"/>
        </w:rPr>
      </w:pPr>
      <w:r>
        <w:rPr>
          <w:lang w:val="sv-SE"/>
        </w:rPr>
        <w:t>Track</w:t>
      </w:r>
      <w:r w:rsidR="006069FD">
        <w:rPr>
          <w:lang w:val="sv-SE"/>
        </w:rPr>
        <w:t xml:space="preserve"> the automation defect status in JIRA.</w:t>
      </w:r>
    </w:p>
    <w:p w:rsidR="004444EE" w:rsidRDefault="00040534" w:rsidP="00364DE6">
      <w:pPr>
        <w:numPr>
          <w:ilvl w:val="0"/>
          <w:numId w:val="17"/>
        </w:numPr>
        <w:tabs>
          <w:tab w:val="clear" w:pos="0"/>
          <w:tab w:val="num" w:pos="360"/>
        </w:tabs>
        <w:ind w:left="360"/>
        <w:contextualSpacing/>
        <w:rPr>
          <w:lang w:val="sv-SE"/>
        </w:rPr>
      </w:pPr>
      <w:r>
        <w:rPr>
          <w:lang w:val="sv-SE"/>
        </w:rPr>
        <w:t xml:space="preserve">Debugging </w:t>
      </w:r>
      <w:r w:rsidR="006069FD">
        <w:rPr>
          <w:lang w:val="sv-SE"/>
        </w:rPr>
        <w:t>test script</w:t>
      </w:r>
      <w:r>
        <w:rPr>
          <w:lang w:val="sv-SE"/>
        </w:rPr>
        <w:t>s.</w:t>
      </w:r>
      <w:r w:rsidR="006069FD">
        <w:rPr>
          <w:lang w:val="sv-SE"/>
        </w:rPr>
        <w:t xml:space="preserve"> </w:t>
      </w:r>
    </w:p>
    <w:p w:rsidR="00364DE6" w:rsidRPr="006069FD" w:rsidRDefault="00364DE6" w:rsidP="006069FD">
      <w:pPr>
        <w:numPr>
          <w:ilvl w:val="0"/>
          <w:numId w:val="17"/>
        </w:numPr>
        <w:tabs>
          <w:tab w:val="clear" w:pos="0"/>
          <w:tab w:val="num" w:pos="360"/>
        </w:tabs>
        <w:ind w:left="360"/>
        <w:contextualSpacing/>
        <w:rPr>
          <w:lang w:val="sv-SE"/>
        </w:rPr>
      </w:pPr>
      <w:r w:rsidRPr="00223059">
        <w:rPr>
          <w:lang w:val="sv-SE"/>
        </w:rPr>
        <w:t>Involved in Daily St</w:t>
      </w:r>
      <w:r w:rsidR="006069FD">
        <w:rPr>
          <w:lang w:val="sv-SE"/>
        </w:rPr>
        <w:t>and-up meeting</w:t>
      </w:r>
      <w:r w:rsidRPr="00223059">
        <w:rPr>
          <w:lang w:val="sv-SE"/>
        </w:rPr>
        <w:t>.</w:t>
      </w:r>
    </w:p>
    <w:p w:rsidR="00AD282F" w:rsidRPr="003F19C4" w:rsidRDefault="00364DE6" w:rsidP="003F19C4">
      <w:pPr>
        <w:numPr>
          <w:ilvl w:val="0"/>
          <w:numId w:val="17"/>
        </w:numPr>
        <w:tabs>
          <w:tab w:val="clear" w:pos="0"/>
          <w:tab w:val="num" w:pos="360"/>
        </w:tabs>
        <w:ind w:left="360"/>
        <w:contextualSpacing/>
      </w:pPr>
      <w:r w:rsidRPr="00223059">
        <w:t>Maintain</w:t>
      </w:r>
      <w:r w:rsidR="0067550B">
        <w:t>ing</w:t>
      </w:r>
      <w:r w:rsidR="00F8355C">
        <w:t xml:space="preserve"> the test data.</w:t>
      </w:r>
    </w:p>
    <w:p w:rsidR="001044D4" w:rsidRDefault="001044D4" w:rsidP="00FC4746">
      <w:pPr>
        <w:suppressAutoHyphens w:val="0"/>
        <w:autoSpaceDE w:val="0"/>
        <w:autoSpaceDN w:val="0"/>
        <w:adjustRightInd w:val="0"/>
        <w:rPr>
          <w:rFonts w:eastAsia="Calibri"/>
          <w:b/>
          <w:bCs/>
          <w:lang w:val="en-IN" w:eastAsia="en-US"/>
        </w:rPr>
      </w:pPr>
    </w:p>
    <w:p w:rsidR="00FC4746" w:rsidRPr="00223059" w:rsidRDefault="00D920CC" w:rsidP="00FC4746">
      <w:pPr>
        <w:suppressAutoHyphens w:val="0"/>
        <w:autoSpaceDE w:val="0"/>
        <w:autoSpaceDN w:val="0"/>
        <w:adjustRightInd w:val="0"/>
        <w:rPr>
          <w:rFonts w:eastAsia="Calibri"/>
          <w:b/>
          <w:bCs/>
          <w:lang w:val="en-IN" w:eastAsia="en-US"/>
        </w:rPr>
      </w:pPr>
      <w:r>
        <w:rPr>
          <w:rFonts w:eastAsia="Calibri"/>
          <w:b/>
          <w:bCs/>
          <w:lang w:val="en-IN" w:eastAsia="en-US"/>
        </w:rPr>
        <w:t>PROJECT:</w:t>
      </w:r>
      <w:r w:rsidR="00C316C1">
        <w:rPr>
          <w:rFonts w:eastAsia="Calibri"/>
          <w:b/>
          <w:bCs/>
          <w:lang w:val="en-IN" w:eastAsia="en-US"/>
        </w:rPr>
        <w:t xml:space="preserve"> </w:t>
      </w:r>
      <w:r>
        <w:rPr>
          <w:rFonts w:eastAsia="Calibri"/>
          <w:b/>
          <w:bCs/>
          <w:lang w:val="en-IN" w:eastAsia="en-US"/>
        </w:rPr>
        <w:t>2</w:t>
      </w:r>
    </w:p>
    <w:p w:rsidR="00D44DB6" w:rsidRDefault="00D44DB6" w:rsidP="00FC4746">
      <w:pPr>
        <w:suppressAutoHyphens w:val="0"/>
        <w:autoSpaceDE w:val="0"/>
        <w:autoSpaceDN w:val="0"/>
        <w:adjustRightInd w:val="0"/>
        <w:rPr>
          <w:rFonts w:eastAsia="Calibri"/>
          <w:b/>
          <w:bCs/>
          <w:lang w:val="en-IN" w:eastAsia="en-US"/>
        </w:rPr>
      </w:pPr>
    </w:p>
    <w:p w:rsidR="00FC4746" w:rsidRPr="00223059" w:rsidRDefault="00D44DB6" w:rsidP="00FC4746">
      <w:pPr>
        <w:suppressAutoHyphens w:val="0"/>
        <w:autoSpaceDE w:val="0"/>
        <w:autoSpaceDN w:val="0"/>
        <w:adjustRightInd w:val="0"/>
        <w:rPr>
          <w:rFonts w:eastAsia="Calibri"/>
          <w:b/>
          <w:bCs/>
          <w:lang w:val="en-IN" w:eastAsia="en-US"/>
        </w:rPr>
      </w:pPr>
      <w:r>
        <w:rPr>
          <w:rFonts w:eastAsia="Calibri"/>
          <w:b/>
          <w:bCs/>
          <w:lang w:val="en-IN" w:eastAsia="en-US"/>
        </w:rPr>
        <w:t xml:space="preserve">Project Name: </w:t>
      </w:r>
      <w:proofErr w:type="spellStart"/>
      <w:r w:rsidRPr="00D44DB6">
        <w:rPr>
          <w:rFonts w:eastAsia="Calibri"/>
          <w:bCs/>
          <w:lang w:val="en-IN" w:eastAsia="en-US"/>
        </w:rPr>
        <w:t>Enpresako</w:t>
      </w:r>
      <w:proofErr w:type="spellEnd"/>
      <w:r w:rsidR="00776B2E">
        <w:rPr>
          <w:rFonts w:eastAsia="Calibri"/>
          <w:b/>
          <w:bCs/>
          <w:lang w:val="en-IN" w:eastAsia="en-US"/>
        </w:rPr>
        <w:t xml:space="preserve">    </w:t>
      </w:r>
    </w:p>
    <w:p w:rsidR="00FC4746" w:rsidRPr="00223059" w:rsidRDefault="00FC4746" w:rsidP="00FC4746">
      <w:pPr>
        <w:suppressAutoHyphens w:val="0"/>
        <w:autoSpaceDE w:val="0"/>
        <w:autoSpaceDN w:val="0"/>
        <w:adjustRightInd w:val="0"/>
        <w:rPr>
          <w:rFonts w:eastAsia="Calibri"/>
          <w:lang w:val="en-IN" w:eastAsia="en-US"/>
        </w:rPr>
      </w:pPr>
      <w:r w:rsidRPr="00223059">
        <w:rPr>
          <w:rFonts w:eastAsia="Calibri"/>
          <w:b/>
          <w:bCs/>
          <w:lang w:val="en-IN" w:eastAsia="en-US"/>
        </w:rPr>
        <w:t>Domain:</w:t>
      </w:r>
      <w:r w:rsidRPr="00223059">
        <w:rPr>
          <w:rFonts w:eastAsia="Calibri"/>
          <w:lang w:val="en-IN" w:eastAsia="en-US"/>
        </w:rPr>
        <w:t xml:space="preserve"> </w:t>
      </w:r>
      <w:r w:rsidR="003F19C4">
        <w:rPr>
          <w:rFonts w:eastAsia="Calibri"/>
          <w:lang w:val="en-IN" w:eastAsia="en-US"/>
        </w:rPr>
        <w:t>ERP</w:t>
      </w:r>
    </w:p>
    <w:p w:rsidR="00132242" w:rsidRPr="00371016" w:rsidRDefault="00FC4746" w:rsidP="00AC48C4">
      <w:pPr>
        <w:suppressAutoHyphens w:val="0"/>
        <w:autoSpaceDE w:val="0"/>
        <w:autoSpaceDN w:val="0"/>
        <w:adjustRightInd w:val="0"/>
        <w:rPr>
          <w:rFonts w:eastAsia="Calibri"/>
          <w:lang w:val="en-IN" w:eastAsia="en-US"/>
        </w:rPr>
      </w:pPr>
      <w:r w:rsidRPr="00223059">
        <w:rPr>
          <w:rFonts w:eastAsia="Calibri"/>
          <w:b/>
          <w:bCs/>
          <w:lang w:val="en-IN" w:eastAsia="en-US"/>
        </w:rPr>
        <w:t>Role:</w:t>
      </w:r>
      <w:r w:rsidRPr="00223059">
        <w:rPr>
          <w:rFonts w:eastAsia="Calibri"/>
          <w:lang w:val="en-IN" w:eastAsia="en-US"/>
        </w:rPr>
        <w:t xml:space="preserve"> </w:t>
      </w:r>
      <w:r w:rsidR="00D920CC">
        <w:rPr>
          <w:rFonts w:eastAsia="Calibri"/>
          <w:lang w:val="en-IN" w:eastAsia="en-US"/>
        </w:rPr>
        <w:t>Software Testing</w:t>
      </w:r>
    </w:p>
    <w:p w:rsidR="00132242" w:rsidRDefault="00FC4746" w:rsidP="00AC48C4">
      <w:pPr>
        <w:suppressAutoHyphens w:val="0"/>
        <w:autoSpaceDE w:val="0"/>
        <w:autoSpaceDN w:val="0"/>
        <w:adjustRightInd w:val="0"/>
        <w:rPr>
          <w:rFonts w:eastAsia="Calibri"/>
          <w:lang w:val="en-IN" w:eastAsia="en-US"/>
        </w:rPr>
      </w:pPr>
      <w:r w:rsidRPr="00223059">
        <w:rPr>
          <w:rFonts w:eastAsia="Calibri"/>
          <w:b/>
          <w:bCs/>
          <w:lang w:val="en-IN" w:eastAsia="en-US"/>
        </w:rPr>
        <w:t>Project description:</w:t>
      </w:r>
      <w:r w:rsidRPr="00223059">
        <w:rPr>
          <w:rFonts w:eastAsia="Calibri"/>
          <w:lang w:val="en-IN" w:eastAsia="en-US"/>
        </w:rPr>
        <w:t xml:space="preserve"> </w:t>
      </w:r>
    </w:p>
    <w:p w:rsidR="00F8355C" w:rsidRPr="00223059" w:rsidRDefault="00AC48C4" w:rsidP="00132242">
      <w:pPr>
        <w:suppressAutoHyphens w:val="0"/>
        <w:autoSpaceDE w:val="0"/>
        <w:autoSpaceDN w:val="0"/>
        <w:adjustRightInd w:val="0"/>
        <w:ind w:firstLine="720"/>
        <w:rPr>
          <w:rFonts w:eastAsia="Calibri"/>
          <w:lang w:val="en-IN" w:eastAsia="en-US"/>
        </w:rPr>
      </w:pPr>
      <w:proofErr w:type="spellStart"/>
      <w:r>
        <w:rPr>
          <w:rFonts w:eastAsia="Calibri"/>
          <w:lang w:val="en-IN" w:eastAsia="en-US"/>
        </w:rPr>
        <w:t>Enpresako</w:t>
      </w:r>
      <w:proofErr w:type="spellEnd"/>
      <w:r>
        <w:rPr>
          <w:rFonts w:eastAsia="Calibri"/>
          <w:lang w:val="en-IN" w:eastAsia="en-US"/>
        </w:rPr>
        <w:t xml:space="preserve"> </w:t>
      </w:r>
      <w:r w:rsidRPr="00AC48C4">
        <w:rPr>
          <w:rFonts w:eastAsia="Calibri"/>
          <w:lang w:val="en-IN" w:eastAsia="en-US"/>
        </w:rPr>
        <w:t>Software is a web ba</w:t>
      </w:r>
      <w:r w:rsidR="00132242">
        <w:rPr>
          <w:rFonts w:eastAsia="Calibri"/>
          <w:lang w:val="en-IN" w:eastAsia="en-US"/>
        </w:rPr>
        <w:t>sed application belonging to Manufacturing</w:t>
      </w:r>
      <w:r w:rsidRPr="00AC48C4">
        <w:rPr>
          <w:rFonts w:eastAsia="Calibri"/>
          <w:lang w:val="en-IN" w:eastAsia="en-US"/>
        </w:rPr>
        <w:t xml:space="preserve"> domain. </w:t>
      </w:r>
      <w:r>
        <w:rPr>
          <w:rFonts w:eastAsia="Calibri"/>
          <w:lang w:val="en-IN" w:eastAsia="en-US"/>
        </w:rPr>
        <w:t xml:space="preserve">It allows the client to run the </w:t>
      </w:r>
      <w:r w:rsidRPr="00AC48C4">
        <w:rPr>
          <w:rFonts w:eastAsia="Calibri"/>
          <w:lang w:val="en-IN" w:eastAsia="en-US"/>
        </w:rPr>
        <w:t>business in an efficient way within the organization.</w:t>
      </w:r>
      <w:r w:rsidR="00F8355C">
        <w:rPr>
          <w:rFonts w:eastAsia="Calibri"/>
          <w:lang w:val="en-IN" w:eastAsia="en-US"/>
        </w:rPr>
        <w:t xml:space="preserve"> It stores all entered data into a single database, allowing all departments to work with the same information. All the data can be organized and </w:t>
      </w:r>
      <w:proofErr w:type="spellStart"/>
      <w:r w:rsidR="00F8355C">
        <w:rPr>
          <w:rFonts w:eastAsia="Calibri"/>
          <w:lang w:val="en-IN" w:eastAsia="en-US"/>
        </w:rPr>
        <w:t>analyzed</w:t>
      </w:r>
      <w:proofErr w:type="spellEnd"/>
      <w:r w:rsidR="00F8355C">
        <w:rPr>
          <w:rFonts w:eastAsia="Calibri"/>
          <w:lang w:val="en-IN" w:eastAsia="en-US"/>
        </w:rPr>
        <w:t xml:space="preserve">. </w:t>
      </w:r>
      <w:r w:rsidRPr="00AC48C4">
        <w:rPr>
          <w:rFonts w:eastAsia="Calibri"/>
          <w:lang w:val="en-IN" w:eastAsia="en-US"/>
        </w:rPr>
        <w:t>This application eases the process of tracking the products and communication of customer orders</w:t>
      </w:r>
      <w:r w:rsidR="00F8355C">
        <w:rPr>
          <w:rFonts w:eastAsia="Calibri"/>
          <w:lang w:val="en-IN" w:eastAsia="en-US"/>
        </w:rPr>
        <w:t>.</w:t>
      </w:r>
    </w:p>
    <w:p w:rsidR="00364DE6" w:rsidRPr="00223059" w:rsidRDefault="00364DE6" w:rsidP="00FC4746">
      <w:pPr>
        <w:suppressAutoHyphens w:val="0"/>
        <w:autoSpaceDE w:val="0"/>
        <w:autoSpaceDN w:val="0"/>
        <w:adjustRightInd w:val="0"/>
        <w:rPr>
          <w:rFonts w:eastAsia="Calibri"/>
          <w:lang w:val="en-IN" w:eastAsia="en-US"/>
        </w:rPr>
      </w:pPr>
    </w:p>
    <w:p w:rsidR="00364DE6" w:rsidRPr="00223059" w:rsidRDefault="00364DE6" w:rsidP="00364DE6">
      <w:pPr>
        <w:pStyle w:val="Default"/>
        <w:rPr>
          <w:rFonts w:ascii="Times New Roman" w:hAnsi="Times New Roman" w:cs="Times New Roman"/>
        </w:rPr>
      </w:pPr>
      <w:r w:rsidRPr="00223059">
        <w:rPr>
          <w:rFonts w:ascii="Times New Roman" w:hAnsi="Times New Roman" w:cs="Times New Roman"/>
          <w:b/>
          <w:bCs/>
          <w:u w:val="single"/>
        </w:rPr>
        <w:t>Roles &amp; Responsibilities:</w:t>
      </w:r>
      <w:r w:rsidRPr="00223059">
        <w:rPr>
          <w:rFonts w:ascii="Times New Roman" w:hAnsi="Times New Roman" w:cs="Times New Roman"/>
        </w:rPr>
        <w:t xml:space="preserve"> </w:t>
      </w:r>
    </w:p>
    <w:p w:rsidR="00364DE6" w:rsidRPr="00223059" w:rsidRDefault="00364DE6" w:rsidP="00364DE6">
      <w:pPr>
        <w:numPr>
          <w:ilvl w:val="0"/>
          <w:numId w:val="17"/>
        </w:numPr>
        <w:tabs>
          <w:tab w:val="clear" w:pos="0"/>
          <w:tab w:val="num" w:pos="360"/>
        </w:tabs>
        <w:ind w:left="360"/>
        <w:contextualSpacing/>
        <w:rPr>
          <w:lang w:val="sv-SE"/>
        </w:rPr>
      </w:pPr>
      <w:r w:rsidRPr="00223059">
        <w:rPr>
          <w:lang w:val="sv-SE"/>
        </w:rPr>
        <w:t>Understanding the requirement by looking into the CRS.</w:t>
      </w:r>
    </w:p>
    <w:p w:rsidR="00364DE6" w:rsidRPr="00223059" w:rsidRDefault="00173E77" w:rsidP="00364DE6">
      <w:pPr>
        <w:numPr>
          <w:ilvl w:val="0"/>
          <w:numId w:val="17"/>
        </w:numPr>
        <w:tabs>
          <w:tab w:val="clear" w:pos="0"/>
          <w:tab w:val="num" w:pos="360"/>
        </w:tabs>
        <w:ind w:left="360"/>
        <w:contextualSpacing/>
        <w:rPr>
          <w:lang w:val="sv-SE"/>
        </w:rPr>
      </w:pPr>
      <w:r>
        <w:rPr>
          <w:lang w:val="sv-SE"/>
        </w:rPr>
        <w:t>Performed</w:t>
      </w:r>
      <w:r w:rsidR="00364DE6" w:rsidRPr="00223059">
        <w:rPr>
          <w:lang w:val="sv-SE"/>
        </w:rPr>
        <w:t xml:space="preserve"> Smoke, functional, Integration, system testing and regression testing.</w:t>
      </w:r>
    </w:p>
    <w:p w:rsidR="00364DE6" w:rsidRPr="00223059" w:rsidRDefault="00364DE6" w:rsidP="00364DE6">
      <w:pPr>
        <w:numPr>
          <w:ilvl w:val="0"/>
          <w:numId w:val="17"/>
        </w:numPr>
        <w:tabs>
          <w:tab w:val="clear" w:pos="0"/>
          <w:tab w:val="num" w:pos="360"/>
        </w:tabs>
        <w:ind w:left="360"/>
        <w:contextualSpacing/>
        <w:rPr>
          <w:lang w:val="sv-SE"/>
        </w:rPr>
      </w:pPr>
      <w:r w:rsidRPr="00223059">
        <w:rPr>
          <w:lang w:val="sv-SE"/>
        </w:rPr>
        <w:t>Responsible for preparing and documenting Test cases.</w:t>
      </w:r>
    </w:p>
    <w:p w:rsidR="00F622FE" w:rsidRDefault="00364DE6" w:rsidP="00F622FE">
      <w:pPr>
        <w:numPr>
          <w:ilvl w:val="0"/>
          <w:numId w:val="17"/>
        </w:numPr>
        <w:tabs>
          <w:tab w:val="clear" w:pos="0"/>
          <w:tab w:val="num" w:pos="360"/>
        </w:tabs>
        <w:ind w:left="360"/>
        <w:contextualSpacing/>
        <w:rPr>
          <w:lang w:val="sv-SE"/>
        </w:rPr>
      </w:pPr>
      <w:r w:rsidRPr="00223059">
        <w:rPr>
          <w:lang w:val="sv-SE"/>
        </w:rPr>
        <w:t>Responsible for reviewing Test cases and updating the review comments.</w:t>
      </w:r>
    </w:p>
    <w:p w:rsidR="00364DE6" w:rsidRPr="00267112" w:rsidRDefault="000362B9" w:rsidP="00267112">
      <w:pPr>
        <w:numPr>
          <w:ilvl w:val="0"/>
          <w:numId w:val="17"/>
        </w:numPr>
        <w:tabs>
          <w:tab w:val="clear" w:pos="0"/>
          <w:tab w:val="num" w:pos="360"/>
        </w:tabs>
        <w:ind w:left="360"/>
        <w:contextualSpacing/>
        <w:rPr>
          <w:lang w:val="sv-SE"/>
        </w:rPr>
      </w:pPr>
      <w:r>
        <w:rPr>
          <w:lang w:val="sv-SE"/>
        </w:rPr>
        <w:t>P</w:t>
      </w:r>
      <w:r w:rsidR="00364DE6" w:rsidRPr="00223059">
        <w:rPr>
          <w:lang w:val="sv-SE"/>
        </w:rPr>
        <w:t>reparing test case execution report and traceability matrix report</w:t>
      </w:r>
      <w:r w:rsidR="00267112">
        <w:rPr>
          <w:lang w:val="sv-SE"/>
        </w:rPr>
        <w:t>,</w:t>
      </w:r>
    </w:p>
    <w:p w:rsidR="00364DE6" w:rsidRPr="00223059" w:rsidRDefault="00364DE6" w:rsidP="00364DE6">
      <w:pPr>
        <w:numPr>
          <w:ilvl w:val="0"/>
          <w:numId w:val="17"/>
        </w:numPr>
        <w:tabs>
          <w:tab w:val="clear" w:pos="0"/>
          <w:tab w:val="num" w:pos="360"/>
        </w:tabs>
        <w:ind w:left="360"/>
        <w:contextualSpacing/>
        <w:rPr>
          <w:lang w:val="sv-SE"/>
        </w:rPr>
      </w:pPr>
      <w:r w:rsidRPr="00223059">
        <w:rPr>
          <w:lang w:val="sv-SE"/>
        </w:rPr>
        <w:t>KT sessions</w:t>
      </w:r>
      <w:r w:rsidR="00267112">
        <w:rPr>
          <w:lang w:val="sv-SE"/>
        </w:rPr>
        <w:t xml:space="preserve"> for new joinies</w:t>
      </w:r>
      <w:r w:rsidRPr="00223059">
        <w:rPr>
          <w:lang w:val="sv-SE"/>
        </w:rPr>
        <w:t>.</w:t>
      </w:r>
    </w:p>
    <w:p w:rsidR="007F3DAE" w:rsidRDefault="00267112" w:rsidP="00705379">
      <w:pPr>
        <w:numPr>
          <w:ilvl w:val="0"/>
          <w:numId w:val="17"/>
        </w:numPr>
        <w:tabs>
          <w:tab w:val="clear" w:pos="0"/>
          <w:tab w:val="num" w:pos="360"/>
        </w:tabs>
        <w:ind w:left="360"/>
        <w:contextualSpacing/>
        <w:rPr>
          <w:lang w:val="sv-SE"/>
        </w:rPr>
      </w:pPr>
      <w:r>
        <w:rPr>
          <w:lang w:val="sv-SE"/>
        </w:rPr>
        <w:t xml:space="preserve">Followed </w:t>
      </w:r>
      <w:r w:rsidR="0063433F" w:rsidRPr="00223059">
        <w:rPr>
          <w:lang w:val="sv-SE"/>
        </w:rPr>
        <w:t xml:space="preserve">Agile </w:t>
      </w:r>
      <w:r>
        <w:rPr>
          <w:lang w:val="sv-SE"/>
        </w:rPr>
        <w:t>rituals</w:t>
      </w:r>
      <w:r w:rsidR="00364DE6" w:rsidRPr="00223059">
        <w:rPr>
          <w:lang w:val="sv-SE"/>
        </w:rPr>
        <w:t>.</w:t>
      </w:r>
    </w:p>
    <w:p w:rsidR="000C0E32" w:rsidRPr="00223059" w:rsidRDefault="000C0E32" w:rsidP="000C0E32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:rsidR="000C0E32" w:rsidRPr="00223059" w:rsidRDefault="000C0E32" w:rsidP="00E062FA">
      <w:pPr>
        <w:pBdr>
          <w:bottom w:val="single" w:sz="8" w:space="1" w:color="000000"/>
          <w:right w:val="single" w:sz="8" w:space="4" w:color="000000"/>
        </w:pBdr>
        <w:shd w:val="clear" w:color="auto" w:fill="B6DDE8"/>
        <w:spacing w:before="120" w:after="120"/>
        <w:jc w:val="both"/>
        <w:rPr>
          <w:b/>
          <w:bCs/>
          <w:u w:val="single"/>
        </w:rPr>
      </w:pPr>
      <w:r w:rsidRPr="00223059">
        <w:rPr>
          <w:b/>
          <w:bCs/>
        </w:rPr>
        <w:t>EDUCATIONAL QUALIFICATION</w:t>
      </w:r>
    </w:p>
    <w:p w:rsidR="001044D4" w:rsidRDefault="00F85BF8" w:rsidP="00152AD3">
      <w:pPr>
        <w:pStyle w:val="BodyText"/>
        <w:ind w:right="366"/>
      </w:pPr>
      <w:r>
        <w:t>Graduated in Master o</w:t>
      </w:r>
      <w:r w:rsidR="001044D4">
        <w:t>f Science in the field of Computer Science from Gulbarga University</w:t>
      </w:r>
      <w:r w:rsidR="00380D6C">
        <w:t>.</w:t>
      </w:r>
    </w:p>
    <w:p w:rsidR="00380D6C" w:rsidRPr="00223059" w:rsidRDefault="00380D6C" w:rsidP="00152AD3">
      <w:pPr>
        <w:pStyle w:val="BodyText"/>
        <w:ind w:right="366"/>
      </w:pPr>
    </w:p>
    <w:p w:rsidR="00D54C28" w:rsidRPr="00223059" w:rsidRDefault="00D31C8A" w:rsidP="00E062FA">
      <w:pPr>
        <w:pBdr>
          <w:bottom w:val="single" w:sz="8" w:space="1" w:color="000000"/>
          <w:right w:val="single" w:sz="8" w:space="4" w:color="000000"/>
        </w:pBdr>
        <w:shd w:val="clear" w:color="auto" w:fill="B6DDE8"/>
        <w:spacing w:after="120"/>
        <w:jc w:val="both"/>
        <w:rPr>
          <w:bCs/>
        </w:rPr>
      </w:pPr>
      <w:r w:rsidRPr="00223059">
        <w:rPr>
          <w:b/>
          <w:bCs/>
        </w:rPr>
        <w:t>INTER PERSONAL SKILLS</w:t>
      </w:r>
    </w:p>
    <w:p w:rsidR="001005F8" w:rsidRPr="00223059" w:rsidRDefault="00470D6A" w:rsidP="00152AD3">
      <w:pPr>
        <w:pStyle w:val="ListParagraph"/>
        <w:numPr>
          <w:ilvl w:val="0"/>
          <w:numId w:val="18"/>
        </w:numPr>
        <w:suppressAutoHyphens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3059">
        <w:rPr>
          <w:rFonts w:ascii="Times New Roman" w:hAnsi="Times New Roman" w:cs="Times New Roman"/>
          <w:sz w:val="24"/>
          <w:szCs w:val="24"/>
        </w:rPr>
        <w:t>Have</w:t>
      </w:r>
      <w:r w:rsidR="00391BD3" w:rsidRPr="00223059">
        <w:rPr>
          <w:rFonts w:ascii="Times New Roman" w:hAnsi="Times New Roman" w:cs="Times New Roman"/>
          <w:sz w:val="24"/>
          <w:szCs w:val="24"/>
        </w:rPr>
        <w:t xml:space="preserve"> great G</w:t>
      </w:r>
      <w:r w:rsidRPr="00223059">
        <w:rPr>
          <w:rFonts w:ascii="Times New Roman" w:hAnsi="Times New Roman" w:cs="Times New Roman"/>
          <w:sz w:val="24"/>
          <w:szCs w:val="24"/>
        </w:rPr>
        <w:t xml:space="preserve">rasping </w:t>
      </w:r>
      <w:r w:rsidR="00391BD3" w:rsidRPr="00223059">
        <w:rPr>
          <w:rFonts w:ascii="Times New Roman" w:hAnsi="Times New Roman" w:cs="Times New Roman"/>
          <w:sz w:val="24"/>
          <w:szCs w:val="24"/>
        </w:rPr>
        <w:t>power</w:t>
      </w:r>
      <w:r w:rsidR="00F86950" w:rsidRPr="00223059">
        <w:rPr>
          <w:rFonts w:ascii="Times New Roman" w:hAnsi="Times New Roman" w:cs="Times New Roman"/>
          <w:sz w:val="24"/>
          <w:szCs w:val="24"/>
        </w:rPr>
        <w:t xml:space="preserve"> and a Quick learner</w:t>
      </w:r>
      <w:r w:rsidR="001044D4">
        <w:rPr>
          <w:rFonts w:ascii="Times New Roman" w:hAnsi="Times New Roman" w:cs="Times New Roman"/>
          <w:sz w:val="24"/>
          <w:szCs w:val="24"/>
        </w:rPr>
        <w:t>.</w:t>
      </w:r>
    </w:p>
    <w:p w:rsidR="00F86950" w:rsidRPr="00223059" w:rsidRDefault="00AA6093" w:rsidP="00152AD3">
      <w:pPr>
        <w:pStyle w:val="ListParagraph"/>
        <w:numPr>
          <w:ilvl w:val="0"/>
          <w:numId w:val="18"/>
        </w:numPr>
        <w:suppressAutoHyphens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3059">
        <w:rPr>
          <w:rFonts w:ascii="Times New Roman" w:hAnsi="Times New Roman" w:cs="Times New Roman"/>
          <w:sz w:val="24"/>
          <w:szCs w:val="24"/>
        </w:rPr>
        <w:t>Extremely dedicated to my work and</w:t>
      </w:r>
      <w:r w:rsidR="001A2567" w:rsidRPr="00223059">
        <w:rPr>
          <w:rFonts w:ascii="Times New Roman" w:hAnsi="Times New Roman" w:cs="Times New Roman"/>
          <w:sz w:val="24"/>
          <w:szCs w:val="24"/>
        </w:rPr>
        <w:t xml:space="preserve"> have the ability</w:t>
      </w:r>
      <w:r w:rsidRPr="00223059">
        <w:rPr>
          <w:rFonts w:ascii="Times New Roman" w:hAnsi="Times New Roman" w:cs="Times New Roman"/>
          <w:sz w:val="24"/>
          <w:szCs w:val="24"/>
        </w:rPr>
        <w:t xml:space="preserve"> to meet the deadlines</w:t>
      </w:r>
      <w:r w:rsidR="003977D2">
        <w:rPr>
          <w:rFonts w:ascii="Times New Roman" w:hAnsi="Times New Roman" w:cs="Times New Roman"/>
          <w:sz w:val="24"/>
          <w:szCs w:val="24"/>
        </w:rPr>
        <w:t>.</w:t>
      </w:r>
      <w:r w:rsidR="001A2567" w:rsidRPr="002230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02DF" w:rsidRPr="00223059" w:rsidRDefault="005102DF" w:rsidP="005102DF">
      <w:pPr>
        <w:pStyle w:val="ListParagraph"/>
        <w:suppressAutoHyphens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71703" w:rsidRPr="003977D2" w:rsidRDefault="00BD3114" w:rsidP="003977D2">
      <w:pPr>
        <w:pBdr>
          <w:bottom w:val="single" w:sz="8" w:space="1" w:color="000000"/>
          <w:right w:val="single" w:sz="8" w:space="4" w:color="000000"/>
        </w:pBdr>
        <w:shd w:val="clear" w:color="auto" w:fill="B6DDE8"/>
        <w:spacing w:before="120" w:after="300"/>
        <w:jc w:val="both"/>
        <w:rPr>
          <w:bCs/>
          <w:color w:val="000000"/>
        </w:rPr>
      </w:pPr>
      <w:r w:rsidRPr="00223059">
        <w:rPr>
          <w:b/>
        </w:rPr>
        <w:t>PERSONAL PROFILE</w:t>
      </w:r>
      <w:r w:rsidR="00FF7BE3" w:rsidRPr="00223059">
        <w:rPr>
          <w:bCs/>
        </w:rPr>
        <w:t xml:space="preserve">                                            </w:t>
      </w:r>
      <w:r w:rsidR="003977D2">
        <w:rPr>
          <w:bCs/>
        </w:rPr>
        <w:t xml:space="preserve">     </w:t>
      </w:r>
    </w:p>
    <w:p w:rsidR="00ED4087" w:rsidRPr="00223059" w:rsidRDefault="00ED4087" w:rsidP="003570A8">
      <w:pPr>
        <w:spacing w:line="360" w:lineRule="auto"/>
        <w:jc w:val="both"/>
        <w:rPr>
          <w:bCs/>
          <w:color w:val="000000"/>
        </w:rPr>
      </w:pPr>
      <w:r>
        <w:rPr>
          <w:bCs/>
          <w:color w:val="000000"/>
        </w:rPr>
        <w:t>Gender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: </w:t>
      </w:r>
    </w:p>
    <w:p w:rsidR="00BD3114" w:rsidRPr="00223059" w:rsidRDefault="00BD3114" w:rsidP="003570A8">
      <w:pPr>
        <w:spacing w:line="360" w:lineRule="auto"/>
        <w:jc w:val="both"/>
        <w:rPr>
          <w:bCs/>
          <w:color w:val="000000"/>
        </w:rPr>
      </w:pPr>
      <w:r w:rsidRPr="00223059">
        <w:rPr>
          <w:bCs/>
          <w:color w:val="000000"/>
        </w:rPr>
        <w:t>Languages known</w:t>
      </w:r>
      <w:r w:rsidRPr="00223059">
        <w:rPr>
          <w:bCs/>
          <w:color w:val="000000"/>
        </w:rPr>
        <w:tab/>
        <w:t xml:space="preserve">: </w:t>
      </w:r>
    </w:p>
    <w:p w:rsidR="00BD3114" w:rsidRDefault="00E50D43" w:rsidP="003570A8">
      <w:pPr>
        <w:spacing w:line="360" w:lineRule="auto"/>
        <w:jc w:val="both"/>
        <w:rPr>
          <w:bCs/>
          <w:color w:val="000000"/>
        </w:rPr>
      </w:pPr>
      <w:r>
        <w:rPr>
          <w:bCs/>
          <w:color w:val="000000"/>
        </w:rPr>
        <w:t>Nationality</w:t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: </w:t>
      </w:r>
    </w:p>
    <w:p w:rsidR="00BD3114" w:rsidRDefault="00E41EA0" w:rsidP="00371016">
      <w:pPr>
        <w:spacing w:line="360" w:lineRule="auto"/>
        <w:jc w:val="both"/>
        <w:rPr>
          <w:bCs/>
          <w:color w:val="000000"/>
        </w:rPr>
      </w:pPr>
      <w:r>
        <w:rPr>
          <w:bCs/>
          <w:color w:val="000000"/>
        </w:rPr>
        <w:t xml:space="preserve">Current </w:t>
      </w:r>
      <w:proofErr w:type="gramStart"/>
      <w:r>
        <w:rPr>
          <w:bCs/>
          <w:color w:val="000000"/>
        </w:rPr>
        <w:t xml:space="preserve">Location  </w:t>
      </w:r>
      <w:r>
        <w:rPr>
          <w:bCs/>
          <w:color w:val="000000"/>
        </w:rPr>
        <w:tab/>
      </w:r>
      <w:proofErr w:type="gramEnd"/>
      <w:r>
        <w:rPr>
          <w:bCs/>
          <w:color w:val="000000"/>
        </w:rPr>
        <w:t xml:space="preserve">: </w:t>
      </w:r>
    </w:p>
    <w:p w:rsidR="003637A9" w:rsidRDefault="003637A9" w:rsidP="00371016">
      <w:pPr>
        <w:spacing w:line="360" w:lineRule="auto"/>
        <w:jc w:val="both"/>
        <w:rPr>
          <w:bCs/>
          <w:color w:val="000000"/>
        </w:rPr>
      </w:pPr>
    </w:p>
    <w:p w:rsidR="003637A9" w:rsidRDefault="003637A9" w:rsidP="00371016">
      <w:pPr>
        <w:spacing w:line="360" w:lineRule="auto"/>
        <w:jc w:val="both"/>
        <w:rPr>
          <w:bCs/>
          <w:color w:val="000000"/>
        </w:rPr>
      </w:pPr>
    </w:p>
    <w:p w:rsidR="003637A9" w:rsidRDefault="003637A9" w:rsidP="00371016">
      <w:pPr>
        <w:spacing w:line="360" w:lineRule="auto"/>
        <w:jc w:val="both"/>
        <w:rPr>
          <w:bCs/>
          <w:color w:val="000000"/>
        </w:rPr>
      </w:pPr>
    </w:p>
    <w:p w:rsidR="003637A9" w:rsidRDefault="003637A9" w:rsidP="00371016">
      <w:pPr>
        <w:spacing w:line="360" w:lineRule="auto"/>
        <w:jc w:val="both"/>
        <w:rPr>
          <w:bCs/>
          <w:color w:val="000000"/>
        </w:rPr>
      </w:pPr>
    </w:p>
    <w:p w:rsidR="003637A9" w:rsidRPr="00371016" w:rsidRDefault="003637A9" w:rsidP="00371016">
      <w:pPr>
        <w:spacing w:line="360" w:lineRule="auto"/>
        <w:jc w:val="both"/>
        <w:rPr>
          <w:bCs/>
          <w:color w:val="000000"/>
        </w:rPr>
      </w:pPr>
    </w:p>
    <w:p w:rsidR="0004323D" w:rsidRPr="00223059" w:rsidRDefault="0004323D" w:rsidP="0004323D">
      <w:pPr>
        <w:pBdr>
          <w:bottom w:val="single" w:sz="8" w:space="1" w:color="000000"/>
          <w:right w:val="single" w:sz="8" w:space="4" w:color="000000"/>
        </w:pBdr>
        <w:shd w:val="clear" w:color="auto" w:fill="B6DDE8"/>
        <w:spacing w:before="120" w:after="300"/>
        <w:jc w:val="both"/>
        <w:rPr>
          <w:b/>
          <w:color w:val="000000"/>
        </w:rPr>
      </w:pPr>
      <w:r w:rsidRPr="00223059">
        <w:rPr>
          <w:b/>
          <w:color w:val="000000"/>
        </w:rPr>
        <w:t>DECLARATION:</w:t>
      </w:r>
    </w:p>
    <w:p w:rsidR="0004323D" w:rsidRPr="00223059" w:rsidRDefault="0004323D" w:rsidP="0004323D">
      <w:pPr>
        <w:widowControl w:val="0"/>
        <w:tabs>
          <w:tab w:val="left" w:pos="360"/>
          <w:tab w:val="left" w:pos="2880"/>
        </w:tabs>
        <w:autoSpaceDE w:val="0"/>
        <w:autoSpaceDN w:val="0"/>
        <w:adjustRightInd w:val="0"/>
        <w:spacing w:line="360" w:lineRule="auto"/>
        <w:jc w:val="both"/>
        <w:rPr>
          <w:bCs/>
          <w:color w:val="000000"/>
        </w:rPr>
      </w:pPr>
      <w:r w:rsidRPr="00223059">
        <w:rPr>
          <w:bCs/>
          <w:color w:val="000000"/>
        </w:rPr>
        <w:t xml:space="preserve"> I hereby declare that the information furnished above is true to the best of my knowledge and belief.</w:t>
      </w:r>
    </w:p>
    <w:p w:rsidR="0004323D" w:rsidRPr="00223059" w:rsidRDefault="0004323D" w:rsidP="0004323D">
      <w:pPr>
        <w:pStyle w:val="List"/>
        <w:widowControl/>
        <w:suppressAutoHyphens w:val="0"/>
        <w:autoSpaceDE/>
        <w:spacing w:after="200" w:line="360" w:lineRule="auto"/>
        <w:jc w:val="both"/>
        <w:rPr>
          <w:rFonts w:cs="Times New Roman"/>
        </w:rPr>
      </w:pPr>
    </w:p>
    <w:p w:rsidR="00BD3114" w:rsidRPr="005A6097" w:rsidRDefault="0004323D" w:rsidP="005A6097">
      <w:pPr>
        <w:pStyle w:val="List"/>
        <w:widowControl/>
        <w:suppressAutoHyphens w:val="0"/>
        <w:autoSpaceDE/>
        <w:spacing w:after="200" w:line="360" w:lineRule="auto"/>
        <w:jc w:val="right"/>
        <w:rPr>
          <w:rFonts w:cs="Times New Roman"/>
          <w:b/>
          <w:bCs/>
          <w:color w:val="000000"/>
        </w:rPr>
      </w:pPr>
      <w:r w:rsidRPr="00223059">
        <w:rPr>
          <w:rFonts w:cs="Times New Roman"/>
        </w:rPr>
        <w:tab/>
      </w:r>
      <w:r w:rsidRPr="00223059">
        <w:rPr>
          <w:rFonts w:cs="Times New Roman"/>
        </w:rPr>
        <w:tab/>
      </w:r>
      <w:r w:rsidRPr="00223059">
        <w:rPr>
          <w:rFonts w:cs="Times New Roman"/>
        </w:rPr>
        <w:tab/>
      </w:r>
      <w:r w:rsidRPr="00223059">
        <w:rPr>
          <w:rFonts w:cs="Times New Roman"/>
        </w:rPr>
        <w:tab/>
      </w:r>
      <w:r w:rsidRPr="00223059">
        <w:rPr>
          <w:rFonts w:cs="Times New Roman"/>
        </w:rPr>
        <w:tab/>
        <w:t xml:space="preserve">                   </w:t>
      </w:r>
      <w:r w:rsidR="003637A9">
        <w:rPr>
          <w:rFonts w:cs="Times New Roman"/>
        </w:rPr>
        <w:t xml:space="preserve">                              </w:t>
      </w:r>
      <w:r w:rsidRPr="00223059">
        <w:rPr>
          <w:rFonts w:cs="Times New Roman"/>
        </w:rPr>
        <w:t xml:space="preserve"> </w:t>
      </w:r>
      <w:bookmarkStart w:id="0" w:name="_GoBack"/>
      <w:bookmarkEnd w:id="0"/>
    </w:p>
    <w:sectPr w:rsidR="00BD3114" w:rsidRPr="005A6097" w:rsidSect="009644E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41" w:right="420" w:bottom="776" w:left="495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7F4" w:rsidRDefault="00F177F4">
      <w:r>
        <w:separator/>
      </w:r>
    </w:p>
  </w:endnote>
  <w:endnote w:type="continuationSeparator" w:id="0">
    <w:p w:rsidR="00F177F4" w:rsidRDefault="00F17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E6B" w:rsidRDefault="00267E6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E6B" w:rsidRDefault="00267E6B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E6B" w:rsidRDefault="00267E6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7F4" w:rsidRDefault="00F177F4">
      <w:r>
        <w:separator/>
      </w:r>
    </w:p>
  </w:footnote>
  <w:footnote w:type="continuationSeparator" w:id="0">
    <w:p w:rsidR="00F177F4" w:rsidRDefault="00F17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E6B" w:rsidRDefault="00F177F4">
    <w:pPr>
      <w:pStyle w:val="Head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2.65pt;margin-top:0;width:453.45pt;height:27.45pt;z-index:-251658752;mso-wrap-distance-left:0;mso-wrap-distance-right:0" stroked="f">
          <v:fill color2="black"/>
          <v:textbox style="mso-next-textbox:#_x0000_s2049" inset="0,0,0,0">
            <w:txbxContent>
              <w:p w:rsidR="00267E6B" w:rsidRDefault="00267E6B">
                <w:pPr>
                  <w:pStyle w:val="Header"/>
                  <w:ind w:right="360"/>
                </w:pPr>
              </w:p>
              <w:p w:rsidR="00267E6B" w:rsidRDefault="00267E6B">
                <w:pPr>
                  <w:pStyle w:val="Header"/>
                  <w:ind w:right="360"/>
                </w:pP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E6B" w:rsidRDefault="00267E6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1BCECFE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73" w:hanging="360"/>
      </w:pPr>
      <w:rPr>
        <w:rFonts w:ascii="Symbol" w:hAnsi="Symbol" w:cs="Times New Roman"/>
        <w:b w:val="0"/>
        <w:bCs w:val="0"/>
        <w:sz w:val="24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0000008"/>
    <w:multiLevelType w:val="singleLevel"/>
    <w:tmpl w:val="00000008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7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color w:val="000000"/>
        <w:sz w:val="24"/>
        <w:szCs w:val="24"/>
      </w:rPr>
    </w:lvl>
  </w:abstractNum>
  <w:abstractNum w:abstractNumId="8" w15:restartNumberingAfterBreak="0">
    <w:nsid w:val="0000000C"/>
    <w:multiLevelType w:val="singleLevel"/>
    <w:tmpl w:val="0000000C"/>
    <w:name w:val="WW8Num11"/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9" w15:restartNumberingAfterBreak="0">
    <w:nsid w:val="05FB3144"/>
    <w:multiLevelType w:val="hybridMultilevel"/>
    <w:tmpl w:val="99AA7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163CF4"/>
    <w:multiLevelType w:val="hybridMultilevel"/>
    <w:tmpl w:val="27123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2600B9"/>
    <w:multiLevelType w:val="hybridMultilevel"/>
    <w:tmpl w:val="C94A8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A0686B"/>
    <w:multiLevelType w:val="hybridMultilevel"/>
    <w:tmpl w:val="23F49CEE"/>
    <w:lvl w:ilvl="0" w:tplc="00000002">
      <w:start w:val="1"/>
      <w:numFmt w:val="bullet"/>
      <w:lvlText w:val=""/>
      <w:lvlJc w:val="left"/>
      <w:pPr>
        <w:tabs>
          <w:tab w:val="num" w:pos="0"/>
        </w:tabs>
        <w:ind w:left="773" w:hanging="360"/>
      </w:pPr>
      <w:rPr>
        <w:rFonts w:ascii="Symbol" w:hAnsi="Symbol" w:cs="Times New Roman"/>
        <w:b w:val="0"/>
        <w:bCs w:val="0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123F71"/>
    <w:multiLevelType w:val="multilevel"/>
    <w:tmpl w:val="3F5E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4614E6"/>
    <w:multiLevelType w:val="hybridMultilevel"/>
    <w:tmpl w:val="BBC63CA8"/>
    <w:lvl w:ilvl="0" w:tplc="4706483E">
      <w:numFmt w:val="bullet"/>
      <w:lvlText w:val=""/>
      <w:lvlJc w:val="left"/>
      <w:pPr>
        <w:ind w:left="13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C22EFA2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2" w:tplc="DD5819B4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800E0210"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ar-SA"/>
      </w:rPr>
    </w:lvl>
    <w:lvl w:ilvl="4" w:tplc="7ABE38F6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A62437C0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433842C4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A6A4871C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E1366C08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7F11EE4"/>
    <w:multiLevelType w:val="hybridMultilevel"/>
    <w:tmpl w:val="883A9D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9B05DC"/>
    <w:multiLevelType w:val="hybridMultilevel"/>
    <w:tmpl w:val="0ACCB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0D01EE"/>
    <w:multiLevelType w:val="multilevel"/>
    <w:tmpl w:val="8CE80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3B0D3C"/>
    <w:multiLevelType w:val="hybridMultilevel"/>
    <w:tmpl w:val="D08AEB0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24AA4638"/>
    <w:multiLevelType w:val="hybridMultilevel"/>
    <w:tmpl w:val="2E189F4A"/>
    <w:lvl w:ilvl="0" w:tplc="81784936">
      <w:numFmt w:val="bullet"/>
      <w:lvlText w:val="●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1E8E7CC4"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2" w:tplc="F2C87594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3" w:tplc="3AC29490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 w:tplc="EBB058F2"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ar-SA"/>
      </w:rPr>
    </w:lvl>
    <w:lvl w:ilvl="5" w:tplc="BB74C534">
      <w:numFmt w:val="bullet"/>
      <w:lvlText w:val="•"/>
      <w:lvlJc w:val="left"/>
      <w:pPr>
        <w:ind w:left="4267" w:hanging="360"/>
      </w:pPr>
      <w:rPr>
        <w:rFonts w:hint="default"/>
        <w:lang w:val="en-US" w:eastAsia="en-US" w:bidi="ar-SA"/>
      </w:rPr>
    </w:lvl>
    <w:lvl w:ilvl="6" w:tplc="D432FBBE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7" w:tplc="6530410A">
      <w:numFmt w:val="bullet"/>
      <w:lvlText w:val="•"/>
      <w:lvlJc w:val="left"/>
      <w:pPr>
        <w:ind w:left="5645" w:hanging="360"/>
      </w:pPr>
      <w:rPr>
        <w:rFonts w:hint="default"/>
        <w:lang w:val="en-US" w:eastAsia="en-US" w:bidi="ar-SA"/>
      </w:rPr>
    </w:lvl>
    <w:lvl w:ilvl="8" w:tplc="AE684DE6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7E10E2D"/>
    <w:multiLevelType w:val="hybridMultilevel"/>
    <w:tmpl w:val="329A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D5313"/>
    <w:multiLevelType w:val="hybridMultilevel"/>
    <w:tmpl w:val="763AF3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3049A1"/>
    <w:multiLevelType w:val="hybridMultilevel"/>
    <w:tmpl w:val="CB2AB7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CD53E8"/>
    <w:multiLevelType w:val="hybridMultilevel"/>
    <w:tmpl w:val="4B963DAE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64AB49DF"/>
    <w:multiLevelType w:val="hybridMultilevel"/>
    <w:tmpl w:val="8E90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741671"/>
    <w:multiLevelType w:val="hybridMultilevel"/>
    <w:tmpl w:val="2FBED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39403E"/>
    <w:multiLevelType w:val="hybridMultilevel"/>
    <w:tmpl w:val="7444F59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7A026CD1"/>
    <w:multiLevelType w:val="hybridMultilevel"/>
    <w:tmpl w:val="A1582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3"/>
  </w:num>
  <w:num w:numId="6">
    <w:abstractNumId w:val="15"/>
  </w:num>
  <w:num w:numId="7">
    <w:abstractNumId w:val="21"/>
  </w:num>
  <w:num w:numId="8">
    <w:abstractNumId w:val="14"/>
  </w:num>
  <w:num w:numId="9">
    <w:abstractNumId w:val="17"/>
  </w:num>
  <w:num w:numId="10">
    <w:abstractNumId w:val="16"/>
  </w:num>
  <w:num w:numId="11">
    <w:abstractNumId w:val="10"/>
  </w:num>
  <w:num w:numId="12">
    <w:abstractNumId w:val="18"/>
  </w:num>
  <w:num w:numId="13">
    <w:abstractNumId w:val="7"/>
  </w:num>
  <w:num w:numId="14">
    <w:abstractNumId w:val="6"/>
  </w:num>
  <w:num w:numId="15">
    <w:abstractNumId w:val="8"/>
  </w:num>
  <w:num w:numId="16">
    <w:abstractNumId w:val="26"/>
  </w:num>
  <w:num w:numId="17">
    <w:abstractNumId w:val="2"/>
  </w:num>
  <w:num w:numId="18">
    <w:abstractNumId w:val="22"/>
  </w:num>
  <w:num w:numId="19">
    <w:abstractNumId w:val="25"/>
  </w:num>
  <w:num w:numId="20">
    <w:abstractNumId w:val="9"/>
  </w:num>
  <w:num w:numId="21">
    <w:abstractNumId w:val="12"/>
  </w:num>
  <w:num w:numId="2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3">
    <w:abstractNumId w:val="13"/>
  </w:num>
  <w:num w:numId="24">
    <w:abstractNumId w:val="19"/>
  </w:num>
  <w:num w:numId="25">
    <w:abstractNumId w:val="5"/>
  </w:num>
  <w:num w:numId="26">
    <w:abstractNumId w:val="11"/>
  </w:num>
  <w:num w:numId="27">
    <w:abstractNumId w:val="20"/>
  </w:num>
  <w:num w:numId="28">
    <w:abstractNumId w:val="27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7CE4"/>
    <w:rsid w:val="00003422"/>
    <w:rsid w:val="0000441D"/>
    <w:rsid w:val="00013CEA"/>
    <w:rsid w:val="00013FCC"/>
    <w:rsid w:val="00016E2C"/>
    <w:rsid w:val="000202A3"/>
    <w:rsid w:val="0002061E"/>
    <w:rsid w:val="00022956"/>
    <w:rsid w:val="00023C6E"/>
    <w:rsid w:val="000254CA"/>
    <w:rsid w:val="00025815"/>
    <w:rsid w:val="000302CE"/>
    <w:rsid w:val="00034A76"/>
    <w:rsid w:val="000362B9"/>
    <w:rsid w:val="00040534"/>
    <w:rsid w:val="0004323D"/>
    <w:rsid w:val="000449D6"/>
    <w:rsid w:val="000453D6"/>
    <w:rsid w:val="0004783C"/>
    <w:rsid w:val="00050256"/>
    <w:rsid w:val="00052E01"/>
    <w:rsid w:val="00054ACE"/>
    <w:rsid w:val="0006157C"/>
    <w:rsid w:val="00062108"/>
    <w:rsid w:val="00063268"/>
    <w:rsid w:val="00071057"/>
    <w:rsid w:val="00072990"/>
    <w:rsid w:val="00075097"/>
    <w:rsid w:val="00080767"/>
    <w:rsid w:val="0009125C"/>
    <w:rsid w:val="00091CFB"/>
    <w:rsid w:val="0009541B"/>
    <w:rsid w:val="00095CED"/>
    <w:rsid w:val="000972A6"/>
    <w:rsid w:val="00097DF7"/>
    <w:rsid w:val="000A5CC2"/>
    <w:rsid w:val="000B16F6"/>
    <w:rsid w:val="000B411E"/>
    <w:rsid w:val="000B4190"/>
    <w:rsid w:val="000B47ED"/>
    <w:rsid w:val="000B716F"/>
    <w:rsid w:val="000C0E32"/>
    <w:rsid w:val="000C17AF"/>
    <w:rsid w:val="000C2D2D"/>
    <w:rsid w:val="000C47A0"/>
    <w:rsid w:val="000D1997"/>
    <w:rsid w:val="000D407A"/>
    <w:rsid w:val="000D5F51"/>
    <w:rsid w:val="000D678F"/>
    <w:rsid w:val="000D67FB"/>
    <w:rsid w:val="000D6A40"/>
    <w:rsid w:val="000D6BCA"/>
    <w:rsid w:val="000D7513"/>
    <w:rsid w:val="000E2710"/>
    <w:rsid w:val="000E3F6E"/>
    <w:rsid w:val="000E5E97"/>
    <w:rsid w:val="000F0B41"/>
    <w:rsid w:val="000F6376"/>
    <w:rsid w:val="000F7C49"/>
    <w:rsid w:val="001005F8"/>
    <w:rsid w:val="00102990"/>
    <w:rsid w:val="001044D4"/>
    <w:rsid w:val="00104A87"/>
    <w:rsid w:val="001066A8"/>
    <w:rsid w:val="00106B63"/>
    <w:rsid w:val="00107664"/>
    <w:rsid w:val="00114958"/>
    <w:rsid w:val="00115AE5"/>
    <w:rsid w:val="00132242"/>
    <w:rsid w:val="00136B3C"/>
    <w:rsid w:val="001470E9"/>
    <w:rsid w:val="001517B5"/>
    <w:rsid w:val="00152AD3"/>
    <w:rsid w:val="001622CD"/>
    <w:rsid w:val="00164B36"/>
    <w:rsid w:val="00166944"/>
    <w:rsid w:val="00166948"/>
    <w:rsid w:val="00166C0B"/>
    <w:rsid w:val="0017119F"/>
    <w:rsid w:val="00171D77"/>
    <w:rsid w:val="001728B5"/>
    <w:rsid w:val="0017308A"/>
    <w:rsid w:val="00173E77"/>
    <w:rsid w:val="001753B4"/>
    <w:rsid w:val="001757F7"/>
    <w:rsid w:val="00177952"/>
    <w:rsid w:val="0018251C"/>
    <w:rsid w:val="00183B8D"/>
    <w:rsid w:val="0019113F"/>
    <w:rsid w:val="00193F87"/>
    <w:rsid w:val="00194D5A"/>
    <w:rsid w:val="001A0231"/>
    <w:rsid w:val="001A2567"/>
    <w:rsid w:val="001A3432"/>
    <w:rsid w:val="001A4C84"/>
    <w:rsid w:val="001B0311"/>
    <w:rsid w:val="001B1BF0"/>
    <w:rsid w:val="001B41A5"/>
    <w:rsid w:val="001B4E99"/>
    <w:rsid w:val="001B55AC"/>
    <w:rsid w:val="001C0F77"/>
    <w:rsid w:val="001C2099"/>
    <w:rsid w:val="001C3CF4"/>
    <w:rsid w:val="001D1764"/>
    <w:rsid w:val="001D2F5C"/>
    <w:rsid w:val="001D43AF"/>
    <w:rsid w:val="001D7838"/>
    <w:rsid w:val="001F14FD"/>
    <w:rsid w:val="001F5A69"/>
    <w:rsid w:val="00200150"/>
    <w:rsid w:val="0020114B"/>
    <w:rsid w:val="002051C1"/>
    <w:rsid w:val="002055D5"/>
    <w:rsid w:val="00205904"/>
    <w:rsid w:val="0020681C"/>
    <w:rsid w:val="00215E86"/>
    <w:rsid w:val="0022301D"/>
    <w:rsid w:val="00223059"/>
    <w:rsid w:val="00230DCA"/>
    <w:rsid w:val="0023123E"/>
    <w:rsid w:val="00231C00"/>
    <w:rsid w:val="0023350A"/>
    <w:rsid w:val="00233518"/>
    <w:rsid w:val="00233C26"/>
    <w:rsid w:val="002375C4"/>
    <w:rsid w:val="00237946"/>
    <w:rsid w:val="002402A7"/>
    <w:rsid w:val="00241243"/>
    <w:rsid w:val="002425AF"/>
    <w:rsid w:val="00244F0A"/>
    <w:rsid w:val="00245881"/>
    <w:rsid w:val="00247FF6"/>
    <w:rsid w:val="00252A42"/>
    <w:rsid w:val="0025367D"/>
    <w:rsid w:val="00254DA1"/>
    <w:rsid w:val="00255E37"/>
    <w:rsid w:val="00263B8F"/>
    <w:rsid w:val="0026478C"/>
    <w:rsid w:val="00267112"/>
    <w:rsid w:val="00267E6B"/>
    <w:rsid w:val="00272D72"/>
    <w:rsid w:val="0027367D"/>
    <w:rsid w:val="002804B0"/>
    <w:rsid w:val="00280AE9"/>
    <w:rsid w:val="00281DAF"/>
    <w:rsid w:val="002836C0"/>
    <w:rsid w:val="00284AEF"/>
    <w:rsid w:val="002853CE"/>
    <w:rsid w:val="00290395"/>
    <w:rsid w:val="00291267"/>
    <w:rsid w:val="00293F9A"/>
    <w:rsid w:val="002A0D41"/>
    <w:rsid w:val="002A3A21"/>
    <w:rsid w:val="002A3E4F"/>
    <w:rsid w:val="002A4669"/>
    <w:rsid w:val="002A59DF"/>
    <w:rsid w:val="002A6240"/>
    <w:rsid w:val="002B0140"/>
    <w:rsid w:val="002B56D8"/>
    <w:rsid w:val="002B7638"/>
    <w:rsid w:val="002B7DB4"/>
    <w:rsid w:val="002C12C5"/>
    <w:rsid w:val="002C2189"/>
    <w:rsid w:val="002C2D99"/>
    <w:rsid w:val="002C6185"/>
    <w:rsid w:val="002C6D73"/>
    <w:rsid w:val="002C6E88"/>
    <w:rsid w:val="002D30E1"/>
    <w:rsid w:val="002D31C1"/>
    <w:rsid w:val="002D4D0F"/>
    <w:rsid w:val="002D5DA0"/>
    <w:rsid w:val="002D6079"/>
    <w:rsid w:val="002E087F"/>
    <w:rsid w:val="002E227A"/>
    <w:rsid w:val="002E759B"/>
    <w:rsid w:val="002F20E9"/>
    <w:rsid w:val="002F68F9"/>
    <w:rsid w:val="002F7FFC"/>
    <w:rsid w:val="00302671"/>
    <w:rsid w:val="00307325"/>
    <w:rsid w:val="00322D1F"/>
    <w:rsid w:val="003273A8"/>
    <w:rsid w:val="00330C0C"/>
    <w:rsid w:val="0033219F"/>
    <w:rsid w:val="003447CD"/>
    <w:rsid w:val="00344C42"/>
    <w:rsid w:val="00346731"/>
    <w:rsid w:val="00351441"/>
    <w:rsid w:val="00351DF0"/>
    <w:rsid w:val="00356F92"/>
    <w:rsid w:val="003570A8"/>
    <w:rsid w:val="00361056"/>
    <w:rsid w:val="00361C3F"/>
    <w:rsid w:val="003637A9"/>
    <w:rsid w:val="00364DE6"/>
    <w:rsid w:val="00367CC3"/>
    <w:rsid w:val="00370418"/>
    <w:rsid w:val="00371016"/>
    <w:rsid w:val="003725EF"/>
    <w:rsid w:val="0037423C"/>
    <w:rsid w:val="00376B2C"/>
    <w:rsid w:val="003779B9"/>
    <w:rsid w:val="00380D6C"/>
    <w:rsid w:val="00383287"/>
    <w:rsid w:val="003902BD"/>
    <w:rsid w:val="00390C53"/>
    <w:rsid w:val="00391BD3"/>
    <w:rsid w:val="00392CF8"/>
    <w:rsid w:val="00393771"/>
    <w:rsid w:val="00393A8D"/>
    <w:rsid w:val="0039644D"/>
    <w:rsid w:val="003977D2"/>
    <w:rsid w:val="003A2E15"/>
    <w:rsid w:val="003A371B"/>
    <w:rsid w:val="003A4532"/>
    <w:rsid w:val="003A4A2A"/>
    <w:rsid w:val="003C142A"/>
    <w:rsid w:val="003C270D"/>
    <w:rsid w:val="003C2984"/>
    <w:rsid w:val="003D06C5"/>
    <w:rsid w:val="003D10DE"/>
    <w:rsid w:val="003D29AA"/>
    <w:rsid w:val="003D603D"/>
    <w:rsid w:val="003D766A"/>
    <w:rsid w:val="003E33CF"/>
    <w:rsid w:val="003E599C"/>
    <w:rsid w:val="003E5E93"/>
    <w:rsid w:val="003F19C4"/>
    <w:rsid w:val="003F463E"/>
    <w:rsid w:val="003F737C"/>
    <w:rsid w:val="003F75C9"/>
    <w:rsid w:val="004019D2"/>
    <w:rsid w:val="00406791"/>
    <w:rsid w:val="00411D21"/>
    <w:rsid w:val="00415BDD"/>
    <w:rsid w:val="00417EFF"/>
    <w:rsid w:val="00420249"/>
    <w:rsid w:val="0042186F"/>
    <w:rsid w:val="00421DF6"/>
    <w:rsid w:val="00422924"/>
    <w:rsid w:val="004302EC"/>
    <w:rsid w:val="0043276F"/>
    <w:rsid w:val="004340F4"/>
    <w:rsid w:val="004348E7"/>
    <w:rsid w:val="00434D60"/>
    <w:rsid w:val="00436EC3"/>
    <w:rsid w:val="00441417"/>
    <w:rsid w:val="00442C7A"/>
    <w:rsid w:val="0044334A"/>
    <w:rsid w:val="004444EE"/>
    <w:rsid w:val="00451E2A"/>
    <w:rsid w:val="004534CE"/>
    <w:rsid w:val="00454DD4"/>
    <w:rsid w:val="0046045C"/>
    <w:rsid w:val="00461EEC"/>
    <w:rsid w:val="0046277A"/>
    <w:rsid w:val="00464498"/>
    <w:rsid w:val="00470A51"/>
    <w:rsid w:val="00470D6A"/>
    <w:rsid w:val="004720E4"/>
    <w:rsid w:val="0047323E"/>
    <w:rsid w:val="004739D7"/>
    <w:rsid w:val="004742BA"/>
    <w:rsid w:val="004773CC"/>
    <w:rsid w:val="00481C63"/>
    <w:rsid w:val="00482968"/>
    <w:rsid w:val="00485453"/>
    <w:rsid w:val="004870B0"/>
    <w:rsid w:val="00491376"/>
    <w:rsid w:val="004967E6"/>
    <w:rsid w:val="004A34D1"/>
    <w:rsid w:val="004A49A2"/>
    <w:rsid w:val="004B61F0"/>
    <w:rsid w:val="004B72FD"/>
    <w:rsid w:val="004C23C0"/>
    <w:rsid w:val="004C6E39"/>
    <w:rsid w:val="004D4D66"/>
    <w:rsid w:val="004D64DA"/>
    <w:rsid w:val="004D71D0"/>
    <w:rsid w:val="004D7FF9"/>
    <w:rsid w:val="004E3EA6"/>
    <w:rsid w:val="004E42C7"/>
    <w:rsid w:val="004E53B2"/>
    <w:rsid w:val="004E57F6"/>
    <w:rsid w:val="004F1A98"/>
    <w:rsid w:val="004F2944"/>
    <w:rsid w:val="004F4FF0"/>
    <w:rsid w:val="004F680F"/>
    <w:rsid w:val="004F7665"/>
    <w:rsid w:val="0050288C"/>
    <w:rsid w:val="00503598"/>
    <w:rsid w:val="005102DF"/>
    <w:rsid w:val="005128AB"/>
    <w:rsid w:val="00513324"/>
    <w:rsid w:val="00513ECE"/>
    <w:rsid w:val="00516321"/>
    <w:rsid w:val="005226F1"/>
    <w:rsid w:val="0052636C"/>
    <w:rsid w:val="00526376"/>
    <w:rsid w:val="005274C1"/>
    <w:rsid w:val="00530C47"/>
    <w:rsid w:val="00532A14"/>
    <w:rsid w:val="0053593C"/>
    <w:rsid w:val="005361CF"/>
    <w:rsid w:val="005374E5"/>
    <w:rsid w:val="00537A75"/>
    <w:rsid w:val="00541630"/>
    <w:rsid w:val="00542BBC"/>
    <w:rsid w:val="0054551D"/>
    <w:rsid w:val="005464FA"/>
    <w:rsid w:val="005505FD"/>
    <w:rsid w:val="00553954"/>
    <w:rsid w:val="00555A20"/>
    <w:rsid w:val="0056027E"/>
    <w:rsid w:val="005622CC"/>
    <w:rsid w:val="005743BA"/>
    <w:rsid w:val="005800FA"/>
    <w:rsid w:val="005833DE"/>
    <w:rsid w:val="005863FE"/>
    <w:rsid w:val="0059710C"/>
    <w:rsid w:val="00597A83"/>
    <w:rsid w:val="005A047D"/>
    <w:rsid w:val="005A4CF7"/>
    <w:rsid w:val="005A534D"/>
    <w:rsid w:val="005A5917"/>
    <w:rsid w:val="005A6097"/>
    <w:rsid w:val="005B02C7"/>
    <w:rsid w:val="005B2F23"/>
    <w:rsid w:val="005B317C"/>
    <w:rsid w:val="005B3D6F"/>
    <w:rsid w:val="005C0D6F"/>
    <w:rsid w:val="005D4D79"/>
    <w:rsid w:val="005D7FEE"/>
    <w:rsid w:val="005E31F7"/>
    <w:rsid w:val="005E6EB6"/>
    <w:rsid w:val="005E709F"/>
    <w:rsid w:val="005F6EAE"/>
    <w:rsid w:val="005F7291"/>
    <w:rsid w:val="005F73CD"/>
    <w:rsid w:val="00601AEC"/>
    <w:rsid w:val="006039B5"/>
    <w:rsid w:val="0060583B"/>
    <w:rsid w:val="006069FD"/>
    <w:rsid w:val="00606A3D"/>
    <w:rsid w:val="00611577"/>
    <w:rsid w:val="006130FA"/>
    <w:rsid w:val="0061484D"/>
    <w:rsid w:val="00615FAB"/>
    <w:rsid w:val="0062138F"/>
    <w:rsid w:val="00622927"/>
    <w:rsid w:val="006232D7"/>
    <w:rsid w:val="0062544F"/>
    <w:rsid w:val="00630D0D"/>
    <w:rsid w:val="0063433F"/>
    <w:rsid w:val="00640020"/>
    <w:rsid w:val="006420D5"/>
    <w:rsid w:val="00646B12"/>
    <w:rsid w:val="0064777F"/>
    <w:rsid w:val="00650498"/>
    <w:rsid w:val="00650992"/>
    <w:rsid w:val="00653BE3"/>
    <w:rsid w:val="0065476B"/>
    <w:rsid w:val="006613D7"/>
    <w:rsid w:val="00662114"/>
    <w:rsid w:val="006641BA"/>
    <w:rsid w:val="0066630D"/>
    <w:rsid w:val="00673EB1"/>
    <w:rsid w:val="0067550B"/>
    <w:rsid w:val="00681C25"/>
    <w:rsid w:val="0068299A"/>
    <w:rsid w:val="0068769C"/>
    <w:rsid w:val="00692327"/>
    <w:rsid w:val="00694B52"/>
    <w:rsid w:val="006A60EF"/>
    <w:rsid w:val="006A6BBC"/>
    <w:rsid w:val="006B2BA9"/>
    <w:rsid w:val="006B36A9"/>
    <w:rsid w:val="006B7BD9"/>
    <w:rsid w:val="006C338A"/>
    <w:rsid w:val="006C41EF"/>
    <w:rsid w:val="006C5EA9"/>
    <w:rsid w:val="006D0158"/>
    <w:rsid w:val="006D02C0"/>
    <w:rsid w:val="006D09A3"/>
    <w:rsid w:val="006E4975"/>
    <w:rsid w:val="006E69F7"/>
    <w:rsid w:val="006F0FED"/>
    <w:rsid w:val="006F4312"/>
    <w:rsid w:val="006F447B"/>
    <w:rsid w:val="006F7882"/>
    <w:rsid w:val="00701263"/>
    <w:rsid w:val="00705379"/>
    <w:rsid w:val="00705B98"/>
    <w:rsid w:val="0070734E"/>
    <w:rsid w:val="00710F50"/>
    <w:rsid w:val="00712392"/>
    <w:rsid w:val="00723061"/>
    <w:rsid w:val="00726689"/>
    <w:rsid w:val="00726CB1"/>
    <w:rsid w:val="007319EB"/>
    <w:rsid w:val="007319F5"/>
    <w:rsid w:val="00732ED4"/>
    <w:rsid w:val="00733A87"/>
    <w:rsid w:val="00734708"/>
    <w:rsid w:val="0073481D"/>
    <w:rsid w:val="007405E3"/>
    <w:rsid w:val="00741F5F"/>
    <w:rsid w:val="0074555B"/>
    <w:rsid w:val="007460C2"/>
    <w:rsid w:val="007479F1"/>
    <w:rsid w:val="00750E18"/>
    <w:rsid w:val="0075367C"/>
    <w:rsid w:val="00756332"/>
    <w:rsid w:val="00761E5A"/>
    <w:rsid w:val="00762167"/>
    <w:rsid w:val="007654B2"/>
    <w:rsid w:val="00774044"/>
    <w:rsid w:val="00775A73"/>
    <w:rsid w:val="0077672A"/>
    <w:rsid w:val="00776B2E"/>
    <w:rsid w:val="00780589"/>
    <w:rsid w:val="00780B9D"/>
    <w:rsid w:val="00781675"/>
    <w:rsid w:val="00781F89"/>
    <w:rsid w:val="00784E74"/>
    <w:rsid w:val="0078784E"/>
    <w:rsid w:val="007909E3"/>
    <w:rsid w:val="00790C5F"/>
    <w:rsid w:val="00792017"/>
    <w:rsid w:val="007A0EA0"/>
    <w:rsid w:val="007A3035"/>
    <w:rsid w:val="007A3B89"/>
    <w:rsid w:val="007B00DE"/>
    <w:rsid w:val="007B21F0"/>
    <w:rsid w:val="007B32A4"/>
    <w:rsid w:val="007B493E"/>
    <w:rsid w:val="007B72E9"/>
    <w:rsid w:val="007C4A56"/>
    <w:rsid w:val="007C7FDF"/>
    <w:rsid w:val="007D0012"/>
    <w:rsid w:val="007D2034"/>
    <w:rsid w:val="007D2EE6"/>
    <w:rsid w:val="007D541B"/>
    <w:rsid w:val="007D6132"/>
    <w:rsid w:val="007E1C35"/>
    <w:rsid w:val="007E25A0"/>
    <w:rsid w:val="007E7D7A"/>
    <w:rsid w:val="007F3380"/>
    <w:rsid w:val="007F3A1B"/>
    <w:rsid w:val="007F3DAE"/>
    <w:rsid w:val="00804DAD"/>
    <w:rsid w:val="008101A2"/>
    <w:rsid w:val="00811AF2"/>
    <w:rsid w:val="008140C7"/>
    <w:rsid w:val="0081464D"/>
    <w:rsid w:val="008155AC"/>
    <w:rsid w:val="00817CE4"/>
    <w:rsid w:val="00824905"/>
    <w:rsid w:val="00827BDA"/>
    <w:rsid w:val="0083269F"/>
    <w:rsid w:val="00832CFA"/>
    <w:rsid w:val="00834395"/>
    <w:rsid w:val="00840770"/>
    <w:rsid w:val="00842EF7"/>
    <w:rsid w:val="00844119"/>
    <w:rsid w:val="008444BE"/>
    <w:rsid w:val="008450A9"/>
    <w:rsid w:val="00850CDD"/>
    <w:rsid w:val="00851A4C"/>
    <w:rsid w:val="00854979"/>
    <w:rsid w:val="00857768"/>
    <w:rsid w:val="00860EED"/>
    <w:rsid w:val="00862B7F"/>
    <w:rsid w:val="0086322A"/>
    <w:rsid w:val="00870320"/>
    <w:rsid w:val="0087347A"/>
    <w:rsid w:val="00876DBE"/>
    <w:rsid w:val="008820C2"/>
    <w:rsid w:val="0088252E"/>
    <w:rsid w:val="008828BB"/>
    <w:rsid w:val="00884180"/>
    <w:rsid w:val="00884B99"/>
    <w:rsid w:val="008873BF"/>
    <w:rsid w:val="00890999"/>
    <w:rsid w:val="00895DE0"/>
    <w:rsid w:val="0089694C"/>
    <w:rsid w:val="0089779E"/>
    <w:rsid w:val="008A1C89"/>
    <w:rsid w:val="008A3903"/>
    <w:rsid w:val="008B045C"/>
    <w:rsid w:val="008B1611"/>
    <w:rsid w:val="008B6B8F"/>
    <w:rsid w:val="008C4059"/>
    <w:rsid w:val="008C5303"/>
    <w:rsid w:val="008D1D58"/>
    <w:rsid w:val="008D2C8B"/>
    <w:rsid w:val="008D2EBD"/>
    <w:rsid w:val="008D53BF"/>
    <w:rsid w:val="008D58F5"/>
    <w:rsid w:val="008D67E3"/>
    <w:rsid w:val="008E00A3"/>
    <w:rsid w:val="008E159C"/>
    <w:rsid w:val="008E6658"/>
    <w:rsid w:val="008E7EDE"/>
    <w:rsid w:val="008F2397"/>
    <w:rsid w:val="008F3A51"/>
    <w:rsid w:val="008F51E6"/>
    <w:rsid w:val="008F6513"/>
    <w:rsid w:val="009033C5"/>
    <w:rsid w:val="0091308A"/>
    <w:rsid w:val="00913680"/>
    <w:rsid w:val="00913CC3"/>
    <w:rsid w:val="00921A63"/>
    <w:rsid w:val="0094197D"/>
    <w:rsid w:val="00941BC9"/>
    <w:rsid w:val="00944C87"/>
    <w:rsid w:val="00953CE6"/>
    <w:rsid w:val="009548EC"/>
    <w:rsid w:val="00954A35"/>
    <w:rsid w:val="0095772A"/>
    <w:rsid w:val="0096397D"/>
    <w:rsid w:val="009640B5"/>
    <w:rsid w:val="009644EF"/>
    <w:rsid w:val="00966859"/>
    <w:rsid w:val="00966B7C"/>
    <w:rsid w:val="009727DB"/>
    <w:rsid w:val="00977330"/>
    <w:rsid w:val="00982FD6"/>
    <w:rsid w:val="00990689"/>
    <w:rsid w:val="00990D97"/>
    <w:rsid w:val="0099132D"/>
    <w:rsid w:val="00991B66"/>
    <w:rsid w:val="009A26B9"/>
    <w:rsid w:val="009A31CA"/>
    <w:rsid w:val="009B1534"/>
    <w:rsid w:val="009B7C50"/>
    <w:rsid w:val="009C03EA"/>
    <w:rsid w:val="009C09E7"/>
    <w:rsid w:val="009C49FC"/>
    <w:rsid w:val="009C5558"/>
    <w:rsid w:val="009D3206"/>
    <w:rsid w:val="009D58CA"/>
    <w:rsid w:val="009D70DE"/>
    <w:rsid w:val="009E05A1"/>
    <w:rsid w:val="009E2411"/>
    <w:rsid w:val="009E645E"/>
    <w:rsid w:val="009F0AB2"/>
    <w:rsid w:val="009F2D8A"/>
    <w:rsid w:val="009F36C8"/>
    <w:rsid w:val="009F3A7F"/>
    <w:rsid w:val="009F4319"/>
    <w:rsid w:val="009F59D2"/>
    <w:rsid w:val="00A00513"/>
    <w:rsid w:val="00A04738"/>
    <w:rsid w:val="00A07E5B"/>
    <w:rsid w:val="00A1727B"/>
    <w:rsid w:val="00A17B60"/>
    <w:rsid w:val="00A20E3C"/>
    <w:rsid w:val="00A24860"/>
    <w:rsid w:val="00A24B0A"/>
    <w:rsid w:val="00A25B0D"/>
    <w:rsid w:val="00A378EB"/>
    <w:rsid w:val="00A4182D"/>
    <w:rsid w:val="00A4218D"/>
    <w:rsid w:val="00A43838"/>
    <w:rsid w:val="00A43EBC"/>
    <w:rsid w:val="00A45382"/>
    <w:rsid w:val="00A4538A"/>
    <w:rsid w:val="00A5078A"/>
    <w:rsid w:val="00A54AB9"/>
    <w:rsid w:val="00A54D14"/>
    <w:rsid w:val="00A56E9C"/>
    <w:rsid w:val="00A5745F"/>
    <w:rsid w:val="00A57692"/>
    <w:rsid w:val="00A626FA"/>
    <w:rsid w:val="00A64833"/>
    <w:rsid w:val="00A66B4D"/>
    <w:rsid w:val="00A71452"/>
    <w:rsid w:val="00A734CF"/>
    <w:rsid w:val="00A75EF8"/>
    <w:rsid w:val="00A765CA"/>
    <w:rsid w:val="00A8494A"/>
    <w:rsid w:val="00A85F8D"/>
    <w:rsid w:val="00A8674D"/>
    <w:rsid w:val="00A94C8C"/>
    <w:rsid w:val="00AA2040"/>
    <w:rsid w:val="00AA5FD8"/>
    <w:rsid w:val="00AA6093"/>
    <w:rsid w:val="00AA633E"/>
    <w:rsid w:val="00AA7FB3"/>
    <w:rsid w:val="00AB0F29"/>
    <w:rsid w:val="00AB6079"/>
    <w:rsid w:val="00AB68D1"/>
    <w:rsid w:val="00AB7232"/>
    <w:rsid w:val="00AC44F1"/>
    <w:rsid w:val="00AC48C4"/>
    <w:rsid w:val="00AC5123"/>
    <w:rsid w:val="00AC7EFA"/>
    <w:rsid w:val="00AD282F"/>
    <w:rsid w:val="00AD672C"/>
    <w:rsid w:val="00AD782B"/>
    <w:rsid w:val="00AE6897"/>
    <w:rsid w:val="00AF0971"/>
    <w:rsid w:val="00AF4E3A"/>
    <w:rsid w:val="00AF6AF4"/>
    <w:rsid w:val="00AF748B"/>
    <w:rsid w:val="00B02047"/>
    <w:rsid w:val="00B0416C"/>
    <w:rsid w:val="00B04484"/>
    <w:rsid w:val="00B12CDB"/>
    <w:rsid w:val="00B13E86"/>
    <w:rsid w:val="00B14182"/>
    <w:rsid w:val="00B15734"/>
    <w:rsid w:val="00B202E2"/>
    <w:rsid w:val="00B2340E"/>
    <w:rsid w:val="00B249F5"/>
    <w:rsid w:val="00B25236"/>
    <w:rsid w:val="00B304D9"/>
    <w:rsid w:val="00B32466"/>
    <w:rsid w:val="00B34466"/>
    <w:rsid w:val="00B34A27"/>
    <w:rsid w:val="00B36FC6"/>
    <w:rsid w:val="00B405C1"/>
    <w:rsid w:val="00B42652"/>
    <w:rsid w:val="00B43928"/>
    <w:rsid w:val="00B45CB4"/>
    <w:rsid w:val="00B45E49"/>
    <w:rsid w:val="00B5511E"/>
    <w:rsid w:val="00B56FCF"/>
    <w:rsid w:val="00B603FF"/>
    <w:rsid w:val="00B60FDE"/>
    <w:rsid w:val="00B62A10"/>
    <w:rsid w:val="00B62DD3"/>
    <w:rsid w:val="00B63109"/>
    <w:rsid w:val="00B63286"/>
    <w:rsid w:val="00B64E02"/>
    <w:rsid w:val="00B656FB"/>
    <w:rsid w:val="00B722BF"/>
    <w:rsid w:val="00B75A2D"/>
    <w:rsid w:val="00B80C7C"/>
    <w:rsid w:val="00B80F08"/>
    <w:rsid w:val="00B81775"/>
    <w:rsid w:val="00B81BBD"/>
    <w:rsid w:val="00B82A85"/>
    <w:rsid w:val="00B843A2"/>
    <w:rsid w:val="00B859F3"/>
    <w:rsid w:val="00B86CE3"/>
    <w:rsid w:val="00B90565"/>
    <w:rsid w:val="00B90870"/>
    <w:rsid w:val="00B9129E"/>
    <w:rsid w:val="00B955B3"/>
    <w:rsid w:val="00B97427"/>
    <w:rsid w:val="00BA021A"/>
    <w:rsid w:val="00BA39C8"/>
    <w:rsid w:val="00BA53C7"/>
    <w:rsid w:val="00BA7F42"/>
    <w:rsid w:val="00BB261F"/>
    <w:rsid w:val="00BB2AAE"/>
    <w:rsid w:val="00BB34D1"/>
    <w:rsid w:val="00BC085E"/>
    <w:rsid w:val="00BD3114"/>
    <w:rsid w:val="00BD3A73"/>
    <w:rsid w:val="00BD3BB9"/>
    <w:rsid w:val="00BD5986"/>
    <w:rsid w:val="00BD7E9F"/>
    <w:rsid w:val="00BE6B59"/>
    <w:rsid w:val="00BE7DF0"/>
    <w:rsid w:val="00BF5D18"/>
    <w:rsid w:val="00BF7710"/>
    <w:rsid w:val="00BF7981"/>
    <w:rsid w:val="00C009AE"/>
    <w:rsid w:val="00C100B5"/>
    <w:rsid w:val="00C161CC"/>
    <w:rsid w:val="00C173EA"/>
    <w:rsid w:val="00C17DB2"/>
    <w:rsid w:val="00C210B8"/>
    <w:rsid w:val="00C241B3"/>
    <w:rsid w:val="00C2546C"/>
    <w:rsid w:val="00C256BE"/>
    <w:rsid w:val="00C25A77"/>
    <w:rsid w:val="00C2788A"/>
    <w:rsid w:val="00C316C1"/>
    <w:rsid w:val="00C331D6"/>
    <w:rsid w:val="00C33D13"/>
    <w:rsid w:val="00C4018A"/>
    <w:rsid w:val="00C417AD"/>
    <w:rsid w:val="00C4227A"/>
    <w:rsid w:val="00C43629"/>
    <w:rsid w:val="00C46718"/>
    <w:rsid w:val="00C50FE0"/>
    <w:rsid w:val="00C537D3"/>
    <w:rsid w:val="00C6118E"/>
    <w:rsid w:val="00C626F2"/>
    <w:rsid w:val="00C63205"/>
    <w:rsid w:val="00C649D4"/>
    <w:rsid w:val="00C65351"/>
    <w:rsid w:val="00C6542B"/>
    <w:rsid w:val="00C6557E"/>
    <w:rsid w:val="00C65E80"/>
    <w:rsid w:val="00C66815"/>
    <w:rsid w:val="00C67D79"/>
    <w:rsid w:val="00C70C35"/>
    <w:rsid w:val="00C747C9"/>
    <w:rsid w:val="00C762E7"/>
    <w:rsid w:val="00C76922"/>
    <w:rsid w:val="00C76E9B"/>
    <w:rsid w:val="00C8015C"/>
    <w:rsid w:val="00C83DD8"/>
    <w:rsid w:val="00C84403"/>
    <w:rsid w:val="00C92384"/>
    <w:rsid w:val="00C935BD"/>
    <w:rsid w:val="00C93879"/>
    <w:rsid w:val="00C95070"/>
    <w:rsid w:val="00CA0AC9"/>
    <w:rsid w:val="00CA3510"/>
    <w:rsid w:val="00CA5470"/>
    <w:rsid w:val="00CA789A"/>
    <w:rsid w:val="00CA7B29"/>
    <w:rsid w:val="00CB06C9"/>
    <w:rsid w:val="00CB0805"/>
    <w:rsid w:val="00CB1B87"/>
    <w:rsid w:val="00CB1FC3"/>
    <w:rsid w:val="00CB6F18"/>
    <w:rsid w:val="00CB7909"/>
    <w:rsid w:val="00CC001A"/>
    <w:rsid w:val="00CC1EF6"/>
    <w:rsid w:val="00CC3576"/>
    <w:rsid w:val="00CC4DBE"/>
    <w:rsid w:val="00CD226D"/>
    <w:rsid w:val="00CD5E01"/>
    <w:rsid w:val="00CD6A1F"/>
    <w:rsid w:val="00CD7644"/>
    <w:rsid w:val="00CE5767"/>
    <w:rsid w:val="00CF3323"/>
    <w:rsid w:val="00CF56C2"/>
    <w:rsid w:val="00CF7660"/>
    <w:rsid w:val="00D00154"/>
    <w:rsid w:val="00D0324F"/>
    <w:rsid w:val="00D073C6"/>
    <w:rsid w:val="00D108A0"/>
    <w:rsid w:val="00D10F1B"/>
    <w:rsid w:val="00D12E59"/>
    <w:rsid w:val="00D1665D"/>
    <w:rsid w:val="00D16B68"/>
    <w:rsid w:val="00D20E85"/>
    <w:rsid w:val="00D21FB8"/>
    <w:rsid w:val="00D31C8A"/>
    <w:rsid w:val="00D36430"/>
    <w:rsid w:val="00D375B9"/>
    <w:rsid w:val="00D42352"/>
    <w:rsid w:val="00D43DA1"/>
    <w:rsid w:val="00D43DAF"/>
    <w:rsid w:val="00D44DB6"/>
    <w:rsid w:val="00D46440"/>
    <w:rsid w:val="00D5075C"/>
    <w:rsid w:val="00D514C1"/>
    <w:rsid w:val="00D517CE"/>
    <w:rsid w:val="00D526D1"/>
    <w:rsid w:val="00D52C40"/>
    <w:rsid w:val="00D52D12"/>
    <w:rsid w:val="00D53B0C"/>
    <w:rsid w:val="00D54C28"/>
    <w:rsid w:val="00D6037E"/>
    <w:rsid w:val="00D65214"/>
    <w:rsid w:val="00D7353C"/>
    <w:rsid w:val="00D772AF"/>
    <w:rsid w:val="00D806D9"/>
    <w:rsid w:val="00D82D2F"/>
    <w:rsid w:val="00D854C6"/>
    <w:rsid w:val="00D8656D"/>
    <w:rsid w:val="00D91165"/>
    <w:rsid w:val="00D920CC"/>
    <w:rsid w:val="00D92145"/>
    <w:rsid w:val="00D97E3C"/>
    <w:rsid w:val="00DA143F"/>
    <w:rsid w:val="00DA40D8"/>
    <w:rsid w:val="00DA4C12"/>
    <w:rsid w:val="00DA5027"/>
    <w:rsid w:val="00DA5FAE"/>
    <w:rsid w:val="00DA7DE5"/>
    <w:rsid w:val="00DB1165"/>
    <w:rsid w:val="00DB404A"/>
    <w:rsid w:val="00DB4103"/>
    <w:rsid w:val="00DB625E"/>
    <w:rsid w:val="00DB7B0E"/>
    <w:rsid w:val="00DC0131"/>
    <w:rsid w:val="00DC0BB1"/>
    <w:rsid w:val="00DC10BD"/>
    <w:rsid w:val="00DC36D1"/>
    <w:rsid w:val="00DC45EF"/>
    <w:rsid w:val="00DC51CB"/>
    <w:rsid w:val="00DC6307"/>
    <w:rsid w:val="00DC6F00"/>
    <w:rsid w:val="00DC78B9"/>
    <w:rsid w:val="00DD05AB"/>
    <w:rsid w:val="00DD16C5"/>
    <w:rsid w:val="00DD493D"/>
    <w:rsid w:val="00DD5B0E"/>
    <w:rsid w:val="00DD79FB"/>
    <w:rsid w:val="00DE1EB5"/>
    <w:rsid w:val="00DE22B4"/>
    <w:rsid w:val="00DE6BBF"/>
    <w:rsid w:val="00DF097A"/>
    <w:rsid w:val="00DF2E24"/>
    <w:rsid w:val="00DF6BF6"/>
    <w:rsid w:val="00DF6F3B"/>
    <w:rsid w:val="00E00DFB"/>
    <w:rsid w:val="00E03076"/>
    <w:rsid w:val="00E0444B"/>
    <w:rsid w:val="00E04599"/>
    <w:rsid w:val="00E062FA"/>
    <w:rsid w:val="00E070A9"/>
    <w:rsid w:val="00E15A4D"/>
    <w:rsid w:val="00E20D42"/>
    <w:rsid w:val="00E22E1D"/>
    <w:rsid w:val="00E24A8A"/>
    <w:rsid w:val="00E25AAB"/>
    <w:rsid w:val="00E2794E"/>
    <w:rsid w:val="00E32369"/>
    <w:rsid w:val="00E33D2E"/>
    <w:rsid w:val="00E3440E"/>
    <w:rsid w:val="00E34CCF"/>
    <w:rsid w:val="00E35298"/>
    <w:rsid w:val="00E35DB5"/>
    <w:rsid w:val="00E3674C"/>
    <w:rsid w:val="00E40095"/>
    <w:rsid w:val="00E4024D"/>
    <w:rsid w:val="00E41EA0"/>
    <w:rsid w:val="00E434D0"/>
    <w:rsid w:val="00E445DE"/>
    <w:rsid w:val="00E44CBD"/>
    <w:rsid w:val="00E468FB"/>
    <w:rsid w:val="00E47832"/>
    <w:rsid w:val="00E504B4"/>
    <w:rsid w:val="00E50D43"/>
    <w:rsid w:val="00E53B5F"/>
    <w:rsid w:val="00E57FB4"/>
    <w:rsid w:val="00E613AD"/>
    <w:rsid w:val="00E61D26"/>
    <w:rsid w:val="00E6479C"/>
    <w:rsid w:val="00E65626"/>
    <w:rsid w:val="00E71703"/>
    <w:rsid w:val="00E7586E"/>
    <w:rsid w:val="00E8120B"/>
    <w:rsid w:val="00E82B1F"/>
    <w:rsid w:val="00E84737"/>
    <w:rsid w:val="00E96F53"/>
    <w:rsid w:val="00E97D32"/>
    <w:rsid w:val="00E97ED3"/>
    <w:rsid w:val="00EA0459"/>
    <w:rsid w:val="00EA27CE"/>
    <w:rsid w:val="00EA287E"/>
    <w:rsid w:val="00EA445B"/>
    <w:rsid w:val="00EA6100"/>
    <w:rsid w:val="00EB08D3"/>
    <w:rsid w:val="00EB3568"/>
    <w:rsid w:val="00EB3E6C"/>
    <w:rsid w:val="00EB67FD"/>
    <w:rsid w:val="00EB6FE8"/>
    <w:rsid w:val="00EC0888"/>
    <w:rsid w:val="00EC2219"/>
    <w:rsid w:val="00ED4087"/>
    <w:rsid w:val="00ED4F39"/>
    <w:rsid w:val="00EE0586"/>
    <w:rsid w:val="00EE375C"/>
    <w:rsid w:val="00EE41B4"/>
    <w:rsid w:val="00EE430B"/>
    <w:rsid w:val="00EE5170"/>
    <w:rsid w:val="00EE7567"/>
    <w:rsid w:val="00EF0977"/>
    <w:rsid w:val="00EF15DD"/>
    <w:rsid w:val="00EF17FE"/>
    <w:rsid w:val="00EF2628"/>
    <w:rsid w:val="00EF4BE4"/>
    <w:rsid w:val="00EF6E54"/>
    <w:rsid w:val="00F10E06"/>
    <w:rsid w:val="00F17018"/>
    <w:rsid w:val="00F177F4"/>
    <w:rsid w:val="00F23E5D"/>
    <w:rsid w:val="00F25457"/>
    <w:rsid w:val="00F35631"/>
    <w:rsid w:val="00F3760C"/>
    <w:rsid w:val="00F42EA7"/>
    <w:rsid w:val="00F44961"/>
    <w:rsid w:val="00F54E07"/>
    <w:rsid w:val="00F552C9"/>
    <w:rsid w:val="00F56CA4"/>
    <w:rsid w:val="00F56D17"/>
    <w:rsid w:val="00F56EB6"/>
    <w:rsid w:val="00F60AF6"/>
    <w:rsid w:val="00F61F5F"/>
    <w:rsid w:val="00F620FD"/>
    <w:rsid w:val="00F622FE"/>
    <w:rsid w:val="00F64ACA"/>
    <w:rsid w:val="00F70491"/>
    <w:rsid w:val="00F70DA4"/>
    <w:rsid w:val="00F74E07"/>
    <w:rsid w:val="00F7547F"/>
    <w:rsid w:val="00F76305"/>
    <w:rsid w:val="00F81807"/>
    <w:rsid w:val="00F8355C"/>
    <w:rsid w:val="00F83835"/>
    <w:rsid w:val="00F85BF8"/>
    <w:rsid w:val="00F860C6"/>
    <w:rsid w:val="00F86950"/>
    <w:rsid w:val="00F86FC6"/>
    <w:rsid w:val="00F87C41"/>
    <w:rsid w:val="00F92196"/>
    <w:rsid w:val="00F96420"/>
    <w:rsid w:val="00FA00DB"/>
    <w:rsid w:val="00FA0EEE"/>
    <w:rsid w:val="00FA3861"/>
    <w:rsid w:val="00FA387D"/>
    <w:rsid w:val="00FA3C81"/>
    <w:rsid w:val="00FA4AA8"/>
    <w:rsid w:val="00FA513E"/>
    <w:rsid w:val="00FA55A2"/>
    <w:rsid w:val="00FB0137"/>
    <w:rsid w:val="00FB1B14"/>
    <w:rsid w:val="00FB2BB6"/>
    <w:rsid w:val="00FC078C"/>
    <w:rsid w:val="00FC1C0B"/>
    <w:rsid w:val="00FC4746"/>
    <w:rsid w:val="00FC74C9"/>
    <w:rsid w:val="00FD0990"/>
    <w:rsid w:val="00FD23C0"/>
    <w:rsid w:val="00FD58E3"/>
    <w:rsid w:val="00FD6B8A"/>
    <w:rsid w:val="00FE265A"/>
    <w:rsid w:val="00FE3346"/>
    <w:rsid w:val="00FE46A6"/>
    <w:rsid w:val="00FE4770"/>
    <w:rsid w:val="00FE5A18"/>
    <w:rsid w:val="00FE6390"/>
    <w:rsid w:val="00FE6624"/>
    <w:rsid w:val="00FE697A"/>
    <w:rsid w:val="00FE6F89"/>
    <w:rsid w:val="00FF0E6E"/>
    <w:rsid w:val="00FF109A"/>
    <w:rsid w:val="00FF3132"/>
    <w:rsid w:val="00FF633A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529E2E2"/>
  <w15:docId w15:val="{B188D517-835C-426E-AABC-204FE0E4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4EF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9644EF"/>
    <w:pPr>
      <w:keepNext/>
      <w:tabs>
        <w:tab w:val="num" w:pos="0"/>
      </w:tabs>
      <w:ind w:right="180"/>
      <w:outlineLvl w:val="0"/>
    </w:pPr>
    <w:rPr>
      <w:rFonts w:ascii="Garamond" w:eastAsia="SimSun" w:hAnsi="Garamond" w:cs="Garamond"/>
      <w:b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08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9644EF"/>
    <w:rPr>
      <w:rFonts w:ascii="Symbol" w:hAnsi="Symbol" w:cs="Times New Roman"/>
      <w:b w:val="0"/>
      <w:bCs w:val="0"/>
      <w:sz w:val="24"/>
    </w:rPr>
  </w:style>
  <w:style w:type="character" w:customStyle="1" w:styleId="WW8Num3z0">
    <w:name w:val="WW8Num3z0"/>
    <w:rsid w:val="009644EF"/>
    <w:rPr>
      <w:rFonts w:ascii="Wingdings" w:hAnsi="Wingdings" w:cs="Symbol"/>
    </w:rPr>
  </w:style>
  <w:style w:type="character" w:customStyle="1" w:styleId="WW8Num1z0">
    <w:name w:val="WW8Num1z0"/>
    <w:rsid w:val="009644EF"/>
    <w:rPr>
      <w:rFonts w:ascii="Symbol" w:hAnsi="Symbol" w:cs="Symbol"/>
    </w:rPr>
  </w:style>
  <w:style w:type="character" w:customStyle="1" w:styleId="WW8Num4z0">
    <w:name w:val="WW8Num4z0"/>
    <w:rsid w:val="009644EF"/>
    <w:rPr>
      <w:rFonts w:ascii="Wingdings" w:hAnsi="Wingdings" w:cs="Wingdings"/>
    </w:rPr>
  </w:style>
  <w:style w:type="character" w:customStyle="1" w:styleId="WW8Num5z0">
    <w:name w:val="WW8Num5z0"/>
    <w:rsid w:val="009644EF"/>
    <w:rPr>
      <w:rFonts w:ascii="Wingdings" w:hAnsi="Wingdings" w:cs="Times New Roman"/>
    </w:rPr>
  </w:style>
  <w:style w:type="character" w:customStyle="1" w:styleId="WW8Num6z0">
    <w:name w:val="WW8Num6z0"/>
    <w:rsid w:val="009644EF"/>
    <w:rPr>
      <w:rFonts w:ascii="Wingdings" w:hAnsi="Wingdings" w:cs="Wingdings"/>
      <w:b w:val="0"/>
      <w:sz w:val="20"/>
    </w:rPr>
  </w:style>
  <w:style w:type="character" w:customStyle="1" w:styleId="WW8Num7z0">
    <w:name w:val="WW8Num7z0"/>
    <w:rsid w:val="009644EF"/>
    <w:rPr>
      <w:rFonts w:ascii="Wingdings" w:hAnsi="Wingdings" w:cs="Symbol"/>
    </w:rPr>
  </w:style>
  <w:style w:type="character" w:customStyle="1" w:styleId="WW8Num9z0">
    <w:name w:val="WW8Num9z0"/>
    <w:rsid w:val="009644EF"/>
    <w:rPr>
      <w:rFonts w:ascii="Wingdings" w:hAnsi="Wingdings" w:cs="Symbol"/>
    </w:rPr>
  </w:style>
  <w:style w:type="character" w:customStyle="1" w:styleId="WW8Num10z0">
    <w:name w:val="WW8Num10z0"/>
    <w:rsid w:val="009644EF"/>
    <w:rPr>
      <w:rFonts w:ascii="Wingdings" w:hAnsi="Wingdings" w:cs="Wingdings"/>
      <w:sz w:val="20"/>
      <w:szCs w:val="20"/>
    </w:rPr>
  </w:style>
  <w:style w:type="character" w:customStyle="1" w:styleId="WW8Num11z0">
    <w:name w:val="WW8Num11z0"/>
    <w:rsid w:val="009644EF"/>
    <w:rPr>
      <w:rFonts w:ascii="Wingdings" w:hAnsi="Wingdings" w:cs="Wingdings"/>
    </w:rPr>
  </w:style>
  <w:style w:type="character" w:customStyle="1" w:styleId="WW8Num11z1">
    <w:name w:val="WW8Num11z1"/>
    <w:rsid w:val="009644EF"/>
    <w:rPr>
      <w:rFonts w:ascii="Courier New" w:hAnsi="Courier New" w:cs="Courier New"/>
    </w:rPr>
  </w:style>
  <w:style w:type="character" w:customStyle="1" w:styleId="WW8Num11z3">
    <w:name w:val="WW8Num11z3"/>
    <w:rsid w:val="009644EF"/>
    <w:rPr>
      <w:rFonts w:ascii="Symbol" w:hAnsi="Symbol" w:cs="Symbol"/>
    </w:rPr>
  </w:style>
  <w:style w:type="character" w:customStyle="1" w:styleId="WW8Num12z0">
    <w:name w:val="WW8Num12z0"/>
    <w:rsid w:val="009644EF"/>
    <w:rPr>
      <w:rFonts w:ascii="Times New Roman" w:hAnsi="Times New Roman" w:cs="Times New Roman"/>
    </w:rPr>
  </w:style>
  <w:style w:type="character" w:customStyle="1" w:styleId="WW8Num13z0">
    <w:name w:val="WW8Num13z0"/>
    <w:rsid w:val="009644EF"/>
    <w:rPr>
      <w:rFonts w:ascii="Wingdings" w:hAnsi="Wingdings" w:cs="Wingdings"/>
    </w:rPr>
  </w:style>
  <w:style w:type="character" w:customStyle="1" w:styleId="WW8Num13z1">
    <w:name w:val="WW8Num13z1"/>
    <w:rsid w:val="009644EF"/>
    <w:rPr>
      <w:rFonts w:ascii="Courier New" w:hAnsi="Courier New" w:cs="Courier New"/>
    </w:rPr>
  </w:style>
  <w:style w:type="character" w:customStyle="1" w:styleId="WW8Num13z3">
    <w:name w:val="WW8Num13z3"/>
    <w:rsid w:val="009644EF"/>
    <w:rPr>
      <w:rFonts w:ascii="Symbol" w:hAnsi="Symbol" w:cs="Symbol"/>
    </w:rPr>
  </w:style>
  <w:style w:type="character" w:customStyle="1" w:styleId="WW8Num14z0">
    <w:name w:val="WW8Num14z0"/>
    <w:rsid w:val="009644EF"/>
    <w:rPr>
      <w:rFonts w:ascii="Symbol" w:hAnsi="Symbol" w:cs="Symbol"/>
    </w:rPr>
  </w:style>
  <w:style w:type="character" w:customStyle="1" w:styleId="WW8Num14z1">
    <w:name w:val="WW8Num14z1"/>
    <w:rsid w:val="009644EF"/>
    <w:rPr>
      <w:rFonts w:ascii="Courier New" w:hAnsi="Courier New" w:cs="Courier New"/>
    </w:rPr>
  </w:style>
  <w:style w:type="character" w:customStyle="1" w:styleId="WW8Num14z2">
    <w:name w:val="WW8Num14z2"/>
    <w:rsid w:val="009644EF"/>
    <w:rPr>
      <w:rFonts w:ascii="Wingdings" w:hAnsi="Wingdings" w:cs="Wingdings"/>
    </w:rPr>
  </w:style>
  <w:style w:type="character" w:customStyle="1" w:styleId="WW8Num16z0">
    <w:name w:val="WW8Num16z0"/>
    <w:rsid w:val="009644EF"/>
    <w:rPr>
      <w:rFonts w:ascii="Symbol" w:hAnsi="Symbol" w:cs="Symbol"/>
      <w:sz w:val="20"/>
    </w:rPr>
  </w:style>
  <w:style w:type="character" w:customStyle="1" w:styleId="WW8Num17z0">
    <w:name w:val="WW8Num17z0"/>
    <w:rsid w:val="009644EF"/>
    <w:rPr>
      <w:rFonts w:ascii="Symbol" w:hAnsi="Symbol" w:cs="Symbol"/>
    </w:rPr>
  </w:style>
  <w:style w:type="character" w:customStyle="1" w:styleId="WW8Num17z1">
    <w:name w:val="WW8Num17z1"/>
    <w:rsid w:val="009644EF"/>
    <w:rPr>
      <w:rFonts w:ascii="Courier New" w:hAnsi="Courier New" w:cs="Courier New"/>
    </w:rPr>
  </w:style>
  <w:style w:type="character" w:customStyle="1" w:styleId="WW8Num17z2">
    <w:name w:val="WW8Num17z2"/>
    <w:rsid w:val="009644EF"/>
    <w:rPr>
      <w:rFonts w:ascii="Wingdings" w:hAnsi="Wingdings" w:cs="Wingdings"/>
    </w:rPr>
  </w:style>
  <w:style w:type="character" w:customStyle="1" w:styleId="WW8Num19z0">
    <w:name w:val="WW8Num19z0"/>
    <w:rsid w:val="009644EF"/>
    <w:rPr>
      <w:rFonts w:ascii="Times New Roman" w:hAnsi="Times New Roman" w:cs="Times New Roman"/>
    </w:rPr>
  </w:style>
  <w:style w:type="character" w:customStyle="1" w:styleId="WW8NumSt5z0">
    <w:name w:val="WW8NumSt5z0"/>
    <w:rsid w:val="009644EF"/>
    <w:rPr>
      <w:rFonts w:ascii="Times New Roman" w:hAnsi="Times New Roman" w:cs="Times New Roman"/>
    </w:rPr>
  </w:style>
  <w:style w:type="character" w:customStyle="1" w:styleId="WW8NumSt6z0">
    <w:name w:val="WW8NumSt6z0"/>
    <w:rsid w:val="009644EF"/>
    <w:rPr>
      <w:rFonts w:ascii="Times New Roman" w:hAnsi="Times New Roman" w:cs="Times New Roman"/>
    </w:rPr>
  </w:style>
  <w:style w:type="character" w:customStyle="1" w:styleId="WW8NumSt7z0">
    <w:name w:val="WW8NumSt7z0"/>
    <w:rsid w:val="009644EF"/>
    <w:rPr>
      <w:rFonts w:ascii="Times New Roman" w:hAnsi="Times New Roman" w:cs="Times New Roman"/>
    </w:rPr>
  </w:style>
  <w:style w:type="character" w:customStyle="1" w:styleId="WW8NumSt8z0">
    <w:name w:val="WW8NumSt8z0"/>
    <w:rsid w:val="009644EF"/>
    <w:rPr>
      <w:rFonts w:ascii="Times New Roman" w:hAnsi="Times New Roman" w:cs="Times New Roman"/>
    </w:rPr>
  </w:style>
  <w:style w:type="character" w:customStyle="1" w:styleId="WW8NumSt10z0">
    <w:name w:val="WW8NumSt10z0"/>
    <w:rsid w:val="009644EF"/>
    <w:rPr>
      <w:rFonts w:ascii="Times New Roman" w:hAnsi="Times New Roman" w:cs="Times New Roman"/>
    </w:rPr>
  </w:style>
  <w:style w:type="character" w:customStyle="1" w:styleId="WW8NumSt11z0">
    <w:name w:val="WW8NumSt11z0"/>
    <w:rsid w:val="009644EF"/>
    <w:rPr>
      <w:rFonts w:ascii="Times New Roman" w:hAnsi="Times New Roman" w:cs="Times New Roman"/>
    </w:rPr>
  </w:style>
  <w:style w:type="character" w:customStyle="1" w:styleId="WW8NumSt12z0">
    <w:name w:val="WW8NumSt12z0"/>
    <w:rsid w:val="009644EF"/>
    <w:rPr>
      <w:rFonts w:ascii="Times New Roman" w:hAnsi="Times New Roman" w:cs="Times New Roman"/>
    </w:rPr>
  </w:style>
  <w:style w:type="character" w:styleId="PageNumber">
    <w:name w:val="page number"/>
    <w:basedOn w:val="DefaultParagraphFont"/>
    <w:rsid w:val="009644EF"/>
  </w:style>
  <w:style w:type="character" w:customStyle="1" w:styleId="FooterChar">
    <w:name w:val="Footer Char"/>
    <w:rsid w:val="009644EF"/>
    <w:rPr>
      <w:sz w:val="24"/>
      <w:szCs w:val="24"/>
      <w:lang w:val="en-US"/>
    </w:rPr>
  </w:style>
  <w:style w:type="character" w:customStyle="1" w:styleId="HeaderChar">
    <w:name w:val="Header Char"/>
    <w:rsid w:val="009644EF"/>
    <w:rPr>
      <w:sz w:val="24"/>
      <w:szCs w:val="24"/>
      <w:lang w:val="en-US"/>
    </w:rPr>
  </w:style>
  <w:style w:type="character" w:customStyle="1" w:styleId="BalloonTextChar">
    <w:name w:val="Balloon Text Char"/>
    <w:rsid w:val="009644EF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rsid w:val="009644EF"/>
    <w:rPr>
      <w:color w:val="0000FF"/>
      <w:u w:val="single"/>
    </w:rPr>
  </w:style>
  <w:style w:type="character" w:customStyle="1" w:styleId="BodyTextChar">
    <w:name w:val="Body Text Char"/>
    <w:rsid w:val="009644EF"/>
    <w:rPr>
      <w:sz w:val="24"/>
      <w:szCs w:val="24"/>
      <w:lang w:val="en-US"/>
    </w:rPr>
  </w:style>
  <w:style w:type="paragraph" w:customStyle="1" w:styleId="Heading">
    <w:name w:val="Heading"/>
    <w:basedOn w:val="Normal"/>
    <w:next w:val="BodyText"/>
    <w:rsid w:val="009644E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9644EF"/>
    <w:pPr>
      <w:spacing w:after="120"/>
    </w:pPr>
  </w:style>
  <w:style w:type="paragraph" w:styleId="List">
    <w:name w:val="List"/>
    <w:basedOn w:val="Normal"/>
    <w:rsid w:val="009644EF"/>
    <w:pPr>
      <w:widowControl w:val="0"/>
      <w:autoSpaceDE w:val="0"/>
      <w:spacing w:after="120"/>
    </w:pPr>
    <w:rPr>
      <w:rFonts w:cs="Tahoma"/>
    </w:rPr>
  </w:style>
  <w:style w:type="paragraph" w:styleId="Caption">
    <w:name w:val="caption"/>
    <w:basedOn w:val="Normal"/>
    <w:qFormat/>
    <w:rsid w:val="009644EF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9644EF"/>
    <w:pPr>
      <w:suppressLineNumbers/>
    </w:pPr>
    <w:rPr>
      <w:rFonts w:cs="Mangal"/>
    </w:rPr>
  </w:style>
  <w:style w:type="paragraph" w:styleId="CommentText">
    <w:name w:val="annotation text"/>
    <w:basedOn w:val="Normal"/>
    <w:rsid w:val="009644EF"/>
    <w:rPr>
      <w:rFonts w:cs="Traditional Arabic"/>
      <w:sz w:val="20"/>
      <w:szCs w:val="20"/>
      <w:lang w:val="en-GB"/>
    </w:rPr>
  </w:style>
  <w:style w:type="paragraph" w:styleId="BodyTextIndent3">
    <w:name w:val="Body Text Indent 3"/>
    <w:basedOn w:val="Normal"/>
    <w:rsid w:val="009644EF"/>
    <w:pPr>
      <w:snapToGrid w:val="0"/>
      <w:ind w:left="720"/>
    </w:pPr>
    <w:rPr>
      <w:rFonts w:ascii="Arial" w:hAnsi="Arial" w:cs="Arial"/>
      <w:b/>
      <w:sz w:val="20"/>
      <w:szCs w:val="20"/>
      <w:lang w:val="en-GB"/>
    </w:rPr>
  </w:style>
  <w:style w:type="paragraph" w:customStyle="1" w:styleId="cvbold">
    <w:name w:val="cvbold"/>
    <w:basedOn w:val="Normal"/>
    <w:rsid w:val="009644EF"/>
    <w:pPr>
      <w:spacing w:before="280" w:after="280"/>
    </w:pPr>
    <w:rPr>
      <w:rFonts w:ascii="Verdana" w:eastAsia="Arial Unicode MS" w:hAnsi="Verdana" w:cs="Arial Unicode MS"/>
      <w:b/>
      <w:bCs/>
      <w:color w:val="000000"/>
      <w:sz w:val="17"/>
      <w:szCs w:val="17"/>
    </w:rPr>
  </w:style>
  <w:style w:type="paragraph" w:styleId="Title">
    <w:name w:val="Title"/>
    <w:basedOn w:val="Normal"/>
    <w:next w:val="Subtitle"/>
    <w:link w:val="TitleChar"/>
    <w:uiPriority w:val="10"/>
    <w:qFormat/>
    <w:rsid w:val="009644EF"/>
    <w:pPr>
      <w:jc w:val="center"/>
    </w:pPr>
    <w:rPr>
      <w:rFonts w:ascii="Garamond" w:eastAsia="SimSun" w:hAnsi="Garamond" w:cs="Garamond"/>
      <w:bCs/>
      <w:sz w:val="40"/>
      <w:szCs w:val="40"/>
    </w:rPr>
  </w:style>
  <w:style w:type="paragraph" w:styleId="Subtitle">
    <w:name w:val="Subtitle"/>
    <w:basedOn w:val="Heading"/>
    <w:next w:val="BodyText"/>
    <w:qFormat/>
    <w:rsid w:val="009644EF"/>
    <w:pPr>
      <w:jc w:val="center"/>
    </w:pPr>
    <w:rPr>
      <w:i/>
      <w:iCs/>
    </w:rPr>
  </w:style>
  <w:style w:type="paragraph" w:customStyle="1" w:styleId="Address1">
    <w:name w:val="Address 1"/>
    <w:basedOn w:val="Normal"/>
    <w:rsid w:val="009644EF"/>
    <w:pPr>
      <w:spacing w:line="160" w:lineRule="atLeast"/>
      <w:jc w:val="both"/>
    </w:pPr>
    <w:rPr>
      <w:rFonts w:ascii="Arial" w:hAnsi="Arial" w:cs="Arial"/>
      <w:sz w:val="14"/>
      <w:szCs w:val="20"/>
    </w:rPr>
  </w:style>
  <w:style w:type="paragraph" w:customStyle="1" w:styleId="NormalWeb6">
    <w:name w:val="Normal (Web)6"/>
    <w:basedOn w:val="Normal"/>
    <w:rsid w:val="009644EF"/>
    <w:pPr>
      <w:spacing w:before="360" w:after="360"/>
    </w:pPr>
  </w:style>
  <w:style w:type="paragraph" w:styleId="Header">
    <w:name w:val="header"/>
    <w:basedOn w:val="Normal"/>
    <w:rsid w:val="009644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44EF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rsid w:val="009644EF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9644EF"/>
    <w:pPr>
      <w:widowControl w:val="0"/>
      <w:suppressLineNumbers/>
      <w:autoSpaceDE w:val="0"/>
    </w:pPr>
    <w:rPr>
      <w:rFonts w:cs="Calibri"/>
    </w:rPr>
  </w:style>
  <w:style w:type="paragraph" w:customStyle="1" w:styleId="WW-Default">
    <w:name w:val="WW-Default"/>
    <w:rsid w:val="009644EF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styleId="ListParagraph">
    <w:name w:val="List Paragraph"/>
    <w:basedOn w:val="Normal"/>
    <w:qFormat/>
    <w:rsid w:val="009644EF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styleId="NoSpacing">
    <w:name w:val="No Spacing"/>
    <w:qFormat/>
    <w:rsid w:val="009644EF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TableHeading">
    <w:name w:val="Table Heading"/>
    <w:basedOn w:val="TableContents"/>
    <w:rsid w:val="009644EF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9644EF"/>
  </w:style>
  <w:style w:type="character" w:customStyle="1" w:styleId="Heading3Char">
    <w:name w:val="Heading 3 Char"/>
    <w:link w:val="Heading3"/>
    <w:uiPriority w:val="9"/>
    <w:semiHidden/>
    <w:rsid w:val="0091308A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customStyle="1" w:styleId="apple-converted-space">
    <w:name w:val="apple-converted-space"/>
    <w:basedOn w:val="DefaultParagraphFont"/>
    <w:rsid w:val="0091308A"/>
  </w:style>
  <w:style w:type="character" w:styleId="Emphasis">
    <w:name w:val="Emphasis"/>
    <w:uiPriority w:val="20"/>
    <w:qFormat/>
    <w:rsid w:val="0091308A"/>
    <w:rPr>
      <w:i/>
      <w:iCs/>
    </w:rPr>
  </w:style>
  <w:style w:type="character" w:customStyle="1" w:styleId="apple-style-span">
    <w:name w:val="apple-style-span"/>
    <w:basedOn w:val="DefaultParagraphFont"/>
    <w:rsid w:val="0089779E"/>
  </w:style>
  <w:style w:type="character" w:styleId="Strong">
    <w:name w:val="Strong"/>
    <w:uiPriority w:val="22"/>
    <w:qFormat/>
    <w:rsid w:val="007B32A4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DA7DE5"/>
    <w:pPr>
      <w:widowControl w:val="0"/>
      <w:suppressAutoHyphens w:val="0"/>
      <w:autoSpaceDE w:val="0"/>
      <w:autoSpaceDN w:val="0"/>
      <w:ind w:left="41"/>
    </w:pPr>
    <w:rPr>
      <w:sz w:val="22"/>
      <w:szCs w:val="22"/>
      <w:lang w:eastAsia="en-US"/>
    </w:rPr>
  </w:style>
  <w:style w:type="paragraph" w:customStyle="1" w:styleId="Default">
    <w:name w:val="Default"/>
    <w:rsid w:val="008A3903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TitleChar">
    <w:name w:val="Title Char"/>
    <w:link w:val="Title"/>
    <w:uiPriority w:val="10"/>
    <w:rsid w:val="00BD3BB9"/>
    <w:rPr>
      <w:rFonts w:ascii="Garamond" w:eastAsia="SimSun" w:hAnsi="Garamond" w:cs="Garamond"/>
      <w:bCs/>
      <w:sz w:val="40"/>
      <w:szCs w:val="4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84390-7133-4991-A747-BE086146F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>a</dc:creator>
  <cp:lastModifiedBy>Nitheesha</cp:lastModifiedBy>
  <cp:revision>49</cp:revision>
  <cp:lastPrinted>2009-08-15T01:53:00Z</cp:lastPrinted>
  <dcterms:created xsi:type="dcterms:W3CDTF">2021-03-12T12:40:00Z</dcterms:created>
  <dcterms:modified xsi:type="dcterms:W3CDTF">2021-05-10T15:04:00Z</dcterms:modified>
</cp:coreProperties>
</file>